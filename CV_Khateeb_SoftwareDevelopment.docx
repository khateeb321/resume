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212" w:rsidRDefault="0062501A">
      <w:pPr>
        <w:spacing w:before="76"/>
        <w:ind w:left="460"/>
        <w:rPr>
          <w:rFonts w:ascii="Candara" w:eastAsia="Candara" w:hAnsi="Candara" w:cs="Candara"/>
        </w:rPr>
      </w:pPr>
      <w:r>
        <w:rPr>
          <w:rFonts w:ascii="Wingdings" w:eastAsia="Wingdings" w:hAnsi="Wingdings" w:cs="Wingdings"/>
          <w:sz w:val="18"/>
          <w:szCs w:val="18"/>
        </w:rPr>
        <w:t></w:t>
      </w:r>
      <w:r>
        <w:rPr>
          <w:rFonts w:ascii="Candara" w:eastAsia="Candara" w:hAnsi="Candara" w:cs="Candara"/>
          <w:sz w:val="18"/>
          <w:szCs w:val="18"/>
        </w:rPr>
        <w:t>:</w:t>
      </w:r>
      <w:hyperlink r:id="rId6">
        <w:r>
          <w:rPr>
            <w:rFonts w:ascii="Wingdings" w:eastAsia="Wingdings" w:hAnsi="Wingdings" w:cs="Wingdings"/>
            <w:sz w:val="18"/>
            <w:szCs w:val="18"/>
          </w:rPr>
          <w:t></w:t>
        </w:r>
        <w:r w:rsidR="001F5C30">
          <w:rPr>
            <w:rFonts w:ascii="Candara" w:eastAsia="Candara" w:hAnsi="Candara" w:cs="Candara"/>
            <w:spacing w:val="1"/>
            <w:sz w:val="18"/>
            <w:szCs w:val="18"/>
            <w:u w:val="single" w:color="000000"/>
          </w:rPr>
          <w:t>t-ahmkha</w:t>
        </w:r>
        <w:r>
          <w:rPr>
            <w:rFonts w:ascii="Candara" w:eastAsia="Candara" w:hAnsi="Candara" w:cs="Candara"/>
            <w:spacing w:val="1"/>
            <w:sz w:val="18"/>
            <w:szCs w:val="18"/>
            <w:u w:val="single" w:color="000000"/>
          </w:rPr>
          <w:t>@</w:t>
        </w:r>
        <w:r w:rsidR="001F5C30">
          <w:rPr>
            <w:rFonts w:ascii="Candara" w:eastAsia="Candara" w:hAnsi="Candara" w:cs="Candara"/>
            <w:spacing w:val="-1"/>
            <w:sz w:val="18"/>
            <w:szCs w:val="18"/>
            <w:u w:val="single" w:color="000000"/>
          </w:rPr>
          <w:t>microsoft</w:t>
        </w:r>
        <w:r>
          <w:rPr>
            <w:rFonts w:ascii="Candara" w:eastAsia="Candara" w:hAnsi="Candara" w:cs="Candara"/>
            <w:sz w:val="18"/>
            <w:szCs w:val="18"/>
            <w:u w:val="single" w:color="000000"/>
          </w:rPr>
          <w:t>.c</w:t>
        </w:r>
        <w:r>
          <w:rPr>
            <w:rFonts w:ascii="Candara" w:eastAsia="Candara" w:hAnsi="Candara" w:cs="Candara"/>
            <w:spacing w:val="1"/>
            <w:sz w:val="18"/>
            <w:szCs w:val="18"/>
            <w:u w:val="single" w:color="000000"/>
          </w:rPr>
          <w:t>o</w:t>
        </w:r>
        <w:r>
          <w:rPr>
            <w:rFonts w:ascii="Candara" w:eastAsia="Candara" w:hAnsi="Candara" w:cs="Candara"/>
            <w:sz w:val="18"/>
            <w:szCs w:val="18"/>
            <w:u w:val="single" w:color="000000"/>
          </w:rPr>
          <w:t>m</w:t>
        </w:r>
      </w:hyperlink>
      <w:r>
        <w:rPr>
          <w:rFonts w:ascii="Candara" w:eastAsia="Candara" w:hAnsi="Candara" w:cs="Candara"/>
          <w:sz w:val="18"/>
          <w:szCs w:val="18"/>
        </w:rPr>
        <w:t xml:space="preserve">                                                                                                                               </w:t>
      </w:r>
      <w:r>
        <w:rPr>
          <w:rFonts w:ascii="Candara" w:eastAsia="Candara" w:hAnsi="Candara" w:cs="Candara"/>
          <w:spacing w:val="12"/>
          <w:sz w:val="18"/>
          <w:szCs w:val="18"/>
        </w:rPr>
        <w:t xml:space="preserve"> </w:t>
      </w:r>
      <w:r>
        <w:rPr>
          <w:rFonts w:ascii="Wingdings" w:eastAsia="Wingdings" w:hAnsi="Wingdings" w:cs="Wingdings"/>
          <w:spacing w:val="1"/>
          <w:w w:val="235"/>
        </w:rPr>
        <w:t></w:t>
      </w:r>
      <w:r>
        <w:rPr>
          <w:rFonts w:ascii="Candara" w:eastAsia="Candara" w:hAnsi="Candara" w:cs="Candara"/>
          <w:w w:val="99"/>
        </w:rPr>
        <w:t>:</w:t>
      </w:r>
      <w:r>
        <w:rPr>
          <w:rFonts w:ascii="Candara" w:eastAsia="Candara" w:hAnsi="Candara" w:cs="Candara"/>
        </w:rPr>
        <w:t xml:space="preserve">   </w:t>
      </w:r>
      <w:r>
        <w:rPr>
          <w:rFonts w:ascii="Candara" w:eastAsia="Candara" w:hAnsi="Candara" w:cs="Candara"/>
          <w:spacing w:val="10"/>
        </w:rPr>
        <w:t xml:space="preserve"> </w:t>
      </w:r>
      <w:r>
        <w:rPr>
          <w:rFonts w:ascii="Candara" w:eastAsia="Candara" w:hAnsi="Candara" w:cs="Candara"/>
          <w:spacing w:val="1"/>
        </w:rPr>
        <w:t>0</w:t>
      </w:r>
      <w:r>
        <w:rPr>
          <w:rFonts w:ascii="Candara" w:eastAsia="Candara" w:hAnsi="Candara" w:cs="Candara"/>
          <w:spacing w:val="-1"/>
        </w:rPr>
        <w:t>3</w:t>
      </w:r>
      <w:r>
        <w:rPr>
          <w:rFonts w:ascii="Candara" w:eastAsia="Candara" w:hAnsi="Candara" w:cs="Candara"/>
        </w:rPr>
        <w:t>1</w:t>
      </w:r>
      <w:r>
        <w:rPr>
          <w:rFonts w:ascii="Candara" w:eastAsia="Candara" w:hAnsi="Candara" w:cs="Candara"/>
          <w:spacing w:val="-1"/>
        </w:rPr>
        <w:t>3</w:t>
      </w:r>
      <w:r>
        <w:rPr>
          <w:rFonts w:ascii="Candara" w:eastAsia="Candara" w:hAnsi="Candara" w:cs="Candara"/>
        </w:rPr>
        <w:t>-</w:t>
      </w:r>
      <w:r>
        <w:rPr>
          <w:rFonts w:ascii="Candara" w:eastAsia="Candara" w:hAnsi="Candara" w:cs="Candara"/>
          <w:spacing w:val="-1"/>
        </w:rPr>
        <w:t>7</w:t>
      </w:r>
      <w:r>
        <w:rPr>
          <w:rFonts w:ascii="Candara" w:eastAsia="Candara" w:hAnsi="Candara" w:cs="Candara"/>
          <w:spacing w:val="1"/>
        </w:rPr>
        <w:t>88</w:t>
      </w:r>
      <w:r>
        <w:rPr>
          <w:rFonts w:ascii="Candara" w:eastAsia="Candara" w:hAnsi="Candara" w:cs="Candara"/>
          <w:spacing w:val="3"/>
        </w:rPr>
        <w:t>8</w:t>
      </w:r>
      <w:r>
        <w:rPr>
          <w:rFonts w:ascii="Candara" w:eastAsia="Candara" w:hAnsi="Candara" w:cs="Candara"/>
          <w:spacing w:val="-1"/>
        </w:rPr>
        <w:t>2</w:t>
      </w:r>
      <w:r>
        <w:rPr>
          <w:rFonts w:ascii="Candara" w:eastAsia="Candara" w:hAnsi="Candara" w:cs="Candara"/>
          <w:spacing w:val="1"/>
        </w:rPr>
        <w:t>8</w:t>
      </w:r>
      <w:r>
        <w:rPr>
          <w:rFonts w:ascii="Candara" w:eastAsia="Candara" w:hAnsi="Candara" w:cs="Candara"/>
        </w:rPr>
        <w:t>0</w:t>
      </w:r>
    </w:p>
    <w:p w:rsidR="00502212" w:rsidRDefault="0062501A">
      <w:pPr>
        <w:spacing w:before="31"/>
        <w:ind w:left="460"/>
        <w:rPr>
          <w:rFonts w:ascii="Candara" w:eastAsia="Candara" w:hAnsi="Candara" w:cs="Candara"/>
          <w:sz w:val="18"/>
          <w:szCs w:val="18"/>
        </w:rPr>
      </w:pPr>
      <w:r>
        <w:rPr>
          <w:rFonts w:ascii="Wingdings" w:eastAsia="Wingdings" w:hAnsi="Wingdings" w:cs="Wingdings"/>
          <w:sz w:val="18"/>
          <w:szCs w:val="18"/>
        </w:rPr>
        <w:t></w:t>
      </w:r>
      <w:r>
        <w:rPr>
          <w:rFonts w:ascii="Candara" w:eastAsia="Candara" w:hAnsi="Candara" w:cs="Candara"/>
          <w:sz w:val="18"/>
          <w:szCs w:val="18"/>
        </w:rPr>
        <w:t>:</w:t>
      </w:r>
      <w:hyperlink r:id="rId7">
        <w:r>
          <w:rPr>
            <w:rFonts w:ascii="Wingdings" w:eastAsia="Wingdings" w:hAnsi="Wingdings" w:cs="Wingdings"/>
            <w:sz w:val="18"/>
            <w:szCs w:val="18"/>
          </w:rPr>
          <w:t></w:t>
        </w:r>
        <w:r>
          <w:rPr>
            <w:rFonts w:ascii="Candara" w:eastAsia="Candara" w:hAnsi="Candara" w:cs="Candara"/>
            <w:spacing w:val="1"/>
            <w:sz w:val="18"/>
            <w:szCs w:val="18"/>
            <w:u w:val="single" w:color="000000"/>
          </w:rPr>
          <w:t>kh</w:t>
        </w:r>
        <w:r>
          <w:rPr>
            <w:rFonts w:ascii="Candara" w:eastAsia="Candara" w:hAnsi="Candara" w:cs="Candara"/>
            <w:sz w:val="18"/>
            <w:szCs w:val="18"/>
            <w:u w:val="single" w:color="000000"/>
          </w:rPr>
          <w:t>at</w:t>
        </w:r>
        <w:r>
          <w:rPr>
            <w:rFonts w:ascii="Candara" w:eastAsia="Candara" w:hAnsi="Candara" w:cs="Candara"/>
            <w:spacing w:val="-1"/>
            <w:sz w:val="18"/>
            <w:szCs w:val="18"/>
            <w:u w:val="single" w:color="000000"/>
          </w:rPr>
          <w:t>ee</w:t>
        </w:r>
        <w:r>
          <w:rPr>
            <w:rFonts w:ascii="Candara" w:eastAsia="Candara" w:hAnsi="Candara" w:cs="Candara"/>
            <w:spacing w:val="1"/>
            <w:sz w:val="18"/>
            <w:szCs w:val="18"/>
            <w:u w:val="single" w:color="000000"/>
          </w:rPr>
          <w:t>b</w:t>
        </w:r>
        <w:r>
          <w:rPr>
            <w:rFonts w:ascii="Candara" w:eastAsia="Candara" w:hAnsi="Candara" w:cs="Candara"/>
            <w:spacing w:val="-1"/>
            <w:sz w:val="18"/>
            <w:szCs w:val="18"/>
            <w:u w:val="single" w:color="000000"/>
          </w:rPr>
          <w:t>3</w:t>
        </w:r>
        <w:r>
          <w:rPr>
            <w:rFonts w:ascii="Candara" w:eastAsia="Candara" w:hAnsi="Candara" w:cs="Candara"/>
            <w:spacing w:val="1"/>
            <w:sz w:val="18"/>
            <w:szCs w:val="18"/>
            <w:u w:val="single" w:color="000000"/>
          </w:rPr>
          <w:t>2</w:t>
        </w:r>
        <w:r>
          <w:rPr>
            <w:rFonts w:ascii="Candara" w:eastAsia="Candara" w:hAnsi="Candara" w:cs="Candara"/>
            <w:sz w:val="18"/>
            <w:szCs w:val="18"/>
            <w:u w:val="single" w:color="000000"/>
          </w:rPr>
          <w:t>1</w:t>
        </w:r>
        <w:r>
          <w:rPr>
            <w:rFonts w:ascii="Candara" w:eastAsia="Candara" w:hAnsi="Candara" w:cs="Candara"/>
            <w:spacing w:val="2"/>
            <w:sz w:val="18"/>
            <w:szCs w:val="18"/>
            <w:u w:val="single" w:color="000000"/>
          </w:rPr>
          <w:t>@</w:t>
        </w:r>
        <w:r>
          <w:rPr>
            <w:rFonts w:ascii="Candara" w:eastAsia="Candara" w:hAnsi="Candara" w:cs="Candara"/>
            <w:spacing w:val="1"/>
            <w:sz w:val="18"/>
            <w:szCs w:val="18"/>
            <w:u w:val="single" w:color="000000"/>
          </w:rPr>
          <w:t>h</w:t>
        </w:r>
        <w:r>
          <w:rPr>
            <w:rFonts w:ascii="Candara" w:eastAsia="Candara" w:hAnsi="Candara" w:cs="Candara"/>
            <w:sz w:val="18"/>
            <w:szCs w:val="18"/>
            <w:u w:val="single" w:color="000000"/>
          </w:rPr>
          <w:t>ot</w:t>
        </w:r>
        <w:r>
          <w:rPr>
            <w:rFonts w:ascii="Candara" w:eastAsia="Candara" w:hAnsi="Candara" w:cs="Candara"/>
            <w:spacing w:val="-1"/>
            <w:sz w:val="18"/>
            <w:szCs w:val="18"/>
            <w:u w:val="single" w:color="000000"/>
          </w:rPr>
          <w:t>m</w:t>
        </w:r>
        <w:r>
          <w:rPr>
            <w:rFonts w:ascii="Candara" w:eastAsia="Candara" w:hAnsi="Candara" w:cs="Candara"/>
            <w:sz w:val="18"/>
            <w:szCs w:val="18"/>
            <w:u w:val="single" w:color="000000"/>
          </w:rPr>
          <w:t>ai</w:t>
        </w:r>
        <w:r>
          <w:rPr>
            <w:rFonts w:ascii="Candara" w:eastAsia="Candara" w:hAnsi="Candara" w:cs="Candara"/>
            <w:spacing w:val="-1"/>
            <w:sz w:val="18"/>
            <w:szCs w:val="18"/>
            <w:u w:val="single" w:color="000000"/>
          </w:rPr>
          <w:t>l</w:t>
        </w:r>
        <w:r>
          <w:rPr>
            <w:rFonts w:ascii="Candara" w:eastAsia="Candara" w:hAnsi="Candara" w:cs="Candara"/>
            <w:sz w:val="18"/>
            <w:szCs w:val="18"/>
            <w:u w:val="single" w:color="000000"/>
          </w:rPr>
          <w:t>.com</w:t>
        </w:r>
      </w:hyperlink>
    </w:p>
    <w:p w:rsidR="00502212" w:rsidRDefault="00502212">
      <w:pPr>
        <w:spacing w:before="1" w:line="140" w:lineRule="exact"/>
        <w:rPr>
          <w:sz w:val="15"/>
          <w:szCs w:val="15"/>
        </w:rPr>
      </w:pPr>
    </w:p>
    <w:p w:rsidR="00502212" w:rsidRDefault="00502212">
      <w:pPr>
        <w:spacing w:line="200" w:lineRule="exact"/>
      </w:pPr>
    </w:p>
    <w:p w:rsidR="00502212" w:rsidRDefault="0062501A">
      <w:pPr>
        <w:spacing w:before="10"/>
        <w:ind w:left="4185" w:right="4270"/>
        <w:jc w:val="center"/>
        <w:rPr>
          <w:rFonts w:ascii="Candara" w:eastAsia="Candara" w:hAnsi="Candara" w:cs="Candara"/>
          <w:sz w:val="22"/>
          <w:szCs w:val="22"/>
        </w:rPr>
      </w:pPr>
      <w:r>
        <w:rPr>
          <w:rFonts w:ascii="Candara" w:eastAsia="Candara" w:hAnsi="Candara" w:cs="Candara"/>
          <w:b/>
          <w:sz w:val="22"/>
          <w:szCs w:val="22"/>
        </w:rPr>
        <w:t>A</w:t>
      </w:r>
      <w:r>
        <w:rPr>
          <w:rFonts w:ascii="Candara" w:eastAsia="Candara" w:hAnsi="Candara" w:cs="Candara"/>
          <w:b/>
          <w:spacing w:val="-1"/>
          <w:sz w:val="22"/>
          <w:szCs w:val="22"/>
        </w:rPr>
        <w:t>h</w:t>
      </w:r>
      <w:r>
        <w:rPr>
          <w:rFonts w:ascii="Candara" w:eastAsia="Candara" w:hAnsi="Candara" w:cs="Candara"/>
          <w:b/>
          <w:spacing w:val="1"/>
          <w:sz w:val="22"/>
          <w:szCs w:val="22"/>
        </w:rPr>
        <w:t>m</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pacing w:val="-3"/>
          <w:sz w:val="22"/>
          <w:szCs w:val="22"/>
        </w:rPr>
        <w:t>K</w:t>
      </w:r>
      <w:r>
        <w:rPr>
          <w:rFonts w:ascii="Candara" w:eastAsia="Candara" w:hAnsi="Candara" w:cs="Candara"/>
          <w:b/>
          <w:spacing w:val="1"/>
          <w:sz w:val="22"/>
          <w:szCs w:val="22"/>
        </w:rPr>
        <w:t>h</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eeb</w:t>
      </w:r>
    </w:p>
    <w:p w:rsidR="00502212" w:rsidRDefault="0062501A" w:rsidP="00C421D3">
      <w:pPr>
        <w:spacing w:before="38"/>
        <w:ind w:left="820"/>
        <w:rPr>
          <w:rFonts w:ascii="Candara" w:eastAsia="Candara" w:hAnsi="Candara" w:cs="Candara"/>
          <w:sz w:val="22"/>
          <w:szCs w:val="22"/>
        </w:rPr>
      </w:pPr>
      <w:r>
        <w:rPr>
          <w:rFonts w:ascii="Candara" w:eastAsia="Candara" w:hAnsi="Candara" w:cs="Candara"/>
          <w:sz w:val="22"/>
          <w:szCs w:val="22"/>
        </w:rPr>
        <w:t xml:space="preserve">-     </w:t>
      </w:r>
      <w:r>
        <w:rPr>
          <w:rFonts w:ascii="Candara" w:eastAsia="Candara" w:hAnsi="Candara" w:cs="Candara"/>
          <w:spacing w:val="19"/>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z w:val="22"/>
          <w:szCs w:val="22"/>
        </w:rPr>
        <w:t>hatta</w:t>
      </w:r>
      <w:proofErr w:type="spellEnd"/>
      <w:r>
        <w:rPr>
          <w:rFonts w:ascii="Candara" w:eastAsia="Candara" w:hAnsi="Candara" w:cs="Candara"/>
          <w:spacing w:val="1"/>
          <w:sz w:val="22"/>
          <w:szCs w:val="22"/>
        </w:rPr>
        <w:t xml:space="preserve"> </w:t>
      </w:r>
      <w:r>
        <w:rPr>
          <w:rFonts w:ascii="Candara" w:eastAsia="Candara" w:hAnsi="Candara" w:cs="Candara"/>
          <w:spacing w:val="-3"/>
          <w:sz w:val="22"/>
          <w:szCs w:val="22"/>
        </w:rPr>
        <w:t>S</w:t>
      </w:r>
      <w:r>
        <w:rPr>
          <w:rFonts w:ascii="Candara" w:eastAsia="Candara" w:hAnsi="Candara" w:cs="Candara"/>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M</w:t>
      </w:r>
      <w:r>
        <w:rPr>
          <w:rFonts w:ascii="Candara" w:eastAsia="Candara" w:hAnsi="Candara" w:cs="Candara"/>
          <w:spacing w:val="-1"/>
          <w:sz w:val="22"/>
          <w:szCs w:val="22"/>
        </w:rPr>
        <w:t>o</w:t>
      </w:r>
      <w:r>
        <w:rPr>
          <w:rFonts w:ascii="Candara" w:eastAsia="Candara" w:hAnsi="Candara" w:cs="Candara"/>
          <w:sz w:val="22"/>
          <w:szCs w:val="22"/>
        </w:rPr>
        <w:t>halla</w:t>
      </w:r>
      <w:proofErr w:type="spellEnd"/>
      <w:r>
        <w:rPr>
          <w:rFonts w:ascii="Candara" w:eastAsia="Candara" w:hAnsi="Candara" w:cs="Candara"/>
          <w:spacing w:val="-2"/>
          <w:sz w:val="22"/>
          <w:szCs w:val="22"/>
        </w:rPr>
        <w:t xml:space="preserve"> </w:t>
      </w:r>
      <w:proofErr w:type="spellStart"/>
      <w:r>
        <w:rPr>
          <w:rFonts w:ascii="Candara" w:eastAsia="Candara" w:hAnsi="Candara" w:cs="Candara"/>
          <w:sz w:val="22"/>
          <w:szCs w:val="22"/>
        </w:rPr>
        <w:t>Ta</w:t>
      </w:r>
      <w:r>
        <w:rPr>
          <w:rFonts w:ascii="Candara" w:eastAsia="Candara" w:hAnsi="Candara" w:cs="Candara"/>
          <w:spacing w:val="-3"/>
          <w:sz w:val="22"/>
          <w:szCs w:val="22"/>
        </w:rPr>
        <w:t>l</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proofErr w:type="spellEnd"/>
      <w:r>
        <w:rPr>
          <w:rFonts w:ascii="Candara" w:eastAsia="Candara" w:hAnsi="Candara" w:cs="Candara"/>
          <w:sz w:val="22"/>
          <w:szCs w:val="22"/>
        </w:rPr>
        <w:t>, Niz</w:t>
      </w:r>
      <w:r>
        <w:rPr>
          <w:rFonts w:ascii="Candara" w:eastAsia="Candara" w:hAnsi="Candara" w:cs="Candara"/>
          <w:spacing w:val="-1"/>
          <w:sz w:val="22"/>
          <w:szCs w:val="22"/>
        </w:rPr>
        <w:t>am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r>
        <w:rPr>
          <w:rFonts w:ascii="Candara" w:eastAsia="Candara" w:hAnsi="Candara" w:cs="Candara"/>
          <w:spacing w:val="3"/>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az</w:t>
      </w:r>
      <w:r>
        <w:rPr>
          <w:rFonts w:ascii="Candara" w:eastAsia="Candara" w:hAnsi="Candara" w:cs="Candara"/>
          <w:spacing w:val="-3"/>
          <w:sz w:val="22"/>
          <w:szCs w:val="22"/>
        </w:rPr>
        <w:t>i</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z w:val="22"/>
          <w:szCs w:val="22"/>
        </w:rPr>
        <w:t>d</w:t>
      </w:r>
      <w:proofErr w:type="spellEnd"/>
      <w:r>
        <w:rPr>
          <w:rFonts w:ascii="Candara" w:eastAsia="Candara" w:hAnsi="Candara" w:cs="Candara"/>
          <w:spacing w:val="1"/>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Dist.</w:t>
      </w:r>
      <w:r>
        <w:rPr>
          <w:rFonts w:ascii="Candara" w:eastAsia="Candara" w:hAnsi="Candara" w:cs="Candara"/>
          <w:spacing w:val="1"/>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1"/>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r w:rsidR="009C254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7pt;margin-top:14.05pt;width:471.1pt;height:1.55pt;z-index:-251658752;mso-position-horizontal-relative:page;mso-position-vertical-relative:text">
            <v:imagedata r:id="rId8" o:title=""/>
            <w10:wrap anchorx="page"/>
          </v:shape>
        </w:pict>
      </w:r>
    </w:p>
    <w:p w:rsidR="00502212" w:rsidRDefault="00502212">
      <w:pPr>
        <w:spacing w:before="4" w:line="260" w:lineRule="exact"/>
        <w:rPr>
          <w:sz w:val="26"/>
          <w:szCs w:val="26"/>
        </w:rPr>
      </w:pPr>
    </w:p>
    <w:p w:rsidR="00502212" w:rsidRDefault="0062501A">
      <w:pPr>
        <w:ind w:left="100"/>
        <w:rPr>
          <w:rFonts w:ascii="Candara" w:eastAsia="Candara" w:hAnsi="Candara" w:cs="Candara"/>
          <w:sz w:val="22"/>
          <w:szCs w:val="22"/>
        </w:rPr>
      </w:pPr>
      <w:r>
        <w:rPr>
          <w:rFonts w:ascii="Candara" w:eastAsia="Candara" w:hAnsi="Candara" w:cs="Candara"/>
          <w:b/>
          <w:i/>
          <w:sz w:val="22"/>
          <w:szCs w:val="22"/>
          <w:u w:val="single" w:color="000000"/>
        </w:rPr>
        <w:t>Objec</w:t>
      </w:r>
      <w:r>
        <w:rPr>
          <w:rFonts w:ascii="Candara" w:eastAsia="Candara" w:hAnsi="Candara" w:cs="Candara"/>
          <w:b/>
          <w:i/>
          <w:spacing w:val="1"/>
          <w:sz w:val="22"/>
          <w:szCs w:val="22"/>
          <w:u w:val="single" w:color="000000"/>
        </w:rPr>
        <w:t>t</w:t>
      </w:r>
      <w:r>
        <w:rPr>
          <w:rFonts w:ascii="Candara" w:eastAsia="Candara" w:hAnsi="Candara" w:cs="Candara"/>
          <w:b/>
          <w:i/>
          <w:spacing w:val="-2"/>
          <w:sz w:val="22"/>
          <w:szCs w:val="22"/>
          <w:u w:val="single" w:color="000000"/>
        </w:rPr>
        <w:t>i</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w:t>
      </w:r>
    </w:p>
    <w:p w:rsidR="00502212" w:rsidRDefault="0062501A">
      <w:pPr>
        <w:spacing w:before="46" w:line="260" w:lineRule="exact"/>
        <w:ind w:left="381" w:right="1358"/>
        <w:rPr>
          <w:rFonts w:ascii="Candara" w:eastAsia="Candara" w:hAnsi="Candara" w:cs="Candara"/>
          <w:sz w:val="22"/>
          <w:szCs w:val="22"/>
        </w:rPr>
      </w:pPr>
      <w:r>
        <w:rPr>
          <w:rFonts w:ascii="Candara" w:eastAsia="Candara" w:hAnsi="Candara" w:cs="Candara"/>
          <w:sz w:val="22"/>
          <w:szCs w:val="22"/>
        </w:rPr>
        <w:t>Se</w:t>
      </w:r>
      <w:r>
        <w:rPr>
          <w:rFonts w:ascii="Candara" w:eastAsia="Candara" w:hAnsi="Candara" w:cs="Candara"/>
          <w:spacing w:val="-1"/>
          <w:sz w:val="22"/>
          <w:szCs w:val="22"/>
        </w:rPr>
        <w:t>e</w:t>
      </w:r>
      <w:r>
        <w:rPr>
          <w:rFonts w:ascii="Candara" w:eastAsia="Candara" w:hAnsi="Candara" w:cs="Candara"/>
          <w:sz w:val="22"/>
          <w:szCs w:val="22"/>
        </w:rPr>
        <w:t>king</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4"/>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 xml:space="preserve">a </w:t>
      </w:r>
      <w:r>
        <w:rPr>
          <w:rFonts w:ascii="Candara" w:eastAsia="Candara" w:hAnsi="Candara" w:cs="Candara"/>
          <w:spacing w:val="-1"/>
          <w:sz w:val="22"/>
          <w:szCs w:val="22"/>
        </w:rPr>
        <w:t>c</w:t>
      </w:r>
      <w:r>
        <w:rPr>
          <w:rFonts w:ascii="Candara" w:eastAsia="Candara" w:hAnsi="Candara" w:cs="Candara"/>
          <w:sz w:val="22"/>
          <w:szCs w:val="22"/>
        </w:rPr>
        <w:t>hall</w:t>
      </w:r>
      <w:r>
        <w:rPr>
          <w:rFonts w:ascii="Candara" w:eastAsia="Candara" w:hAnsi="Candara" w:cs="Candara"/>
          <w:spacing w:val="-1"/>
          <w:sz w:val="22"/>
          <w:szCs w:val="22"/>
        </w:rPr>
        <w:t>e</w:t>
      </w:r>
      <w:r>
        <w:rPr>
          <w:rFonts w:ascii="Candara" w:eastAsia="Candara" w:hAnsi="Candara" w:cs="Candara"/>
          <w:spacing w:val="-2"/>
          <w:sz w:val="22"/>
          <w:szCs w:val="22"/>
        </w:rPr>
        <w:t>n</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z w:val="22"/>
          <w:szCs w:val="22"/>
        </w:rPr>
        <w:t>g</w:t>
      </w:r>
      <w:r>
        <w:rPr>
          <w:rFonts w:ascii="Candara" w:eastAsia="Candara" w:hAnsi="Candara" w:cs="Candara"/>
          <w:spacing w:val="-1"/>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an</w:t>
      </w:r>
      <w:r>
        <w:rPr>
          <w:rFonts w:ascii="Candara" w:eastAsia="Candara" w:hAnsi="Candara" w:cs="Candara"/>
          <w:spacing w:val="1"/>
          <w:sz w:val="22"/>
          <w:szCs w:val="22"/>
        </w:rPr>
        <w:t>d</w:t>
      </w:r>
      <w:r>
        <w:rPr>
          <w:rFonts w:ascii="Candara" w:eastAsia="Candara" w:hAnsi="Candara" w:cs="Candara"/>
          <w:spacing w:val="-2"/>
          <w:sz w:val="22"/>
          <w:szCs w:val="22"/>
        </w:rPr>
        <w:t>i</w:t>
      </w:r>
      <w:r>
        <w:rPr>
          <w:rFonts w:ascii="Candara" w:eastAsia="Candara" w:hAnsi="Candara" w:cs="Candara"/>
          <w:sz w:val="22"/>
          <w:szCs w:val="22"/>
        </w:rPr>
        <w:t>ng</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h</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an</w:t>
      </w:r>
      <w:r>
        <w:rPr>
          <w:rFonts w:ascii="Candara" w:eastAsia="Candara" w:hAnsi="Candara" w:cs="Candara"/>
          <w:spacing w:val="1"/>
          <w:sz w:val="22"/>
          <w:szCs w:val="22"/>
        </w:rPr>
        <w:t xml:space="preserve"> </w:t>
      </w:r>
      <w:r>
        <w:rPr>
          <w:rFonts w:ascii="Candara" w:eastAsia="Candara" w:hAnsi="Candara" w:cs="Candara"/>
          <w:sz w:val="22"/>
          <w:szCs w:val="22"/>
        </w:rPr>
        <w:t xml:space="preserve">be </w:t>
      </w:r>
      <w:r>
        <w:rPr>
          <w:rFonts w:ascii="Candara" w:eastAsia="Candara" w:hAnsi="Candara" w:cs="Candara"/>
          <w:spacing w:val="-3"/>
          <w:sz w:val="22"/>
          <w:szCs w:val="22"/>
        </w:rPr>
        <w:t>p</w:t>
      </w:r>
      <w:r>
        <w:rPr>
          <w:rFonts w:ascii="Candara" w:eastAsia="Candara" w:hAnsi="Candara" w:cs="Candara"/>
          <w:spacing w:val="-1"/>
          <w:sz w:val="22"/>
          <w:szCs w:val="22"/>
        </w:rPr>
        <w:t>ro</w:t>
      </w:r>
      <w:r>
        <w:rPr>
          <w:rFonts w:ascii="Candara" w:eastAsia="Candara" w:hAnsi="Candara" w:cs="Candara"/>
          <w:sz w:val="22"/>
          <w:szCs w:val="22"/>
        </w:rPr>
        <w:t>f</w:t>
      </w:r>
      <w:r>
        <w:rPr>
          <w:rFonts w:ascii="Candara" w:eastAsia="Candara" w:hAnsi="Candara" w:cs="Candara"/>
          <w:spacing w:val="-1"/>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nally b</w:t>
      </w:r>
      <w:r>
        <w:rPr>
          <w:rFonts w:ascii="Candara" w:eastAsia="Candara" w:hAnsi="Candara" w:cs="Candara"/>
          <w:spacing w:val="-1"/>
          <w:sz w:val="22"/>
          <w:szCs w:val="22"/>
        </w:rPr>
        <w:t>e</w:t>
      </w:r>
      <w:r>
        <w:rPr>
          <w:rFonts w:ascii="Candara" w:eastAsia="Candara" w:hAnsi="Candara" w:cs="Candara"/>
          <w:sz w:val="22"/>
          <w:szCs w:val="22"/>
        </w:rPr>
        <w:t>nef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ial to</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o</w:t>
      </w:r>
      <w:r>
        <w:rPr>
          <w:rFonts w:ascii="Candara" w:eastAsia="Candara" w:hAnsi="Candara" w:cs="Candara"/>
          <w:sz w:val="22"/>
          <w:szCs w:val="22"/>
        </w:rPr>
        <w:t>th,</w:t>
      </w:r>
      <w:r>
        <w:rPr>
          <w:rFonts w:ascii="Candara" w:eastAsia="Candara" w:hAnsi="Candara" w:cs="Candara"/>
          <w:spacing w:val="-2"/>
          <w:sz w:val="22"/>
          <w:szCs w:val="22"/>
        </w:rPr>
        <w:t xml:space="preserve"> </w:t>
      </w:r>
      <w:r>
        <w:rPr>
          <w:rFonts w:ascii="Candara" w:eastAsia="Candara" w:hAnsi="Candara" w:cs="Candara"/>
          <w:sz w:val="22"/>
          <w:szCs w:val="22"/>
        </w:rPr>
        <w:t xml:space="preserve">the </w:t>
      </w:r>
      <w:r>
        <w:rPr>
          <w:rFonts w:ascii="Candara" w:eastAsia="Candara" w:hAnsi="Candara" w:cs="Candara"/>
          <w:spacing w:val="-1"/>
          <w:sz w:val="22"/>
          <w:szCs w:val="22"/>
        </w:rPr>
        <w:t>org</w:t>
      </w:r>
      <w:r>
        <w:rPr>
          <w:rFonts w:ascii="Candara" w:eastAsia="Candara" w:hAnsi="Candara" w:cs="Candara"/>
          <w:sz w:val="22"/>
          <w:szCs w:val="22"/>
        </w:rPr>
        <w:t>anizati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n</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el</w:t>
      </w:r>
      <w:r>
        <w:rPr>
          <w:rFonts w:ascii="Candara" w:eastAsia="Candara" w:hAnsi="Candara" w:cs="Candara"/>
          <w:spacing w:val="-1"/>
          <w:sz w:val="22"/>
          <w:szCs w:val="22"/>
        </w:rPr>
        <w:t>f</w:t>
      </w:r>
      <w:r>
        <w:rPr>
          <w:rFonts w:ascii="Candara" w:eastAsia="Candara" w:hAnsi="Candara" w:cs="Candara"/>
          <w:sz w:val="22"/>
          <w:szCs w:val="22"/>
        </w:rPr>
        <w:t>.</w:t>
      </w:r>
    </w:p>
    <w:p w:rsidR="00502212" w:rsidRDefault="00502212">
      <w:pPr>
        <w:spacing w:before="14" w:line="240" w:lineRule="exact"/>
        <w:rPr>
          <w:sz w:val="24"/>
          <w:szCs w:val="24"/>
        </w:rPr>
      </w:pPr>
    </w:p>
    <w:p w:rsidR="00502212" w:rsidRDefault="0062501A">
      <w:pPr>
        <w:ind w:left="100"/>
        <w:rPr>
          <w:rFonts w:ascii="Candara" w:eastAsia="Candara" w:hAnsi="Candara" w:cs="Candara"/>
          <w:b/>
          <w:i/>
          <w:sz w:val="22"/>
          <w:szCs w:val="22"/>
          <w:u w:val="single" w:color="000000"/>
        </w:rPr>
      </w:pPr>
      <w:r>
        <w:rPr>
          <w:rFonts w:ascii="Candara" w:eastAsia="Candara" w:hAnsi="Candara" w:cs="Candara"/>
          <w:b/>
          <w:i/>
          <w:sz w:val="22"/>
          <w:szCs w:val="22"/>
          <w:u w:val="single" w:color="000000"/>
        </w:rPr>
        <w:t>Per</w:t>
      </w:r>
      <w:r>
        <w:rPr>
          <w:rFonts w:ascii="Candara" w:eastAsia="Candara" w:hAnsi="Candara" w:cs="Candara"/>
          <w:b/>
          <w:i/>
          <w:spacing w:val="-2"/>
          <w:sz w:val="22"/>
          <w:szCs w:val="22"/>
          <w:u w:val="single" w:color="000000"/>
        </w:rPr>
        <w:t>s</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na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D</w:t>
      </w: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w:t>
      </w:r>
    </w:p>
    <w:p w:rsidR="0001404D" w:rsidRDefault="0001404D">
      <w:pPr>
        <w:ind w:left="100"/>
        <w:rPr>
          <w:rFonts w:ascii="Candara" w:eastAsia="Candara" w:hAnsi="Candara" w:cs="Candara"/>
          <w:sz w:val="22"/>
          <w:szCs w:val="22"/>
        </w:rPr>
      </w:pPr>
    </w:p>
    <w:tbl>
      <w:tblPr>
        <w:tblW w:w="0" w:type="auto"/>
        <w:tblInd w:w="240" w:type="dxa"/>
        <w:tblLayout w:type="fixed"/>
        <w:tblCellMar>
          <w:left w:w="0" w:type="dxa"/>
          <w:right w:w="0" w:type="dxa"/>
        </w:tblCellMar>
        <w:tblLook w:val="01E0" w:firstRow="1" w:lastRow="1" w:firstColumn="1" w:lastColumn="1" w:noHBand="0" w:noVBand="0"/>
      </w:tblPr>
      <w:tblGrid>
        <w:gridCol w:w="1774"/>
        <w:gridCol w:w="2943"/>
        <w:gridCol w:w="3189"/>
      </w:tblGrid>
      <w:tr w:rsidR="00502212" w:rsidTr="00C421D3">
        <w:trPr>
          <w:trHeight w:hRule="exact" w:val="231"/>
        </w:trPr>
        <w:tc>
          <w:tcPr>
            <w:tcW w:w="1774" w:type="dxa"/>
            <w:tcBorders>
              <w:top w:val="nil"/>
              <w:left w:val="nil"/>
              <w:bottom w:val="nil"/>
              <w:right w:val="nil"/>
            </w:tcBorders>
          </w:tcPr>
          <w:p w:rsidR="00502212" w:rsidRDefault="0062501A">
            <w:pPr>
              <w:spacing w:line="260" w:lineRule="exact"/>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Father</w:t>
            </w:r>
            <w:r w:rsidRPr="0001404D">
              <w:rPr>
                <w:rFonts w:ascii="Candara" w:eastAsia="Candara" w:hAnsi="Candara" w:cs="Candara"/>
                <w:b/>
                <w:spacing w:val="1"/>
                <w:sz w:val="22"/>
                <w:szCs w:val="22"/>
              </w:rPr>
              <w:t xml:space="preserve"> </w:t>
            </w:r>
            <w:r w:rsidRPr="0001404D">
              <w:rPr>
                <w:rFonts w:ascii="Candara" w:eastAsia="Candara" w:hAnsi="Candara" w:cs="Candara"/>
                <w:b/>
                <w:sz w:val="22"/>
                <w:szCs w:val="22"/>
              </w:rPr>
              <w:t>Na</w:t>
            </w:r>
            <w:r w:rsidRPr="0001404D">
              <w:rPr>
                <w:rFonts w:ascii="Candara" w:eastAsia="Candara" w:hAnsi="Candara" w:cs="Candara"/>
                <w:b/>
                <w:spacing w:val="-1"/>
                <w:sz w:val="22"/>
                <w:szCs w:val="22"/>
              </w:rPr>
              <w:t>m</w:t>
            </w:r>
            <w:r w:rsidRPr="0001404D">
              <w:rPr>
                <w:rFonts w:ascii="Candara" w:eastAsia="Candara" w:hAnsi="Candara" w:cs="Candara"/>
                <w:b/>
                <w:sz w:val="22"/>
                <w:szCs w:val="22"/>
              </w:rPr>
              <w:t>e:</w:t>
            </w:r>
          </w:p>
        </w:tc>
        <w:tc>
          <w:tcPr>
            <w:tcW w:w="2943" w:type="dxa"/>
            <w:tcBorders>
              <w:top w:val="nil"/>
              <w:left w:val="nil"/>
              <w:bottom w:val="nil"/>
              <w:right w:val="nil"/>
            </w:tcBorders>
          </w:tcPr>
          <w:p w:rsidR="00502212" w:rsidRDefault="0062501A">
            <w:pPr>
              <w:spacing w:before="13"/>
              <w:ind w:left="285"/>
              <w:rPr>
                <w:rFonts w:ascii="Candara" w:eastAsia="Candara" w:hAnsi="Candara" w:cs="Candara"/>
                <w:sz w:val="22"/>
                <w:szCs w:val="22"/>
              </w:rPr>
            </w:pPr>
            <w:proofErr w:type="spellStart"/>
            <w:r>
              <w:rPr>
                <w:rFonts w:ascii="Candara" w:eastAsia="Candara" w:hAnsi="Candara" w:cs="Candara"/>
                <w:spacing w:val="1"/>
                <w:sz w:val="22"/>
                <w:szCs w:val="22"/>
              </w:rPr>
              <w:t>M</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r</w:t>
            </w:r>
            <w:proofErr w:type="spellEnd"/>
            <w:r>
              <w:rPr>
                <w:rFonts w:ascii="Candara" w:eastAsia="Candara" w:hAnsi="Candara" w:cs="Candara"/>
                <w:spacing w:val="-1"/>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ahe</w:t>
            </w:r>
            <w:r>
              <w:rPr>
                <w:rFonts w:ascii="Candara" w:eastAsia="Candara" w:hAnsi="Candara" w:cs="Candara"/>
                <w:spacing w:val="-1"/>
                <w:sz w:val="22"/>
                <w:szCs w:val="22"/>
              </w:rPr>
              <w:t>e</w:t>
            </w:r>
            <w:r>
              <w:rPr>
                <w:rFonts w:ascii="Candara" w:eastAsia="Candara" w:hAnsi="Candara" w:cs="Candara"/>
                <w:sz w:val="22"/>
                <w:szCs w:val="22"/>
              </w:rPr>
              <w:t>d</w:t>
            </w:r>
            <w:proofErr w:type="spellEnd"/>
          </w:p>
        </w:tc>
        <w:tc>
          <w:tcPr>
            <w:tcW w:w="3189" w:type="dxa"/>
            <w:tcBorders>
              <w:top w:val="nil"/>
              <w:left w:val="nil"/>
              <w:bottom w:val="nil"/>
              <w:right w:val="nil"/>
            </w:tcBorders>
          </w:tcPr>
          <w:p w:rsidR="00502212" w:rsidRDefault="0062501A">
            <w:pPr>
              <w:spacing w:line="260" w:lineRule="exact"/>
              <w:ind w:left="787"/>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pacing w:val="1"/>
                <w:sz w:val="22"/>
                <w:szCs w:val="22"/>
              </w:rPr>
              <w:t>M</w:t>
            </w:r>
            <w:r w:rsidRPr="0001404D">
              <w:rPr>
                <w:rFonts w:ascii="Candara" w:eastAsia="Candara" w:hAnsi="Candara" w:cs="Candara"/>
                <w:b/>
                <w:sz w:val="22"/>
                <w:szCs w:val="22"/>
              </w:rPr>
              <w:t>arital</w:t>
            </w:r>
            <w:r w:rsidRPr="0001404D">
              <w:rPr>
                <w:rFonts w:ascii="Candara" w:eastAsia="Candara" w:hAnsi="Candara" w:cs="Candara"/>
                <w:b/>
                <w:spacing w:val="-2"/>
                <w:sz w:val="22"/>
                <w:szCs w:val="22"/>
              </w:rPr>
              <w:t xml:space="preserve"> </w:t>
            </w:r>
            <w:r w:rsidRPr="0001404D">
              <w:rPr>
                <w:rFonts w:ascii="Candara" w:eastAsia="Candara" w:hAnsi="Candara" w:cs="Candara"/>
                <w:b/>
                <w:sz w:val="22"/>
                <w:szCs w:val="22"/>
              </w:rPr>
              <w:t>Stat</w:t>
            </w:r>
            <w:r w:rsidRPr="0001404D">
              <w:rPr>
                <w:rFonts w:ascii="Candara" w:eastAsia="Candara" w:hAnsi="Candara" w:cs="Candara"/>
                <w:b/>
                <w:spacing w:val="-1"/>
                <w:sz w:val="22"/>
                <w:szCs w:val="22"/>
              </w:rPr>
              <w:t>u</w:t>
            </w:r>
            <w:r w:rsidRPr="0001404D">
              <w:rPr>
                <w:rFonts w:ascii="Candara" w:eastAsia="Candara" w:hAnsi="Candara" w:cs="Candara"/>
                <w:b/>
                <w:spacing w:val="1"/>
                <w:sz w:val="22"/>
                <w:szCs w:val="22"/>
              </w:rPr>
              <w:t>s</w:t>
            </w:r>
            <w:r w:rsidRPr="0001404D">
              <w:rPr>
                <w:rFonts w:ascii="Candara" w:eastAsia="Candara" w:hAnsi="Candara" w:cs="Candara"/>
                <w:b/>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Sin</w:t>
            </w:r>
            <w:r>
              <w:rPr>
                <w:rFonts w:ascii="Candara" w:eastAsia="Candara" w:hAnsi="Candara" w:cs="Candara"/>
                <w:spacing w:val="1"/>
                <w:sz w:val="22"/>
                <w:szCs w:val="22"/>
              </w:rPr>
              <w:t>g</w:t>
            </w:r>
            <w:r>
              <w:rPr>
                <w:rFonts w:ascii="Candara" w:eastAsia="Candara" w:hAnsi="Candara" w:cs="Candara"/>
                <w:sz w:val="22"/>
                <w:szCs w:val="22"/>
              </w:rPr>
              <w:t>le</w:t>
            </w:r>
          </w:p>
        </w:tc>
      </w:tr>
      <w:tr w:rsidR="00502212" w:rsidTr="00C421D3">
        <w:trPr>
          <w:trHeight w:hRule="exact" w:val="310"/>
        </w:trPr>
        <w:tc>
          <w:tcPr>
            <w:tcW w:w="1774" w:type="dxa"/>
            <w:tcBorders>
              <w:top w:val="nil"/>
              <w:left w:val="nil"/>
              <w:bottom w:val="nil"/>
              <w:right w:val="nil"/>
            </w:tcBorders>
          </w:tcPr>
          <w:p w:rsidR="00502212" w:rsidRDefault="0062501A">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D</w:t>
            </w:r>
            <w:r w:rsidRPr="0001404D">
              <w:rPr>
                <w:rFonts w:ascii="Candara" w:eastAsia="Candara" w:hAnsi="Candara" w:cs="Candara"/>
                <w:b/>
                <w:spacing w:val="-1"/>
                <w:sz w:val="22"/>
                <w:szCs w:val="22"/>
              </w:rPr>
              <w:t>a</w:t>
            </w:r>
            <w:r w:rsidRPr="0001404D">
              <w:rPr>
                <w:rFonts w:ascii="Candara" w:eastAsia="Candara" w:hAnsi="Candara" w:cs="Candara"/>
                <w:b/>
                <w:sz w:val="22"/>
                <w:szCs w:val="22"/>
              </w:rPr>
              <w:t xml:space="preserve">te </w:t>
            </w:r>
            <w:r w:rsidRPr="0001404D">
              <w:rPr>
                <w:rFonts w:ascii="Candara" w:eastAsia="Candara" w:hAnsi="Candara" w:cs="Candara"/>
                <w:b/>
                <w:spacing w:val="-1"/>
                <w:sz w:val="22"/>
                <w:szCs w:val="22"/>
              </w:rPr>
              <w:t>o</w:t>
            </w:r>
            <w:r w:rsidRPr="0001404D">
              <w:rPr>
                <w:rFonts w:ascii="Candara" w:eastAsia="Candara" w:hAnsi="Candara" w:cs="Candara"/>
                <w:b/>
                <w:sz w:val="22"/>
                <w:szCs w:val="22"/>
              </w:rPr>
              <w:t xml:space="preserve">f </w:t>
            </w:r>
            <w:r w:rsidRPr="0001404D">
              <w:rPr>
                <w:rFonts w:ascii="Candara" w:eastAsia="Candara" w:hAnsi="Candara" w:cs="Candara"/>
                <w:b/>
                <w:spacing w:val="-1"/>
                <w:sz w:val="22"/>
                <w:szCs w:val="22"/>
              </w:rPr>
              <w:t>b</w:t>
            </w:r>
            <w:r w:rsidRPr="0001404D">
              <w:rPr>
                <w:rFonts w:ascii="Candara" w:eastAsia="Candara" w:hAnsi="Candara" w:cs="Candara"/>
                <w:b/>
                <w:sz w:val="22"/>
                <w:szCs w:val="22"/>
              </w:rPr>
              <w:t>i</w:t>
            </w:r>
            <w:r w:rsidRPr="0001404D">
              <w:rPr>
                <w:rFonts w:ascii="Candara" w:eastAsia="Candara" w:hAnsi="Candara" w:cs="Candara"/>
                <w:b/>
                <w:spacing w:val="1"/>
                <w:sz w:val="22"/>
                <w:szCs w:val="22"/>
              </w:rPr>
              <w:t>r</w:t>
            </w:r>
            <w:r w:rsidRPr="0001404D">
              <w:rPr>
                <w:rFonts w:ascii="Candara" w:eastAsia="Candara" w:hAnsi="Candara" w:cs="Candara"/>
                <w:b/>
                <w:sz w:val="22"/>
                <w:szCs w:val="22"/>
              </w:rPr>
              <w:t>th:</w:t>
            </w:r>
          </w:p>
        </w:tc>
        <w:tc>
          <w:tcPr>
            <w:tcW w:w="2943" w:type="dxa"/>
            <w:tcBorders>
              <w:top w:val="nil"/>
              <w:left w:val="nil"/>
              <w:bottom w:val="nil"/>
              <w:right w:val="nil"/>
            </w:tcBorders>
          </w:tcPr>
          <w:p w:rsidR="00502212" w:rsidRDefault="0062501A">
            <w:pPr>
              <w:spacing w:line="280" w:lineRule="exact"/>
              <w:ind w:left="285"/>
              <w:rPr>
                <w:rFonts w:ascii="Candara" w:eastAsia="Candara" w:hAnsi="Candara" w:cs="Candara"/>
                <w:sz w:val="22"/>
                <w:szCs w:val="22"/>
              </w:rPr>
            </w:pPr>
            <w:r>
              <w:rPr>
                <w:rFonts w:ascii="Candara" w:eastAsia="Candara" w:hAnsi="Candara" w:cs="Candara"/>
                <w:spacing w:val="1"/>
                <w:sz w:val="22"/>
                <w:szCs w:val="22"/>
              </w:rPr>
              <w:t>2</w:t>
            </w:r>
            <w:r>
              <w:rPr>
                <w:rFonts w:ascii="Candara" w:eastAsia="Candara" w:hAnsi="Candara" w:cs="Candara"/>
                <w:spacing w:val="-1"/>
                <w:sz w:val="22"/>
                <w:szCs w:val="22"/>
              </w:rPr>
              <w:t>2</w:t>
            </w:r>
            <w:proofErr w:type="spellStart"/>
            <w:r>
              <w:rPr>
                <w:rFonts w:ascii="Candara" w:eastAsia="Candara" w:hAnsi="Candara" w:cs="Candara"/>
                <w:spacing w:val="1"/>
                <w:position w:val="9"/>
                <w:sz w:val="18"/>
                <w:szCs w:val="18"/>
              </w:rPr>
              <w:t>n</w:t>
            </w:r>
            <w:r>
              <w:rPr>
                <w:rFonts w:ascii="Candara" w:eastAsia="Candara" w:hAnsi="Candara" w:cs="Candara"/>
                <w:position w:val="9"/>
                <w:sz w:val="18"/>
                <w:szCs w:val="18"/>
              </w:rPr>
              <w:t>d</w:t>
            </w:r>
            <w:proofErr w:type="spellEnd"/>
            <w:r>
              <w:rPr>
                <w:rFonts w:ascii="Candara" w:eastAsia="Candara" w:hAnsi="Candara" w:cs="Candara"/>
                <w:spacing w:val="9"/>
                <w:position w:val="9"/>
                <w:sz w:val="18"/>
                <w:szCs w:val="18"/>
              </w:rPr>
              <w:t xml:space="preserve"> </w:t>
            </w:r>
            <w:r>
              <w:rPr>
                <w:rFonts w:ascii="Candara" w:eastAsia="Candara" w:hAnsi="Candara" w:cs="Candara"/>
                <w:sz w:val="22"/>
                <w:szCs w:val="22"/>
              </w:rPr>
              <w:t>Fe</w:t>
            </w:r>
            <w:r>
              <w:rPr>
                <w:rFonts w:ascii="Candara" w:eastAsia="Candara" w:hAnsi="Candara" w:cs="Candara"/>
                <w:spacing w:val="-1"/>
                <w:sz w:val="22"/>
                <w:szCs w:val="22"/>
              </w:rPr>
              <w:t>b</w:t>
            </w:r>
            <w:r>
              <w:rPr>
                <w:rFonts w:ascii="Candara" w:eastAsia="Candara" w:hAnsi="Candara" w:cs="Candara"/>
                <w:spacing w:val="1"/>
                <w:sz w:val="22"/>
                <w:szCs w:val="22"/>
              </w:rPr>
              <w:t>r</w:t>
            </w:r>
            <w:r>
              <w:rPr>
                <w:rFonts w:ascii="Candara" w:eastAsia="Candara" w:hAnsi="Candara" w:cs="Candara"/>
                <w:spacing w:val="-1"/>
                <w:sz w:val="22"/>
                <w:szCs w:val="22"/>
              </w:rPr>
              <w:t>u</w:t>
            </w:r>
            <w:r>
              <w:rPr>
                <w:rFonts w:ascii="Candara" w:eastAsia="Candara" w:hAnsi="Candara" w:cs="Candara"/>
                <w:spacing w:val="-3"/>
                <w:sz w:val="22"/>
                <w:szCs w:val="22"/>
              </w:rPr>
              <w:t>a</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1</w:t>
            </w:r>
            <w:r>
              <w:rPr>
                <w:rFonts w:ascii="Candara" w:eastAsia="Candara" w:hAnsi="Candara" w:cs="Candara"/>
                <w:spacing w:val="-2"/>
                <w:sz w:val="22"/>
                <w:szCs w:val="22"/>
              </w:rPr>
              <w:t>9</w:t>
            </w:r>
            <w:r>
              <w:rPr>
                <w:rFonts w:ascii="Candara" w:eastAsia="Candara" w:hAnsi="Candara" w:cs="Candara"/>
                <w:spacing w:val="-1"/>
                <w:sz w:val="22"/>
                <w:szCs w:val="22"/>
              </w:rPr>
              <w:t>9</w:t>
            </w:r>
            <w:r>
              <w:rPr>
                <w:rFonts w:ascii="Candara" w:eastAsia="Candara" w:hAnsi="Candara" w:cs="Candara"/>
                <w:sz w:val="22"/>
                <w:szCs w:val="22"/>
              </w:rPr>
              <w:t>3</w:t>
            </w:r>
          </w:p>
        </w:tc>
        <w:tc>
          <w:tcPr>
            <w:tcW w:w="3189" w:type="dxa"/>
            <w:tcBorders>
              <w:top w:val="nil"/>
              <w:left w:val="nil"/>
              <w:bottom w:val="nil"/>
              <w:right w:val="nil"/>
            </w:tcBorders>
          </w:tcPr>
          <w:p w:rsidR="00502212" w:rsidRDefault="0062501A">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w:t>
            </w:r>
            <w:r w:rsidRPr="0001404D">
              <w:rPr>
                <w:rFonts w:ascii="Candara" w:eastAsia="Candara" w:hAnsi="Candara" w:cs="Candara"/>
                <w:b/>
                <w:spacing w:val="-1"/>
                <w:sz w:val="22"/>
                <w:szCs w:val="22"/>
              </w:rPr>
              <w:t>I</w:t>
            </w:r>
            <w:r w:rsidRPr="0001404D">
              <w:rPr>
                <w:rFonts w:ascii="Candara" w:eastAsia="Candara" w:hAnsi="Candara" w:cs="Candara"/>
                <w:b/>
                <w:sz w:val="22"/>
                <w:szCs w:val="22"/>
              </w:rPr>
              <w:t>.C</w:t>
            </w:r>
            <w:r w:rsidRPr="0001404D">
              <w:rPr>
                <w:rFonts w:ascii="Candara" w:eastAsia="Candara" w:hAnsi="Candara" w:cs="Candara"/>
                <w:b/>
                <w:spacing w:val="1"/>
                <w:sz w:val="22"/>
                <w:szCs w:val="22"/>
              </w:rPr>
              <w:t xml:space="preserve"> </w:t>
            </w:r>
            <w:r w:rsidRPr="0001404D">
              <w:rPr>
                <w:rFonts w:ascii="Candara" w:eastAsia="Candara" w:hAnsi="Candara" w:cs="Candara"/>
                <w:b/>
                <w:spacing w:val="-1"/>
                <w:sz w:val="22"/>
                <w:szCs w:val="22"/>
              </w:rPr>
              <w:t>#</w:t>
            </w:r>
            <w:r w:rsidRPr="0001404D">
              <w:rPr>
                <w:rFonts w:ascii="Candara" w:eastAsia="Candara" w:hAnsi="Candara" w:cs="Candara"/>
                <w:b/>
                <w:sz w:val="22"/>
                <w:szCs w:val="22"/>
              </w:rPr>
              <w:t>:</w:t>
            </w:r>
            <w:r>
              <w:rPr>
                <w:rFonts w:ascii="Candara" w:eastAsia="Candara" w:hAnsi="Candara" w:cs="Candara"/>
                <w:sz w:val="22"/>
                <w:szCs w:val="22"/>
              </w:rPr>
              <w:t xml:space="preserve"> </w:t>
            </w:r>
            <w:r>
              <w:rPr>
                <w:rFonts w:ascii="Candara" w:eastAsia="Candara" w:hAnsi="Candara" w:cs="Candara"/>
                <w:spacing w:val="-1"/>
              </w:rPr>
              <w:t>3</w:t>
            </w:r>
            <w:r>
              <w:rPr>
                <w:rFonts w:ascii="Candara" w:eastAsia="Candara" w:hAnsi="Candara" w:cs="Candara"/>
              </w:rPr>
              <w:t>4</w:t>
            </w:r>
            <w:r>
              <w:rPr>
                <w:rFonts w:ascii="Candara" w:eastAsia="Candara" w:hAnsi="Candara" w:cs="Candara"/>
                <w:spacing w:val="-1"/>
              </w:rPr>
              <w:t>1</w:t>
            </w:r>
            <w:r>
              <w:rPr>
                <w:rFonts w:ascii="Candara" w:eastAsia="Candara" w:hAnsi="Candara" w:cs="Candara"/>
                <w:spacing w:val="1"/>
              </w:rPr>
              <w:t>0</w:t>
            </w:r>
            <w:r>
              <w:rPr>
                <w:rFonts w:ascii="Candara" w:eastAsia="Candara" w:hAnsi="Candara" w:cs="Candara"/>
              </w:rPr>
              <w:t>4-6</w:t>
            </w:r>
            <w:r>
              <w:rPr>
                <w:rFonts w:ascii="Candara" w:eastAsia="Candara" w:hAnsi="Candara" w:cs="Candara"/>
                <w:spacing w:val="1"/>
              </w:rPr>
              <w:t>688</w:t>
            </w:r>
            <w:r>
              <w:rPr>
                <w:rFonts w:ascii="Candara" w:eastAsia="Candara" w:hAnsi="Candara" w:cs="Candara"/>
                <w:spacing w:val="-1"/>
              </w:rPr>
              <w:t>7</w:t>
            </w:r>
            <w:r>
              <w:rPr>
                <w:rFonts w:ascii="Candara" w:eastAsia="Candara" w:hAnsi="Candara" w:cs="Candara"/>
                <w:spacing w:val="1"/>
              </w:rPr>
              <w:t>83</w:t>
            </w:r>
            <w:r>
              <w:rPr>
                <w:rFonts w:ascii="Candara" w:eastAsia="Candara" w:hAnsi="Candara" w:cs="Candara"/>
              </w:rPr>
              <w:t>-9</w:t>
            </w:r>
          </w:p>
        </w:tc>
      </w:tr>
      <w:tr w:rsidR="001F5C30" w:rsidTr="00C421D3">
        <w:trPr>
          <w:trHeight w:hRule="exact" w:val="310"/>
        </w:trPr>
        <w:tc>
          <w:tcPr>
            <w:tcW w:w="1774" w:type="dxa"/>
            <w:tcBorders>
              <w:top w:val="nil"/>
              <w:left w:val="nil"/>
              <w:bottom w:val="nil"/>
              <w:right w:val="nil"/>
            </w:tcBorders>
          </w:tcPr>
          <w:p w:rsidR="001F5C30" w:rsidRDefault="001F5C30" w:rsidP="001F5C30">
            <w:pPr>
              <w:spacing w:before="9"/>
              <w:ind w:left="40"/>
              <w:rPr>
                <w:rFonts w:ascii="Candara" w:eastAsia="Candara" w:hAnsi="Candara" w:cs="Candara"/>
                <w:sz w:val="22"/>
                <w:szCs w:val="22"/>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Birth place:</w:t>
            </w: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r>
              <w:rPr>
                <w:rFonts w:ascii="Candara" w:eastAsia="Candara" w:hAnsi="Candara" w:cs="Candara"/>
                <w:spacing w:val="1"/>
                <w:sz w:val="22"/>
                <w:szCs w:val="22"/>
              </w:rPr>
              <w:t>Kuwait</w:t>
            </w: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r>
              <w:rPr>
                <w:rFonts w:ascii="Symbol" w:eastAsia="Symbol" w:hAnsi="Symbol" w:cs="Symbol"/>
                <w:sz w:val="22"/>
                <w:szCs w:val="22"/>
              </w:rPr>
              <w:t></w:t>
            </w:r>
            <w:r>
              <w:rPr>
                <w:spacing w:val="-8"/>
                <w:sz w:val="22"/>
                <w:szCs w:val="22"/>
              </w:rPr>
              <w:t xml:space="preserve"> </w:t>
            </w:r>
            <w:r w:rsidRPr="0001404D">
              <w:rPr>
                <w:rFonts w:ascii="Candara" w:eastAsia="Candara" w:hAnsi="Candara" w:cs="Candara"/>
                <w:b/>
                <w:sz w:val="22"/>
                <w:szCs w:val="22"/>
              </w:rPr>
              <w:t>Nationality:</w:t>
            </w:r>
            <w:r>
              <w:rPr>
                <w:rFonts w:ascii="Candara" w:eastAsia="Candara" w:hAnsi="Candara" w:cs="Candara"/>
                <w:sz w:val="22"/>
                <w:szCs w:val="22"/>
              </w:rPr>
              <w:t xml:space="preserve"> Pakistan</w:t>
            </w:r>
          </w:p>
        </w:tc>
      </w:tr>
      <w:tr w:rsidR="001F5C30" w:rsidTr="00C421D3">
        <w:trPr>
          <w:trHeight w:hRule="exact" w:val="119"/>
        </w:trPr>
        <w:tc>
          <w:tcPr>
            <w:tcW w:w="1774" w:type="dxa"/>
            <w:tcBorders>
              <w:top w:val="nil"/>
              <w:left w:val="nil"/>
              <w:bottom w:val="nil"/>
              <w:right w:val="nil"/>
            </w:tcBorders>
          </w:tcPr>
          <w:p w:rsidR="001F5C30" w:rsidRDefault="001F5C30" w:rsidP="001F5C30">
            <w:pPr>
              <w:spacing w:before="9"/>
              <w:rPr>
                <w:rFonts w:ascii="Candara" w:eastAsia="Candara" w:hAnsi="Candara" w:cs="Candara"/>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z w:val="22"/>
                <w:szCs w:val="22"/>
              </w:rPr>
            </w:pPr>
          </w:p>
        </w:tc>
        <w:tc>
          <w:tcPr>
            <w:tcW w:w="3189" w:type="dxa"/>
            <w:tcBorders>
              <w:top w:val="nil"/>
              <w:left w:val="nil"/>
              <w:bottom w:val="nil"/>
              <w:right w:val="nil"/>
            </w:tcBorders>
          </w:tcPr>
          <w:p w:rsidR="001F5C30" w:rsidRDefault="001F5C30" w:rsidP="001F5C30">
            <w:pPr>
              <w:spacing w:before="9"/>
              <w:ind w:left="787" w:right="-22"/>
              <w:rPr>
                <w:rFonts w:ascii="Candara" w:eastAsia="Candara" w:hAnsi="Candara" w:cs="Candara"/>
              </w:rPr>
            </w:pPr>
          </w:p>
        </w:tc>
      </w:tr>
      <w:tr w:rsidR="001F5C30" w:rsidTr="00C421D3">
        <w:trPr>
          <w:trHeight w:hRule="exact" w:val="94"/>
        </w:trPr>
        <w:tc>
          <w:tcPr>
            <w:tcW w:w="1774" w:type="dxa"/>
            <w:tcBorders>
              <w:top w:val="nil"/>
              <w:left w:val="nil"/>
              <w:bottom w:val="nil"/>
              <w:right w:val="nil"/>
            </w:tcBorders>
          </w:tcPr>
          <w:p w:rsidR="001F5C30" w:rsidRDefault="001F5C30" w:rsidP="001F5C30">
            <w:pPr>
              <w:spacing w:before="9"/>
              <w:ind w:left="40"/>
              <w:rPr>
                <w:rFonts w:ascii="Symbol" w:eastAsia="Symbol" w:hAnsi="Symbol" w:cs="Symbol"/>
                <w:sz w:val="22"/>
                <w:szCs w:val="22"/>
              </w:rPr>
            </w:pPr>
          </w:p>
        </w:tc>
        <w:tc>
          <w:tcPr>
            <w:tcW w:w="2943" w:type="dxa"/>
            <w:tcBorders>
              <w:top w:val="nil"/>
              <w:left w:val="nil"/>
              <w:bottom w:val="nil"/>
              <w:right w:val="nil"/>
            </w:tcBorders>
          </w:tcPr>
          <w:p w:rsidR="001F5C30" w:rsidRDefault="001F5C30" w:rsidP="001F5C30">
            <w:pPr>
              <w:spacing w:line="280" w:lineRule="exact"/>
              <w:ind w:left="285"/>
              <w:rPr>
                <w:rFonts w:ascii="Candara" w:eastAsia="Candara" w:hAnsi="Candara" w:cs="Candara"/>
                <w:spacing w:val="1"/>
                <w:sz w:val="22"/>
                <w:szCs w:val="22"/>
              </w:rPr>
            </w:pPr>
          </w:p>
        </w:tc>
        <w:tc>
          <w:tcPr>
            <w:tcW w:w="3189" w:type="dxa"/>
            <w:tcBorders>
              <w:top w:val="nil"/>
              <w:left w:val="nil"/>
              <w:bottom w:val="nil"/>
              <w:right w:val="nil"/>
            </w:tcBorders>
          </w:tcPr>
          <w:p w:rsidR="001F5C30" w:rsidRDefault="001F5C30" w:rsidP="001F5C30">
            <w:pPr>
              <w:spacing w:before="9"/>
              <w:ind w:left="787" w:right="-22"/>
              <w:rPr>
                <w:rFonts w:ascii="Symbol" w:eastAsia="Symbol" w:hAnsi="Symbol" w:cs="Symbol"/>
                <w:sz w:val="22"/>
                <w:szCs w:val="22"/>
              </w:rPr>
            </w:pPr>
          </w:p>
        </w:tc>
      </w:tr>
    </w:tbl>
    <w:p w:rsidR="00502212" w:rsidRDefault="00502212">
      <w:pPr>
        <w:spacing w:before="8" w:line="120" w:lineRule="exact"/>
        <w:rPr>
          <w:sz w:val="13"/>
          <w:szCs w:val="13"/>
        </w:rPr>
      </w:pPr>
    </w:p>
    <w:p w:rsidR="00502212" w:rsidRDefault="0062501A">
      <w:pPr>
        <w:spacing w:before="10"/>
        <w:ind w:left="100"/>
        <w:rPr>
          <w:rFonts w:ascii="Candara" w:eastAsia="Candara" w:hAnsi="Candara" w:cs="Candara"/>
          <w:sz w:val="22"/>
          <w:szCs w:val="22"/>
        </w:rPr>
      </w:pP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ducation:</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2</w:t>
      </w:r>
      <w:r>
        <w:rPr>
          <w:rFonts w:ascii="Candara" w:eastAsia="Candara" w:hAnsi="Candara" w:cs="Candara"/>
          <w:spacing w:val="-1"/>
          <w:position w:val="1"/>
          <w:sz w:val="22"/>
          <w:szCs w:val="22"/>
        </w:rPr>
        <w:t>-</w:t>
      </w:r>
      <w:r w:rsidR="001F5C30">
        <w:rPr>
          <w:rFonts w:ascii="Candara" w:eastAsia="Candara" w:hAnsi="Candara" w:cs="Candara"/>
          <w:position w:val="1"/>
        </w:rPr>
        <w:t xml:space="preserve">2016      </w:t>
      </w:r>
      <w:r>
        <w:rPr>
          <w:rFonts w:ascii="Candara" w:eastAsia="Candara" w:hAnsi="Candara" w:cs="Candara"/>
          <w:position w:val="1"/>
        </w:rPr>
        <w:t xml:space="preserve">               </w:t>
      </w:r>
      <w:r>
        <w:rPr>
          <w:rFonts w:ascii="Candara" w:eastAsia="Candara" w:hAnsi="Candara" w:cs="Candara"/>
          <w:spacing w:val="26"/>
          <w:position w:val="1"/>
        </w:rPr>
        <w:t xml:space="preserve"> </w:t>
      </w:r>
      <w:r>
        <w:rPr>
          <w:rFonts w:ascii="Candara" w:eastAsia="Candara" w:hAnsi="Candara" w:cs="Candara"/>
          <w:b/>
          <w:sz w:val="22"/>
          <w:szCs w:val="22"/>
        </w:rPr>
        <w:t>BS C</w:t>
      </w:r>
      <w:r>
        <w:rPr>
          <w:rFonts w:ascii="Candara" w:eastAsia="Candara" w:hAnsi="Candara" w:cs="Candara"/>
          <w:b/>
          <w:spacing w:val="-1"/>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uter</w:t>
      </w:r>
      <w:r>
        <w:rPr>
          <w:rFonts w:ascii="Candara" w:eastAsia="Candara" w:hAnsi="Candara" w:cs="Candara"/>
          <w:b/>
          <w:spacing w:val="-1"/>
          <w:sz w:val="22"/>
          <w:szCs w:val="22"/>
        </w:rPr>
        <w:t xml:space="preserve"> </w:t>
      </w:r>
      <w:r>
        <w:rPr>
          <w:rFonts w:ascii="Candara" w:eastAsia="Candara" w:hAnsi="Candara" w:cs="Candara"/>
          <w:b/>
          <w:sz w:val="22"/>
          <w:szCs w:val="22"/>
        </w:rPr>
        <w:t>Sci</w:t>
      </w:r>
      <w:r>
        <w:rPr>
          <w:rFonts w:ascii="Candara" w:eastAsia="Candara" w:hAnsi="Candara" w:cs="Candara"/>
          <w:b/>
          <w:spacing w:val="-3"/>
          <w:sz w:val="22"/>
          <w:szCs w:val="22"/>
        </w:rPr>
        <w:t>e</w:t>
      </w:r>
      <w:r>
        <w:rPr>
          <w:rFonts w:ascii="Candara" w:eastAsia="Candara" w:hAnsi="Candara" w:cs="Candara"/>
          <w:b/>
          <w:spacing w:val="1"/>
          <w:sz w:val="22"/>
          <w:szCs w:val="22"/>
        </w:rPr>
        <w:t>n</w:t>
      </w:r>
      <w:r>
        <w:rPr>
          <w:rFonts w:ascii="Candara" w:eastAsia="Candara" w:hAnsi="Candara" w:cs="Candara"/>
          <w:b/>
          <w:sz w:val="22"/>
          <w:szCs w:val="22"/>
        </w:rPr>
        <w:t xml:space="preserve">ce </w:t>
      </w:r>
      <w:r>
        <w:rPr>
          <w:rFonts w:ascii="Candara" w:eastAsia="Candara" w:hAnsi="Candara" w:cs="Candara"/>
          <w:b/>
          <w:spacing w:val="-1"/>
          <w:sz w:val="22"/>
          <w:szCs w:val="22"/>
        </w:rPr>
        <w:t>(</w:t>
      </w:r>
      <w:r>
        <w:rPr>
          <w:rFonts w:ascii="Candara" w:eastAsia="Candara" w:hAnsi="Candara" w:cs="Candara"/>
          <w:b/>
          <w:sz w:val="22"/>
          <w:szCs w:val="22"/>
        </w:rPr>
        <w:t>4-</w:t>
      </w:r>
      <w:r>
        <w:rPr>
          <w:rFonts w:ascii="Candara" w:eastAsia="Candara" w:hAnsi="Candara" w:cs="Candara"/>
          <w:b/>
          <w:spacing w:val="-2"/>
          <w:sz w:val="22"/>
          <w:szCs w:val="22"/>
        </w:rPr>
        <w:t>y</w:t>
      </w:r>
      <w:r>
        <w:rPr>
          <w:rFonts w:ascii="Candara" w:eastAsia="Candara" w:hAnsi="Candara" w:cs="Candara"/>
          <w:b/>
          <w:sz w:val="22"/>
          <w:szCs w:val="22"/>
        </w:rPr>
        <w:t>e</w:t>
      </w:r>
      <w:r>
        <w:rPr>
          <w:rFonts w:ascii="Candara" w:eastAsia="Candara" w:hAnsi="Candara" w:cs="Candara"/>
          <w:b/>
          <w:spacing w:val="-1"/>
          <w:sz w:val="22"/>
          <w:szCs w:val="22"/>
        </w:rPr>
        <w:t>ar</w:t>
      </w:r>
      <w:r>
        <w:rPr>
          <w:rFonts w:ascii="Candara" w:eastAsia="Candara" w:hAnsi="Candara" w:cs="Candara"/>
          <w:b/>
          <w:spacing w:val="1"/>
          <w:sz w:val="22"/>
          <w:szCs w:val="22"/>
        </w:rPr>
        <w:t>s</w:t>
      </w:r>
      <w:r>
        <w:rPr>
          <w:rFonts w:ascii="Candara" w:eastAsia="Candara" w:hAnsi="Candara" w:cs="Candara"/>
          <w:b/>
          <w:sz w:val="22"/>
          <w:szCs w:val="22"/>
        </w:rPr>
        <w:t>)</w:t>
      </w:r>
    </w:p>
    <w:p w:rsidR="00502212" w:rsidRDefault="0062501A">
      <w:pPr>
        <w:spacing w:before="2" w:line="234" w:lineRule="auto"/>
        <w:ind w:left="2260" w:right="2328"/>
        <w:rPr>
          <w:rFonts w:ascii="Candara" w:eastAsia="Candara" w:hAnsi="Candara" w:cs="Candara"/>
          <w:sz w:val="22"/>
          <w:szCs w:val="22"/>
        </w:rPr>
      </w:pP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w:t>
      </w:r>
      <w:r>
        <w:rPr>
          <w:rFonts w:ascii="Candara" w:eastAsia="Candara" w:hAnsi="Candara" w:cs="Candara"/>
          <w:spacing w:val="-3"/>
          <w:sz w:val="22"/>
          <w:szCs w:val="22"/>
        </w:rPr>
        <w:t>n</w:t>
      </w:r>
      <w:r>
        <w:rPr>
          <w:rFonts w:ascii="Candara" w:eastAsia="Candara" w:hAnsi="Candara" w:cs="Candara"/>
          <w:spacing w:val="1"/>
          <w:sz w:val="22"/>
          <w:szCs w:val="22"/>
        </w:rPr>
        <w:t>s</w:t>
      </w:r>
      <w:r>
        <w:rPr>
          <w:rFonts w:ascii="Candara" w:eastAsia="Candara" w:hAnsi="Candara" w:cs="Candara"/>
          <w:sz w:val="22"/>
          <w:szCs w:val="22"/>
        </w:rPr>
        <w:t>tit</w:t>
      </w:r>
      <w:r>
        <w:rPr>
          <w:rFonts w:ascii="Candara" w:eastAsia="Candara" w:hAnsi="Candara" w:cs="Candara"/>
          <w:spacing w:val="-1"/>
          <w:sz w:val="22"/>
          <w:szCs w:val="22"/>
        </w:rPr>
        <w:t>u</w:t>
      </w:r>
      <w:r>
        <w:rPr>
          <w:rFonts w:ascii="Candara" w:eastAsia="Candara" w:hAnsi="Candara" w:cs="Candara"/>
          <w:sz w:val="22"/>
          <w:szCs w:val="22"/>
        </w:rPr>
        <w:t xml:space="preserve">te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I</w:t>
      </w:r>
      <w:r>
        <w:rPr>
          <w:rFonts w:ascii="Candara" w:eastAsia="Candara" w:hAnsi="Candara" w:cs="Candara"/>
          <w:sz w:val="22"/>
          <w:szCs w:val="22"/>
        </w:rPr>
        <w:t>nf</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pacing w:val="-1"/>
          <w:sz w:val="22"/>
          <w:szCs w:val="22"/>
        </w:rPr>
        <w:t>m</w:t>
      </w:r>
      <w:r>
        <w:rPr>
          <w:rFonts w:ascii="Candara" w:eastAsia="Candara" w:hAnsi="Candara" w:cs="Candara"/>
          <w:sz w:val="22"/>
          <w:szCs w:val="22"/>
        </w:rPr>
        <w:t>ati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4"/>
          <w:sz w:val="22"/>
          <w:szCs w:val="22"/>
        </w:rPr>
        <w:t>o</w:t>
      </w:r>
      <w:r>
        <w:rPr>
          <w:rFonts w:ascii="Candara" w:eastAsia="Candara" w:hAnsi="Candara" w:cs="Candara"/>
          <w:spacing w:val="1"/>
          <w:sz w:val="22"/>
          <w:szCs w:val="22"/>
        </w:rPr>
        <w:t>g</w:t>
      </w:r>
      <w:r>
        <w:rPr>
          <w:rFonts w:ascii="Candara" w:eastAsia="Candara" w:hAnsi="Candara" w:cs="Candara"/>
          <w:sz w:val="22"/>
          <w:szCs w:val="22"/>
        </w:rPr>
        <w:t xml:space="preserve">y,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 xml:space="preserve">ad. </w:t>
      </w:r>
    </w:p>
    <w:p w:rsidR="00502212" w:rsidRDefault="0062501A">
      <w:pPr>
        <w:spacing w:line="28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spacing w:val="-3"/>
          <w:position w:val="1"/>
          <w:sz w:val="22"/>
          <w:szCs w:val="22"/>
        </w:rPr>
        <w:t>1</w:t>
      </w:r>
      <w:r>
        <w:rPr>
          <w:rFonts w:ascii="Candara" w:eastAsia="Candara" w:hAnsi="Candara" w:cs="Candara"/>
          <w:position w:val="1"/>
          <w:sz w:val="22"/>
          <w:szCs w:val="22"/>
        </w:rPr>
        <w:t xml:space="preserve">2                   </w:t>
      </w:r>
      <w:r>
        <w:rPr>
          <w:rFonts w:ascii="Candara" w:eastAsia="Candara" w:hAnsi="Candara" w:cs="Candara"/>
          <w:spacing w:val="4"/>
          <w:position w:val="1"/>
          <w:sz w:val="22"/>
          <w:szCs w:val="22"/>
        </w:rPr>
        <w:t xml:space="preserve"> </w:t>
      </w:r>
      <w:r>
        <w:rPr>
          <w:rFonts w:ascii="Candara" w:eastAsia="Candara" w:hAnsi="Candara" w:cs="Candara"/>
          <w:b/>
          <w:sz w:val="22"/>
          <w:szCs w:val="22"/>
        </w:rPr>
        <w:t>HSSC</w:t>
      </w:r>
    </w:p>
    <w:p w:rsidR="00502212" w:rsidRDefault="0062501A">
      <w:pPr>
        <w:ind w:left="2260" w:right="5069"/>
        <w:jc w:val="both"/>
        <w:rPr>
          <w:rFonts w:ascii="Candara" w:eastAsia="Candara" w:hAnsi="Candara" w:cs="Candara"/>
          <w:sz w:val="22"/>
          <w:szCs w:val="22"/>
        </w:rPr>
      </w:pPr>
      <w:r>
        <w:rPr>
          <w:rFonts w:ascii="Candara" w:eastAsia="Candara" w:hAnsi="Candara" w:cs="Candara"/>
          <w:sz w:val="22"/>
          <w:szCs w:val="22"/>
        </w:rPr>
        <w:t xml:space="preserve">Punjab </w:t>
      </w:r>
      <w:r>
        <w:rPr>
          <w:rFonts w:ascii="Candara" w:eastAsia="Candara" w:hAnsi="Candara" w:cs="Candara"/>
          <w:spacing w:val="1"/>
          <w:sz w:val="22"/>
          <w:szCs w:val="22"/>
        </w:rPr>
        <w:t>C</w:t>
      </w:r>
      <w:r>
        <w:rPr>
          <w:rFonts w:ascii="Candara" w:eastAsia="Candara" w:hAnsi="Candara" w:cs="Candara"/>
          <w:spacing w:val="-1"/>
          <w:sz w:val="22"/>
          <w:szCs w:val="22"/>
        </w:rPr>
        <w:t>o</w:t>
      </w:r>
      <w:r>
        <w:rPr>
          <w:rFonts w:ascii="Candara" w:eastAsia="Candara" w:hAnsi="Candara" w:cs="Candara"/>
          <w:sz w:val="22"/>
          <w:szCs w:val="22"/>
        </w:rPr>
        <w:t>ll</w:t>
      </w:r>
      <w:r>
        <w:rPr>
          <w:rFonts w:ascii="Candara" w:eastAsia="Candara" w:hAnsi="Candara" w:cs="Candara"/>
          <w:spacing w:val="-3"/>
          <w:sz w:val="22"/>
          <w:szCs w:val="22"/>
        </w:rPr>
        <w:t>e</w:t>
      </w:r>
      <w:r>
        <w:rPr>
          <w:rFonts w:ascii="Candara" w:eastAsia="Candara" w:hAnsi="Candara" w:cs="Candara"/>
          <w:spacing w:val="1"/>
          <w:sz w:val="22"/>
          <w:szCs w:val="22"/>
        </w:rPr>
        <w:t>g</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z w:val="22"/>
          <w:szCs w:val="22"/>
        </w:rPr>
        <w:t>an</w:t>
      </w:r>
      <w:r>
        <w:rPr>
          <w:rFonts w:ascii="Candara" w:eastAsia="Candara" w:hAnsi="Candara" w:cs="Candara"/>
          <w:spacing w:val="-3"/>
          <w:sz w:val="22"/>
          <w:szCs w:val="22"/>
        </w:rPr>
        <w:t>w</w:t>
      </w:r>
      <w:r>
        <w:rPr>
          <w:rFonts w:ascii="Candara" w:eastAsia="Candara" w:hAnsi="Candara" w:cs="Candara"/>
          <w:sz w:val="22"/>
          <w:szCs w:val="22"/>
        </w:rPr>
        <w:t>al</w:t>
      </w:r>
      <w:r>
        <w:rPr>
          <w:rFonts w:ascii="Candara" w:eastAsia="Candara" w:hAnsi="Candara" w:cs="Candara"/>
          <w:spacing w:val="-1"/>
          <w:sz w:val="22"/>
          <w:szCs w:val="22"/>
        </w:rPr>
        <w:t>a</w:t>
      </w:r>
      <w:r>
        <w:rPr>
          <w:rFonts w:ascii="Candara" w:eastAsia="Candara" w:hAnsi="Candara" w:cs="Candara"/>
          <w:sz w:val="22"/>
          <w:szCs w:val="22"/>
        </w:rPr>
        <w:t>.</w:t>
      </w:r>
    </w:p>
    <w:p w:rsidR="00502212" w:rsidRDefault="0062501A">
      <w:pPr>
        <w:spacing w:line="260" w:lineRule="exact"/>
        <w:ind w:left="280"/>
        <w:rPr>
          <w:rFonts w:ascii="Candara" w:eastAsia="Candara" w:hAnsi="Candara" w:cs="Candara"/>
          <w:sz w:val="22"/>
          <w:szCs w:val="22"/>
        </w:rPr>
      </w:pPr>
      <w:r>
        <w:rPr>
          <w:rFonts w:ascii="Symbol" w:eastAsia="Symbol" w:hAnsi="Symbol" w:cs="Symbol"/>
          <w:position w:val="1"/>
          <w:sz w:val="22"/>
          <w:szCs w:val="22"/>
        </w:rPr>
        <w:t></w:t>
      </w:r>
      <w:r>
        <w:rPr>
          <w:spacing w:val="-8"/>
          <w:position w:val="1"/>
          <w:sz w:val="22"/>
          <w:szCs w:val="22"/>
        </w:rPr>
        <w:t xml:space="preserve">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00</w:t>
      </w:r>
      <w:r>
        <w:rPr>
          <w:rFonts w:ascii="Candara" w:eastAsia="Candara" w:hAnsi="Candara" w:cs="Candara"/>
          <w:spacing w:val="2"/>
          <w:position w:val="1"/>
          <w:sz w:val="22"/>
          <w:szCs w:val="22"/>
        </w:rPr>
        <w:t>0</w:t>
      </w:r>
      <w:r>
        <w:rPr>
          <w:rFonts w:ascii="Candara" w:eastAsia="Candara" w:hAnsi="Candara" w:cs="Candara"/>
          <w:position w:val="1"/>
          <w:sz w:val="22"/>
          <w:szCs w:val="22"/>
        </w:rPr>
        <w:t>-</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 xml:space="preserve">10                 </w:t>
      </w:r>
      <w:r>
        <w:rPr>
          <w:rFonts w:ascii="Candara" w:eastAsia="Candara" w:hAnsi="Candara" w:cs="Candara"/>
          <w:spacing w:val="34"/>
          <w:position w:val="1"/>
          <w:sz w:val="22"/>
          <w:szCs w:val="22"/>
        </w:rPr>
        <w:t xml:space="preserve"> </w:t>
      </w:r>
      <w:r>
        <w:rPr>
          <w:rFonts w:ascii="Candara" w:eastAsia="Candara" w:hAnsi="Candara" w:cs="Candara"/>
          <w:b/>
          <w:sz w:val="22"/>
          <w:szCs w:val="22"/>
        </w:rPr>
        <w:t>SSC</w:t>
      </w:r>
    </w:p>
    <w:p w:rsidR="00502212" w:rsidRDefault="0062501A">
      <w:pPr>
        <w:spacing w:line="240" w:lineRule="exact"/>
        <w:ind w:left="2260" w:right="4613"/>
        <w:jc w:val="both"/>
        <w:rPr>
          <w:rFonts w:ascii="Candara" w:eastAsia="Candara" w:hAnsi="Candara" w:cs="Candara"/>
          <w:sz w:val="22"/>
          <w:szCs w:val="22"/>
        </w:rPr>
      </w:pPr>
      <w:r>
        <w:rPr>
          <w:rFonts w:ascii="Candara" w:eastAsia="Candara" w:hAnsi="Candara" w:cs="Candara"/>
          <w:position w:val="1"/>
          <w:sz w:val="22"/>
          <w:szCs w:val="22"/>
        </w:rPr>
        <w:t>Sir</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Sy</w:t>
      </w:r>
      <w:r>
        <w:rPr>
          <w:rFonts w:ascii="Candara" w:eastAsia="Candara" w:hAnsi="Candara" w:cs="Candara"/>
          <w:spacing w:val="-2"/>
          <w:position w:val="1"/>
          <w:sz w:val="22"/>
          <w:szCs w:val="22"/>
        </w:rPr>
        <w:t>e</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Pil</w:t>
      </w:r>
      <w:r>
        <w:rPr>
          <w:rFonts w:ascii="Candara" w:eastAsia="Candara" w:hAnsi="Candara" w:cs="Candara"/>
          <w:spacing w:val="-1"/>
          <w:position w:val="1"/>
          <w:sz w:val="22"/>
          <w:szCs w:val="22"/>
        </w:rPr>
        <w:t>o</w:t>
      </w:r>
      <w:r>
        <w:rPr>
          <w:rFonts w:ascii="Candara" w:eastAsia="Candara" w:hAnsi="Candara" w:cs="Candara"/>
          <w:position w:val="1"/>
          <w:sz w:val="22"/>
          <w:szCs w:val="22"/>
        </w:rPr>
        <w:t xml:space="preserve">t </w:t>
      </w:r>
      <w:r>
        <w:rPr>
          <w:rFonts w:ascii="Candara" w:eastAsia="Candara" w:hAnsi="Candara" w:cs="Candara"/>
          <w:spacing w:val="-2"/>
          <w:position w:val="1"/>
          <w:sz w:val="22"/>
          <w:szCs w:val="22"/>
        </w:rPr>
        <w:t>S</w:t>
      </w:r>
      <w:r>
        <w:rPr>
          <w:rFonts w:ascii="Candara" w:eastAsia="Candara" w:hAnsi="Candara" w:cs="Candara"/>
          <w:spacing w:val="1"/>
          <w:position w:val="1"/>
          <w:sz w:val="22"/>
          <w:szCs w:val="22"/>
        </w:rPr>
        <w:t>c</w:t>
      </w:r>
      <w:r>
        <w:rPr>
          <w:rFonts w:ascii="Candara" w:eastAsia="Candara" w:hAnsi="Candara" w:cs="Candara"/>
          <w:position w:val="1"/>
          <w:sz w:val="22"/>
          <w:szCs w:val="22"/>
        </w:rPr>
        <w:t>ho</w:t>
      </w:r>
      <w:r>
        <w:rPr>
          <w:rFonts w:ascii="Candara" w:eastAsia="Candara" w:hAnsi="Candara" w:cs="Candara"/>
          <w:spacing w:val="-1"/>
          <w:position w:val="1"/>
          <w:sz w:val="22"/>
          <w:szCs w:val="22"/>
        </w:rPr>
        <w:t>o</w:t>
      </w:r>
      <w:r>
        <w:rPr>
          <w:rFonts w:ascii="Candara" w:eastAsia="Candara" w:hAnsi="Candara" w:cs="Candara"/>
          <w:position w:val="1"/>
          <w:sz w:val="22"/>
          <w:szCs w:val="22"/>
        </w:rPr>
        <w:t>l</w:t>
      </w:r>
      <w:r>
        <w:rPr>
          <w:rFonts w:ascii="Candara" w:eastAsia="Candara" w:hAnsi="Candara" w:cs="Candara"/>
          <w:spacing w:val="2"/>
          <w:position w:val="1"/>
          <w:sz w:val="22"/>
          <w:szCs w:val="22"/>
        </w:rPr>
        <w:t xml:space="preserve"> </w:t>
      </w:r>
      <w:r>
        <w:rPr>
          <w:rFonts w:ascii="Candara" w:eastAsia="Candara" w:hAnsi="Candara" w:cs="Candara"/>
          <w:position w:val="1"/>
          <w:sz w:val="22"/>
          <w:szCs w:val="22"/>
        </w:rPr>
        <w:t>–</w:t>
      </w:r>
      <w:r>
        <w:rPr>
          <w:rFonts w:ascii="Candara" w:eastAsia="Candara" w:hAnsi="Candara" w:cs="Candara"/>
          <w:spacing w:val="-2"/>
          <w:position w:val="1"/>
          <w:sz w:val="22"/>
          <w:szCs w:val="22"/>
        </w:rPr>
        <w:t xml:space="preserve"> </w:t>
      </w:r>
      <w:proofErr w:type="spellStart"/>
      <w:r>
        <w:rPr>
          <w:rFonts w:ascii="Candara" w:eastAsia="Candara" w:hAnsi="Candara" w:cs="Candara"/>
          <w:spacing w:val="1"/>
          <w:position w:val="1"/>
          <w:sz w:val="22"/>
          <w:szCs w:val="22"/>
        </w:rPr>
        <w:t>W</w:t>
      </w:r>
      <w:r>
        <w:rPr>
          <w:rFonts w:ascii="Candara" w:eastAsia="Candara" w:hAnsi="Candara" w:cs="Candara"/>
          <w:spacing w:val="-3"/>
          <w:position w:val="1"/>
          <w:sz w:val="22"/>
          <w:szCs w:val="22"/>
        </w:rPr>
        <w:t>a</w:t>
      </w:r>
      <w:r>
        <w:rPr>
          <w:rFonts w:ascii="Candara" w:eastAsia="Candara" w:hAnsi="Candara" w:cs="Candara"/>
          <w:position w:val="1"/>
          <w:sz w:val="22"/>
          <w:szCs w:val="22"/>
        </w:rPr>
        <w:t>zi</w:t>
      </w:r>
      <w:r>
        <w:rPr>
          <w:rFonts w:ascii="Candara" w:eastAsia="Candara" w:hAnsi="Candara" w:cs="Candara"/>
          <w:spacing w:val="1"/>
          <w:position w:val="1"/>
          <w:sz w:val="22"/>
          <w:szCs w:val="22"/>
        </w:rPr>
        <w:t>r</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a</w:t>
      </w:r>
      <w:r>
        <w:rPr>
          <w:rFonts w:ascii="Candara" w:eastAsia="Candara" w:hAnsi="Candara" w:cs="Candara"/>
          <w:spacing w:val="2"/>
          <w:position w:val="1"/>
          <w:sz w:val="22"/>
          <w:szCs w:val="22"/>
        </w:rPr>
        <w:t>d</w:t>
      </w:r>
      <w:proofErr w:type="spellEnd"/>
      <w:r>
        <w:rPr>
          <w:rFonts w:ascii="Candara" w:eastAsia="Candara" w:hAnsi="Candara" w:cs="Candara"/>
          <w:position w:val="1"/>
          <w:sz w:val="22"/>
          <w:szCs w:val="22"/>
        </w:rPr>
        <w:t>.</w:t>
      </w:r>
    </w:p>
    <w:p w:rsidR="00502212" w:rsidRDefault="0062501A">
      <w:pPr>
        <w:ind w:left="2260" w:right="4554"/>
        <w:jc w:val="both"/>
        <w:rPr>
          <w:sz w:val="18"/>
          <w:szCs w:val="18"/>
        </w:rPr>
      </w:pPr>
      <w:r>
        <w:rPr>
          <w:rFonts w:ascii="Candara" w:eastAsia="Candara" w:hAnsi="Candara" w:cs="Candara"/>
          <w:sz w:val="22"/>
          <w:szCs w:val="22"/>
        </w:rPr>
        <w:t>G</w:t>
      </w:r>
      <w:r>
        <w:rPr>
          <w:rFonts w:ascii="Candara" w:eastAsia="Candara" w:hAnsi="Candara" w:cs="Candara"/>
          <w:spacing w:val="-1"/>
          <w:sz w:val="22"/>
          <w:szCs w:val="22"/>
        </w:rPr>
        <w:t>a</w:t>
      </w:r>
      <w:r>
        <w:rPr>
          <w:rFonts w:ascii="Candara" w:eastAsia="Candara" w:hAnsi="Candara" w:cs="Candara"/>
          <w:spacing w:val="1"/>
          <w:sz w:val="22"/>
          <w:szCs w:val="22"/>
        </w:rPr>
        <w:t>rr</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Ac</w:t>
      </w:r>
      <w:r>
        <w:rPr>
          <w:rFonts w:ascii="Candara" w:eastAsia="Candara" w:hAnsi="Candara" w:cs="Candara"/>
          <w:spacing w:val="-3"/>
          <w:sz w:val="22"/>
          <w:szCs w:val="22"/>
        </w:rPr>
        <w:t>a</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y</w:t>
      </w:r>
      <w:r>
        <w:rPr>
          <w:rFonts w:ascii="Candara" w:eastAsia="Candara" w:hAnsi="Candara" w:cs="Candara"/>
          <w:spacing w:val="3"/>
          <w:sz w:val="22"/>
          <w:szCs w:val="22"/>
        </w:rPr>
        <w:t xml:space="preserve"> </w:t>
      </w:r>
      <w:r>
        <w:rPr>
          <w:rFonts w:ascii="Candara" w:eastAsia="Candara" w:hAnsi="Candara" w:cs="Candara"/>
          <w:sz w:val="22"/>
          <w:szCs w:val="22"/>
        </w:rPr>
        <w:t>– G</w:t>
      </w:r>
      <w:r>
        <w:rPr>
          <w:rFonts w:ascii="Candara" w:eastAsia="Candara" w:hAnsi="Candara" w:cs="Candara"/>
          <w:spacing w:val="-1"/>
          <w:sz w:val="22"/>
          <w:szCs w:val="22"/>
        </w:rPr>
        <w:t>u</w:t>
      </w:r>
      <w:r>
        <w:rPr>
          <w:rFonts w:ascii="Candara" w:eastAsia="Candara" w:hAnsi="Candara" w:cs="Candara"/>
          <w:spacing w:val="-2"/>
          <w:sz w:val="22"/>
          <w:szCs w:val="22"/>
        </w:rPr>
        <w:t>j</w:t>
      </w:r>
      <w:r>
        <w:rPr>
          <w:rFonts w:ascii="Candara" w:eastAsia="Candara" w:hAnsi="Candara" w:cs="Candara"/>
          <w:spacing w:val="1"/>
          <w:sz w:val="22"/>
          <w:szCs w:val="22"/>
        </w:rPr>
        <w:t>r</w:t>
      </w:r>
      <w:r>
        <w:rPr>
          <w:rFonts w:ascii="Candara" w:eastAsia="Candara" w:hAnsi="Candara" w:cs="Candara"/>
          <w:spacing w:val="-3"/>
          <w:sz w:val="22"/>
          <w:szCs w:val="22"/>
        </w:rPr>
        <w:t>a</w:t>
      </w:r>
      <w:r>
        <w:rPr>
          <w:rFonts w:ascii="Candara" w:eastAsia="Candara" w:hAnsi="Candara" w:cs="Candara"/>
          <w:sz w:val="22"/>
          <w:szCs w:val="22"/>
        </w:rPr>
        <w:t>n</w:t>
      </w:r>
      <w:r>
        <w:rPr>
          <w:rFonts w:ascii="Candara" w:eastAsia="Candara" w:hAnsi="Candara" w:cs="Candara"/>
          <w:spacing w:val="-1"/>
          <w:sz w:val="22"/>
          <w:szCs w:val="22"/>
        </w:rPr>
        <w:t>w</w:t>
      </w:r>
      <w:r>
        <w:rPr>
          <w:rFonts w:ascii="Candara" w:eastAsia="Candara" w:hAnsi="Candara" w:cs="Candara"/>
          <w:sz w:val="22"/>
          <w:szCs w:val="22"/>
        </w:rPr>
        <w:t xml:space="preserve">ala. </w:t>
      </w:r>
      <w:proofErr w:type="spellStart"/>
      <w:r>
        <w:rPr>
          <w:rFonts w:ascii="Candara" w:eastAsia="Candara" w:hAnsi="Candara" w:cs="Candara"/>
          <w:spacing w:val="1"/>
          <w:sz w:val="22"/>
          <w:szCs w:val="22"/>
        </w:rPr>
        <w:t>W</w:t>
      </w:r>
      <w:r>
        <w:rPr>
          <w:rFonts w:ascii="Candara" w:eastAsia="Candara" w:hAnsi="Candara" w:cs="Candara"/>
          <w:sz w:val="22"/>
          <w:szCs w:val="22"/>
        </w:rPr>
        <w:t>ar</w:t>
      </w:r>
      <w:r>
        <w:rPr>
          <w:rFonts w:ascii="Candara" w:eastAsia="Candara" w:hAnsi="Candara" w:cs="Candara"/>
          <w:spacing w:val="-2"/>
          <w:sz w:val="22"/>
          <w:szCs w:val="22"/>
        </w:rPr>
        <w:t>i</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Publ</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ho</w:t>
      </w:r>
      <w:r>
        <w:rPr>
          <w:rFonts w:ascii="Candara" w:eastAsia="Candara" w:hAnsi="Candara" w:cs="Candara"/>
          <w:spacing w:val="-1"/>
          <w:sz w:val="22"/>
          <w:szCs w:val="22"/>
        </w:rPr>
        <w:t>o</w:t>
      </w:r>
      <w:r>
        <w:rPr>
          <w:rFonts w:ascii="Candara" w:eastAsia="Candara" w:hAnsi="Candara" w:cs="Candara"/>
          <w:sz w:val="22"/>
          <w:szCs w:val="22"/>
        </w:rPr>
        <w:t>l</w:t>
      </w:r>
      <w:r>
        <w:rPr>
          <w:rFonts w:ascii="Candara" w:eastAsia="Candara" w:hAnsi="Candara" w:cs="Candara"/>
          <w:spacing w:val="2"/>
          <w:sz w:val="22"/>
          <w:szCs w:val="22"/>
        </w:rPr>
        <w:t xml:space="preserve"> </w:t>
      </w:r>
      <w:r>
        <w:rPr>
          <w:rFonts w:ascii="Candara" w:eastAsia="Candara" w:hAnsi="Candara" w:cs="Candara"/>
          <w:sz w:val="22"/>
          <w:szCs w:val="22"/>
        </w:rPr>
        <w: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W</w:t>
      </w:r>
      <w:r>
        <w:rPr>
          <w:rFonts w:ascii="Candara" w:eastAsia="Candara" w:hAnsi="Candara" w:cs="Candara"/>
          <w:sz w:val="22"/>
          <w:szCs w:val="22"/>
        </w:rPr>
        <w:t>a</w:t>
      </w:r>
      <w:r>
        <w:rPr>
          <w:rFonts w:ascii="Candara" w:eastAsia="Candara" w:hAnsi="Candara" w:cs="Candara"/>
          <w:spacing w:val="-2"/>
          <w:sz w:val="22"/>
          <w:szCs w:val="22"/>
        </w:rPr>
        <w:t>z</w:t>
      </w:r>
      <w:r>
        <w:rPr>
          <w:rFonts w:ascii="Candara" w:eastAsia="Candara" w:hAnsi="Candara" w:cs="Candara"/>
          <w:sz w:val="22"/>
          <w:szCs w:val="22"/>
        </w:rPr>
        <w:t>i</w:t>
      </w:r>
      <w:r>
        <w:rPr>
          <w:rFonts w:ascii="Candara" w:eastAsia="Candara" w:hAnsi="Candara" w:cs="Candara"/>
          <w:spacing w:val="1"/>
          <w:sz w:val="22"/>
          <w:szCs w:val="22"/>
        </w:rPr>
        <w:t>r</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d</w:t>
      </w:r>
      <w:proofErr w:type="spellEnd"/>
      <w:r>
        <w:rPr>
          <w:rFonts w:ascii="Candara" w:eastAsia="Candara" w:hAnsi="Candara" w:cs="Candara"/>
          <w:sz w:val="22"/>
          <w:szCs w:val="22"/>
        </w:rPr>
        <w:t xml:space="preserve">. </w:t>
      </w:r>
      <w:r>
        <w:rPr>
          <w:rFonts w:ascii="Candara" w:eastAsia="Candara" w:hAnsi="Candara" w:cs="Candara"/>
          <w:position w:val="2"/>
          <w:sz w:val="22"/>
          <w:szCs w:val="22"/>
        </w:rPr>
        <w:t>Paki</w:t>
      </w:r>
      <w:r>
        <w:rPr>
          <w:rFonts w:ascii="Candara" w:eastAsia="Candara" w:hAnsi="Candara" w:cs="Candara"/>
          <w:spacing w:val="1"/>
          <w:position w:val="2"/>
          <w:sz w:val="22"/>
          <w:szCs w:val="22"/>
        </w:rPr>
        <w:t>s</w:t>
      </w:r>
      <w:r>
        <w:rPr>
          <w:rFonts w:ascii="Candara" w:eastAsia="Candara" w:hAnsi="Candara" w:cs="Candara"/>
          <w:position w:val="2"/>
          <w:sz w:val="22"/>
          <w:szCs w:val="22"/>
        </w:rPr>
        <w:t>t</w:t>
      </w:r>
      <w:r>
        <w:rPr>
          <w:rFonts w:ascii="Candara" w:eastAsia="Candara" w:hAnsi="Candara" w:cs="Candara"/>
          <w:spacing w:val="-3"/>
          <w:position w:val="2"/>
          <w:sz w:val="22"/>
          <w:szCs w:val="22"/>
        </w:rPr>
        <w:t>a</w:t>
      </w:r>
      <w:r>
        <w:rPr>
          <w:rFonts w:ascii="Candara" w:eastAsia="Candara" w:hAnsi="Candara" w:cs="Candara"/>
          <w:position w:val="2"/>
          <w:sz w:val="22"/>
          <w:szCs w:val="22"/>
        </w:rPr>
        <w:t>n</w:t>
      </w:r>
      <w:r>
        <w:rPr>
          <w:rFonts w:ascii="Candara" w:eastAsia="Candara" w:hAnsi="Candara" w:cs="Candara"/>
          <w:spacing w:val="1"/>
          <w:position w:val="2"/>
          <w:sz w:val="22"/>
          <w:szCs w:val="22"/>
        </w:rPr>
        <w:t xml:space="preserve"> </w:t>
      </w:r>
      <w:r>
        <w:rPr>
          <w:rFonts w:ascii="Candara" w:eastAsia="Candara" w:hAnsi="Candara" w:cs="Candara"/>
          <w:spacing w:val="-2"/>
          <w:position w:val="2"/>
          <w:sz w:val="22"/>
          <w:szCs w:val="22"/>
        </w:rPr>
        <w:t>S</w:t>
      </w:r>
      <w:r>
        <w:rPr>
          <w:rFonts w:ascii="Candara" w:eastAsia="Candara" w:hAnsi="Candara" w:cs="Candara"/>
          <w:spacing w:val="1"/>
          <w:position w:val="2"/>
          <w:sz w:val="22"/>
          <w:szCs w:val="22"/>
        </w:rPr>
        <w:t>c</w:t>
      </w:r>
      <w:r>
        <w:rPr>
          <w:rFonts w:ascii="Candara" w:eastAsia="Candara" w:hAnsi="Candara" w:cs="Candara"/>
          <w:position w:val="2"/>
          <w:sz w:val="22"/>
          <w:szCs w:val="22"/>
        </w:rPr>
        <w:t>ho</w:t>
      </w:r>
      <w:r>
        <w:rPr>
          <w:rFonts w:ascii="Candara" w:eastAsia="Candara" w:hAnsi="Candara" w:cs="Candara"/>
          <w:spacing w:val="-1"/>
          <w:position w:val="2"/>
          <w:sz w:val="22"/>
          <w:szCs w:val="22"/>
        </w:rPr>
        <w:t>o</w:t>
      </w:r>
      <w:r>
        <w:rPr>
          <w:rFonts w:ascii="Candara" w:eastAsia="Candara" w:hAnsi="Candara" w:cs="Candara"/>
          <w:position w:val="2"/>
          <w:sz w:val="22"/>
          <w:szCs w:val="22"/>
        </w:rPr>
        <w:t xml:space="preserve">l </w:t>
      </w:r>
      <w:r>
        <w:rPr>
          <w:rFonts w:ascii="Candara" w:eastAsia="Candara" w:hAnsi="Candara" w:cs="Candara"/>
          <w:spacing w:val="-1"/>
          <w:position w:val="2"/>
          <w:sz w:val="22"/>
          <w:szCs w:val="22"/>
        </w:rPr>
        <w:t>Kuw</w:t>
      </w:r>
      <w:r>
        <w:rPr>
          <w:rFonts w:ascii="Candara" w:eastAsia="Candara" w:hAnsi="Candara" w:cs="Candara"/>
          <w:position w:val="2"/>
          <w:sz w:val="22"/>
          <w:szCs w:val="22"/>
        </w:rPr>
        <w:t>ait</w:t>
      </w:r>
      <w:r>
        <w:rPr>
          <w:rFonts w:ascii="Candara" w:eastAsia="Candara" w:hAnsi="Candara" w:cs="Candara"/>
          <w:spacing w:val="1"/>
          <w:position w:val="2"/>
          <w:sz w:val="22"/>
          <w:szCs w:val="22"/>
        </w:rPr>
        <w:t xml:space="preserve"> </w:t>
      </w:r>
      <w:r w:rsidR="001F5C30">
        <w:rPr>
          <w:rFonts w:ascii="Candara" w:eastAsia="Candara" w:hAnsi="Candara" w:cs="Candara"/>
          <w:position w:val="2"/>
          <w:sz w:val="22"/>
          <w:szCs w:val="22"/>
        </w:rPr>
        <w:t>– Kuwait</w:t>
      </w:r>
      <w:r>
        <w:rPr>
          <w:sz w:val="18"/>
          <w:szCs w:val="18"/>
        </w:rPr>
        <w:t>.</w:t>
      </w:r>
    </w:p>
    <w:p w:rsidR="00502212" w:rsidRDefault="00502212">
      <w:pPr>
        <w:spacing w:before="3" w:line="120" w:lineRule="exact"/>
        <w:rPr>
          <w:sz w:val="13"/>
          <w:szCs w:val="13"/>
        </w:rPr>
      </w:pPr>
    </w:p>
    <w:p w:rsidR="00502212" w:rsidRDefault="00502212">
      <w:pPr>
        <w:spacing w:line="200" w:lineRule="exact"/>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ork</w:t>
      </w:r>
      <w:r>
        <w:rPr>
          <w:rFonts w:ascii="Candara" w:eastAsia="Candara" w:hAnsi="Candara" w:cs="Candara"/>
          <w:b/>
          <w:i/>
          <w:spacing w:val="-1"/>
          <w:sz w:val="22"/>
          <w:szCs w:val="22"/>
          <w:u w:val="single" w:color="000000"/>
        </w:rPr>
        <w:t xml:space="preserve"> E</w:t>
      </w:r>
      <w:r>
        <w:rPr>
          <w:rFonts w:ascii="Candara" w:eastAsia="Candara" w:hAnsi="Candara" w:cs="Candara"/>
          <w:b/>
          <w:i/>
          <w:sz w:val="22"/>
          <w:szCs w:val="22"/>
          <w:u w:val="single" w:color="000000"/>
        </w:rPr>
        <w:t>xperie</w:t>
      </w:r>
      <w:r>
        <w:rPr>
          <w:rFonts w:ascii="Candara" w:eastAsia="Candara" w:hAnsi="Candara" w:cs="Candara"/>
          <w:b/>
          <w:i/>
          <w:spacing w:val="-3"/>
          <w:sz w:val="22"/>
          <w:szCs w:val="22"/>
          <w:u w:val="single" w:color="000000"/>
        </w:rPr>
        <w:t>n</w:t>
      </w:r>
      <w:r>
        <w:rPr>
          <w:rFonts w:ascii="Candara" w:eastAsia="Candara" w:hAnsi="Candara" w:cs="Candara"/>
          <w:b/>
          <w:i/>
          <w:sz w:val="22"/>
          <w:szCs w:val="22"/>
          <w:u w:val="single" w:color="000000"/>
        </w:rPr>
        <w:t>ce:</w:t>
      </w:r>
    </w:p>
    <w:p w:rsidR="00502212" w:rsidRDefault="00502212">
      <w:pPr>
        <w:spacing w:before="9" w:line="240" w:lineRule="exact"/>
        <w:rPr>
          <w:sz w:val="24"/>
          <w:szCs w:val="24"/>
        </w:rPr>
      </w:pPr>
    </w:p>
    <w:p w:rsidR="001F5C30" w:rsidRPr="001F5C30" w:rsidRDefault="0062501A" w:rsidP="001F5C30">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ab/>
      </w:r>
      <w:r w:rsidR="001F5C30">
        <w:rPr>
          <w:rFonts w:ascii="Candara" w:eastAsia="Candara" w:hAnsi="Candara" w:cs="Candara"/>
          <w:b/>
          <w:sz w:val="22"/>
          <w:szCs w:val="22"/>
        </w:rPr>
        <w:t>DX Intern, Microsoft</w:t>
      </w:r>
      <w:r>
        <w:rPr>
          <w:rFonts w:ascii="Candara" w:eastAsia="Candara" w:hAnsi="Candara" w:cs="Candara"/>
          <w:b/>
          <w:sz w:val="22"/>
          <w:szCs w:val="22"/>
        </w:rPr>
        <w:t>:</w:t>
      </w:r>
      <w:r>
        <w:rPr>
          <w:rFonts w:ascii="Candara" w:eastAsia="Candara" w:hAnsi="Candara" w:cs="Candara"/>
          <w:b/>
          <w:spacing w:val="1"/>
          <w:sz w:val="22"/>
          <w:szCs w:val="22"/>
        </w:rPr>
        <w:t xml:space="preserve"> </w:t>
      </w:r>
      <w:r w:rsidR="001F5C30" w:rsidRPr="001F5C30">
        <w:rPr>
          <w:rFonts w:ascii="Candara" w:eastAsia="Candara" w:hAnsi="Candara" w:cs="Candara"/>
          <w:sz w:val="22"/>
          <w:szCs w:val="22"/>
        </w:rPr>
        <w:t xml:space="preserve">Currently, I’m working in Microsoft’s </w:t>
      </w:r>
      <w:r w:rsidR="00C421D3">
        <w:rPr>
          <w:rFonts w:ascii="Candara" w:eastAsia="Candara" w:hAnsi="Candara" w:cs="Candara"/>
          <w:sz w:val="22"/>
          <w:szCs w:val="22"/>
        </w:rPr>
        <w:t>Developer Experience (DX) team</w:t>
      </w:r>
      <w:r w:rsidR="001F5C30" w:rsidRPr="001F5C30">
        <w:rPr>
          <w:rFonts w:ascii="Candara" w:eastAsia="Candara" w:hAnsi="Candara" w:cs="Candara"/>
          <w:sz w:val="22"/>
          <w:szCs w:val="22"/>
        </w:rPr>
        <w:t>, this team is running by Microsoft MEA (Middle East and Africa) region</w:t>
      </w:r>
      <w:r w:rsidR="001F5C30">
        <w:rPr>
          <w:rFonts w:ascii="Candara" w:eastAsia="Candara" w:hAnsi="Candara" w:cs="Candara"/>
          <w:sz w:val="22"/>
          <w:szCs w:val="22"/>
        </w:rPr>
        <w:t xml:space="preserve"> under NEPA subsidiary</w:t>
      </w:r>
      <w:r w:rsidR="001F5C30" w:rsidRPr="001F5C30">
        <w:rPr>
          <w:rFonts w:ascii="Candara" w:eastAsia="Candara" w:hAnsi="Candara" w:cs="Candara"/>
          <w:sz w:val="22"/>
          <w:szCs w:val="22"/>
        </w:rPr>
        <w:t xml:space="preserve">. I’ll be working here for 8 </w:t>
      </w:r>
      <w:bookmarkStart w:id="0" w:name="_GoBack"/>
      <w:bookmarkEnd w:id="0"/>
      <w:r w:rsidR="009C2547" w:rsidRPr="001F5C30">
        <w:rPr>
          <w:rFonts w:ascii="Candara" w:eastAsia="Candara" w:hAnsi="Candara" w:cs="Candara"/>
          <w:sz w:val="22"/>
          <w:szCs w:val="22"/>
        </w:rPr>
        <w:t>months</w:t>
      </w:r>
      <w:r w:rsidR="009C2547">
        <w:rPr>
          <w:rFonts w:ascii="Candara" w:eastAsia="Candara" w:hAnsi="Candara" w:cs="Candara"/>
          <w:sz w:val="22"/>
          <w:szCs w:val="22"/>
        </w:rPr>
        <w:t xml:space="preserve"> as</w:t>
      </w:r>
      <w:r w:rsidR="00864FB7">
        <w:rPr>
          <w:rFonts w:ascii="Candara" w:eastAsia="Candara" w:hAnsi="Candara" w:cs="Candara"/>
          <w:sz w:val="22"/>
          <w:szCs w:val="22"/>
        </w:rPr>
        <w:t xml:space="preserve"> Technical Evangelist Intern</w:t>
      </w:r>
      <w:r w:rsidR="001F5C30" w:rsidRPr="001F5C30">
        <w:rPr>
          <w:rFonts w:ascii="Candara" w:eastAsia="Candara" w:hAnsi="Candara" w:cs="Candara"/>
          <w:sz w:val="22"/>
          <w:szCs w:val="22"/>
        </w:rPr>
        <w:t xml:space="preserve">. [November 2015 – </w:t>
      </w:r>
      <w:r w:rsidR="00972EE0">
        <w:rPr>
          <w:rFonts w:ascii="Candara" w:eastAsia="Candara" w:hAnsi="Candara" w:cs="Candara"/>
          <w:sz w:val="22"/>
          <w:szCs w:val="22"/>
        </w:rPr>
        <w:t>July 2016</w:t>
      </w:r>
      <w:r w:rsidR="001F5C30" w:rsidRPr="001F5C30">
        <w:rPr>
          <w:rFonts w:ascii="Candara" w:eastAsia="Candara" w:hAnsi="Candara" w:cs="Candara"/>
          <w:sz w:val="22"/>
          <w:szCs w:val="22"/>
        </w:rPr>
        <w:t>]</w:t>
      </w:r>
    </w:p>
    <w:p w:rsidR="001F5C30" w:rsidRDefault="001F5C30" w:rsidP="001F5C30">
      <w:pPr>
        <w:tabs>
          <w:tab w:val="left" w:pos="820"/>
        </w:tabs>
        <w:spacing w:before="20"/>
        <w:ind w:left="820" w:right="73" w:hanging="360"/>
        <w:rPr>
          <w:rFonts w:ascii="Symbol" w:eastAsia="Symbol" w:hAnsi="Symbol" w:cs="Symbol"/>
          <w:sz w:val="22"/>
          <w:szCs w:val="22"/>
        </w:rPr>
      </w:pPr>
    </w:p>
    <w:p w:rsidR="001F5C30" w:rsidRDefault="001F5C30" w:rsidP="001F5C30">
      <w:pPr>
        <w:tabs>
          <w:tab w:val="left" w:pos="820"/>
        </w:tabs>
        <w:spacing w:before="20"/>
        <w:ind w:left="820" w:right="73" w:hanging="3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A</w:t>
      </w:r>
      <w:r>
        <w:rPr>
          <w:rFonts w:ascii="Candara" w:eastAsia="Candara" w:hAnsi="Candara" w:cs="Candara"/>
          <w:b/>
          <w:spacing w:val="1"/>
          <w:sz w:val="22"/>
          <w:szCs w:val="22"/>
        </w:rPr>
        <w:t>m</w:t>
      </w:r>
      <w:r>
        <w:rPr>
          <w:rFonts w:ascii="Candara" w:eastAsia="Candara" w:hAnsi="Candara" w:cs="Candara"/>
          <w:b/>
          <w:sz w:val="22"/>
          <w:szCs w:val="22"/>
        </w:rPr>
        <w:t>b</w:t>
      </w:r>
      <w:r>
        <w:rPr>
          <w:rFonts w:ascii="Candara" w:eastAsia="Candara" w:hAnsi="Candara" w:cs="Candara"/>
          <w:b/>
          <w:spacing w:val="-3"/>
          <w:sz w:val="22"/>
          <w:szCs w:val="22"/>
        </w:rPr>
        <w:t>a</w:t>
      </w:r>
      <w:r>
        <w:rPr>
          <w:rFonts w:ascii="Candara" w:eastAsia="Candara" w:hAnsi="Candara" w:cs="Candara"/>
          <w:b/>
          <w:spacing w:val="1"/>
          <w:sz w:val="22"/>
          <w:szCs w:val="22"/>
        </w:rPr>
        <w:t>ss</w:t>
      </w:r>
      <w:r>
        <w:rPr>
          <w:rFonts w:ascii="Candara" w:eastAsia="Candara" w:hAnsi="Candara" w:cs="Candara"/>
          <w:b/>
          <w:spacing w:val="-3"/>
          <w:sz w:val="22"/>
          <w:szCs w:val="22"/>
        </w:rPr>
        <w:t>a</w:t>
      </w:r>
      <w:r>
        <w:rPr>
          <w:rFonts w:ascii="Candara" w:eastAsia="Candara" w:hAnsi="Candara" w:cs="Candara"/>
          <w:b/>
          <w:spacing w:val="1"/>
          <w:sz w:val="22"/>
          <w:szCs w:val="22"/>
        </w:rPr>
        <w:t>d</w:t>
      </w:r>
      <w:r>
        <w:rPr>
          <w:rFonts w:ascii="Candara" w:eastAsia="Candara" w:hAnsi="Candara" w:cs="Candara"/>
          <w:b/>
          <w:spacing w:val="-1"/>
          <w:sz w:val="22"/>
          <w:szCs w:val="22"/>
        </w:rPr>
        <w:t>or</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t Pu</w:t>
      </w:r>
      <w:r>
        <w:rPr>
          <w:rFonts w:ascii="Candara" w:eastAsia="Candara" w:hAnsi="Candara" w:cs="Candara"/>
          <w:b/>
          <w:spacing w:val="1"/>
          <w:sz w:val="22"/>
          <w:szCs w:val="22"/>
        </w:rPr>
        <w:t>n</w:t>
      </w:r>
      <w:r>
        <w:rPr>
          <w:rFonts w:ascii="Candara" w:eastAsia="Candara" w:hAnsi="Candara" w:cs="Candara"/>
          <w:b/>
          <w:sz w:val="22"/>
          <w:szCs w:val="22"/>
        </w:rPr>
        <w:t>jab</w:t>
      </w:r>
      <w:r>
        <w:rPr>
          <w:rFonts w:ascii="Candara" w:eastAsia="Candara" w:hAnsi="Candara" w:cs="Candara"/>
          <w:b/>
          <w:spacing w:val="-2"/>
          <w:sz w:val="22"/>
          <w:szCs w:val="22"/>
        </w:rPr>
        <w:t xml:space="preserve"> </w:t>
      </w:r>
      <w:r>
        <w:rPr>
          <w:rFonts w:ascii="Candara" w:eastAsia="Candara" w:hAnsi="Candara" w:cs="Candara"/>
          <w:b/>
          <w:sz w:val="22"/>
          <w:szCs w:val="22"/>
        </w:rPr>
        <w:t>Y</w:t>
      </w:r>
      <w:r>
        <w:rPr>
          <w:rFonts w:ascii="Candara" w:eastAsia="Candara" w:hAnsi="Candara" w:cs="Candara"/>
          <w:b/>
          <w:spacing w:val="-3"/>
          <w:sz w:val="22"/>
          <w:szCs w:val="22"/>
        </w:rPr>
        <w:t>o</w:t>
      </w:r>
      <w:r>
        <w:rPr>
          <w:rFonts w:ascii="Candara" w:eastAsia="Candara" w:hAnsi="Candara" w:cs="Candara"/>
          <w:b/>
          <w:sz w:val="22"/>
          <w:szCs w:val="22"/>
        </w:rPr>
        <w:t>uth</w:t>
      </w:r>
      <w:r>
        <w:rPr>
          <w:rFonts w:ascii="Candara" w:eastAsia="Candara" w:hAnsi="Candara" w:cs="Candara"/>
          <w:b/>
          <w:spacing w:val="1"/>
          <w:sz w:val="22"/>
          <w:szCs w:val="22"/>
        </w:rPr>
        <w:t xml:space="preserve"> </w:t>
      </w:r>
      <w:r>
        <w:rPr>
          <w:rFonts w:ascii="Candara" w:eastAsia="Candara" w:hAnsi="Candara" w:cs="Candara"/>
          <w:b/>
          <w:sz w:val="22"/>
          <w:szCs w:val="22"/>
        </w:rPr>
        <w:t>F</w:t>
      </w:r>
      <w:r>
        <w:rPr>
          <w:rFonts w:ascii="Candara" w:eastAsia="Candara" w:hAnsi="Candara" w:cs="Candara"/>
          <w:b/>
          <w:spacing w:val="-2"/>
          <w:sz w:val="22"/>
          <w:szCs w:val="22"/>
        </w:rPr>
        <w:t>e</w:t>
      </w:r>
      <w:r>
        <w:rPr>
          <w:rFonts w:ascii="Candara" w:eastAsia="Candara" w:hAnsi="Candara" w:cs="Candara"/>
          <w:b/>
          <w:spacing w:val="1"/>
          <w:sz w:val="22"/>
          <w:szCs w:val="22"/>
        </w:rPr>
        <w:t>s</w:t>
      </w:r>
      <w:r>
        <w:rPr>
          <w:rFonts w:ascii="Candara" w:eastAsia="Candara" w:hAnsi="Candara" w:cs="Candara"/>
          <w:b/>
          <w:spacing w:val="-1"/>
          <w:sz w:val="22"/>
          <w:szCs w:val="22"/>
        </w:rPr>
        <w:t>t</w:t>
      </w:r>
      <w:r>
        <w:rPr>
          <w:rFonts w:ascii="Candara" w:eastAsia="Candara" w:hAnsi="Candara" w:cs="Candara"/>
          <w:b/>
          <w:sz w:val="22"/>
          <w:szCs w:val="22"/>
        </w:rPr>
        <w:t>ival 2014:</w:t>
      </w:r>
      <w:r>
        <w:rPr>
          <w:rFonts w:ascii="Candara" w:eastAsia="Candara" w:hAnsi="Candara" w:cs="Candara"/>
          <w:b/>
          <w:spacing w:val="1"/>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an</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in</w:t>
      </w:r>
      <w:r>
        <w:rPr>
          <w:rFonts w:ascii="Candara" w:eastAsia="Candara" w:hAnsi="Candara" w:cs="Candara"/>
          <w:spacing w:val="-1"/>
          <w:sz w:val="22"/>
          <w:szCs w:val="22"/>
        </w:rPr>
        <w:t xml:space="preserve"> </w:t>
      </w:r>
      <w:r>
        <w:rPr>
          <w:rFonts w:ascii="Candara" w:eastAsia="Candara" w:hAnsi="Candara" w:cs="Candara"/>
          <w:sz w:val="22"/>
          <w:szCs w:val="22"/>
        </w:rPr>
        <w:t>Punjab</w:t>
      </w:r>
      <w:r>
        <w:rPr>
          <w:rFonts w:ascii="Candara" w:eastAsia="Candara" w:hAnsi="Candara" w:cs="Candara"/>
          <w:spacing w:val="-2"/>
          <w:sz w:val="22"/>
          <w:szCs w:val="22"/>
        </w:rPr>
        <w:t xml:space="preserve"> </w:t>
      </w:r>
      <w:r>
        <w:rPr>
          <w:rFonts w:ascii="Candara" w:eastAsia="Candara" w:hAnsi="Candara" w:cs="Candara"/>
          <w:spacing w:val="1"/>
          <w:sz w:val="22"/>
          <w:szCs w:val="22"/>
        </w:rPr>
        <w:t>Y</w:t>
      </w:r>
      <w:r>
        <w:rPr>
          <w:rFonts w:ascii="Candara" w:eastAsia="Candara" w:hAnsi="Candara" w:cs="Candara"/>
          <w:spacing w:val="-1"/>
          <w:sz w:val="22"/>
          <w:szCs w:val="22"/>
        </w:rPr>
        <w:t>ou</w:t>
      </w:r>
      <w:r>
        <w:rPr>
          <w:rFonts w:ascii="Candara" w:eastAsia="Candara" w:hAnsi="Candara" w:cs="Candara"/>
          <w:sz w:val="22"/>
          <w:szCs w:val="22"/>
        </w:rPr>
        <w:t>th</w:t>
      </w:r>
      <w:r>
        <w:rPr>
          <w:rFonts w:ascii="Candara" w:eastAsia="Candara" w:hAnsi="Candara" w:cs="Candara"/>
          <w:spacing w:val="1"/>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 it</w:t>
      </w:r>
      <w:r>
        <w:rPr>
          <w:rFonts w:ascii="Candara" w:eastAsia="Candara" w:hAnsi="Candara" w:cs="Candara"/>
          <w:spacing w:val="-3"/>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 xml:space="preserve">as </w:t>
      </w:r>
      <w:r>
        <w:rPr>
          <w:rFonts w:ascii="Candara" w:eastAsia="Candara" w:hAnsi="Candara" w:cs="Candara"/>
          <w:spacing w:val="-1"/>
          <w:sz w:val="22"/>
          <w:szCs w:val="22"/>
        </w:rPr>
        <w:t>o</w:t>
      </w:r>
      <w:r>
        <w:rPr>
          <w:rFonts w:ascii="Candara" w:eastAsia="Candara" w:hAnsi="Candara" w:cs="Candara"/>
          <w:spacing w:val="1"/>
          <w:sz w:val="22"/>
          <w:szCs w:val="22"/>
        </w:rPr>
        <w:t>rg</w:t>
      </w:r>
      <w:r>
        <w:rPr>
          <w:rFonts w:ascii="Candara" w:eastAsia="Candara" w:hAnsi="Candara" w:cs="Candara"/>
          <w:sz w:val="22"/>
          <w:szCs w:val="22"/>
        </w:rPr>
        <w:t>aniz</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3"/>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P</w:t>
      </w:r>
      <w:r>
        <w:rPr>
          <w:rFonts w:ascii="Candara" w:eastAsia="Candara" w:hAnsi="Candara" w:cs="Candara"/>
          <w:spacing w:val="-1"/>
          <w:sz w:val="22"/>
          <w:szCs w:val="22"/>
        </w:rPr>
        <w:t>u</w:t>
      </w:r>
      <w:r>
        <w:rPr>
          <w:rFonts w:ascii="Candara" w:eastAsia="Candara" w:hAnsi="Candara" w:cs="Candara"/>
          <w:sz w:val="22"/>
          <w:szCs w:val="22"/>
        </w:rPr>
        <w:t>njab</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nm</w:t>
      </w:r>
      <w:r>
        <w:rPr>
          <w:rFonts w:ascii="Candara" w:eastAsia="Candara" w:hAnsi="Candara" w:cs="Candara"/>
          <w:spacing w:val="-1"/>
          <w:sz w:val="22"/>
          <w:szCs w:val="22"/>
        </w:rPr>
        <w:t>e</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 xml:space="preserve">t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 xml:space="preserve">the </w:t>
      </w:r>
      <w:r>
        <w:rPr>
          <w:rFonts w:ascii="Candara" w:eastAsia="Candara" w:hAnsi="Candara" w:cs="Candara"/>
          <w:spacing w:val="-3"/>
          <w:sz w:val="22"/>
          <w:szCs w:val="22"/>
        </w:rPr>
        <w:t>b</w:t>
      </w:r>
      <w:r>
        <w:rPr>
          <w:rFonts w:ascii="Candara" w:eastAsia="Candara" w:hAnsi="Candara" w:cs="Candara"/>
          <w:sz w:val="22"/>
          <w:szCs w:val="22"/>
        </w:rPr>
        <w:t>i</w:t>
      </w:r>
      <w:r>
        <w:rPr>
          <w:rFonts w:ascii="Candara" w:eastAsia="Candara" w:hAnsi="Candara" w:cs="Candara"/>
          <w:spacing w:val="-2"/>
          <w:sz w:val="22"/>
          <w:szCs w:val="22"/>
        </w:rPr>
        <w:t>g</w:t>
      </w:r>
      <w:r>
        <w:rPr>
          <w:rFonts w:ascii="Candara" w:eastAsia="Candara" w:hAnsi="Candara" w:cs="Candara"/>
          <w:spacing w:val="1"/>
          <w:sz w:val="22"/>
          <w:szCs w:val="22"/>
        </w:rPr>
        <w:t>g</w:t>
      </w:r>
      <w:r>
        <w:rPr>
          <w:rFonts w:ascii="Candara" w:eastAsia="Candara" w:hAnsi="Candara" w:cs="Candara"/>
          <w:sz w:val="22"/>
          <w:szCs w:val="22"/>
        </w:rPr>
        <w:t>est 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 xml:space="preserve">l </w:t>
      </w:r>
      <w:r>
        <w:rPr>
          <w:rFonts w:ascii="Candara" w:eastAsia="Candara" w:hAnsi="Candara" w:cs="Candara"/>
          <w:spacing w:val="-1"/>
          <w:sz w:val="22"/>
          <w:szCs w:val="22"/>
        </w:rPr>
        <w:t>o</w:t>
      </w:r>
      <w:r>
        <w:rPr>
          <w:rFonts w:ascii="Candara" w:eastAsia="Candara" w:hAnsi="Candara" w:cs="Candara"/>
          <w:sz w:val="22"/>
          <w:szCs w:val="22"/>
        </w:rPr>
        <w:t>f h</w:t>
      </w:r>
      <w:r>
        <w:rPr>
          <w:rFonts w:ascii="Candara" w:eastAsia="Candara" w:hAnsi="Candara" w:cs="Candara"/>
          <w:spacing w:val="-2"/>
          <w:sz w:val="22"/>
          <w:szCs w:val="22"/>
        </w:rPr>
        <w:t>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
          <w:sz w:val="22"/>
          <w:szCs w:val="22"/>
        </w:rPr>
        <w:t xml:space="preserve"> (u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the</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itne</w:t>
      </w:r>
      <w:r>
        <w:rPr>
          <w:rFonts w:ascii="Candara" w:eastAsia="Candara" w:hAnsi="Candara" w:cs="Candara"/>
          <w:spacing w:val="-2"/>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 G</w:t>
      </w:r>
      <w:r>
        <w:rPr>
          <w:rFonts w:ascii="Candara" w:eastAsia="Candara" w:hAnsi="Candara" w:cs="Candara"/>
          <w:spacing w:val="-1"/>
          <w:sz w:val="22"/>
          <w:szCs w:val="22"/>
        </w:rPr>
        <w:t>u</w:t>
      </w:r>
      <w:r>
        <w:rPr>
          <w:rFonts w:ascii="Candara" w:eastAsia="Candara" w:hAnsi="Candara" w:cs="Candara"/>
          <w:sz w:val="22"/>
          <w:szCs w:val="22"/>
        </w:rPr>
        <w:t>inne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pacing w:val="-3"/>
          <w:sz w:val="22"/>
          <w:szCs w:val="22"/>
        </w:rPr>
        <w:t>l</w:t>
      </w:r>
      <w:r>
        <w:rPr>
          <w:rFonts w:ascii="Candara" w:eastAsia="Candara" w:hAnsi="Candara" w:cs="Candara"/>
          <w:sz w:val="22"/>
          <w:szCs w:val="22"/>
        </w:rPr>
        <w:t>d</w:t>
      </w:r>
      <w:r>
        <w:rPr>
          <w:rFonts w:ascii="Candara" w:eastAsia="Candara" w:hAnsi="Candara" w:cs="Candara"/>
          <w:spacing w:val="1"/>
          <w:sz w:val="22"/>
          <w:szCs w:val="22"/>
        </w:rPr>
        <w:t xml:space="preserve"> R</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or</w:t>
      </w:r>
      <w:r>
        <w:rPr>
          <w:rFonts w:ascii="Candara" w:eastAsia="Candara" w:hAnsi="Candara" w:cs="Candara"/>
          <w:spacing w:val="1"/>
          <w:sz w:val="22"/>
          <w:szCs w:val="22"/>
        </w:rPr>
        <w:t>ds</w:t>
      </w:r>
      <w:r>
        <w:rPr>
          <w:rFonts w:ascii="Candara" w:eastAsia="Candara" w:hAnsi="Candara" w:cs="Candara"/>
          <w:spacing w:val="-1"/>
          <w:sz w:val="22"/>
          <w:szCs w:val="22"/>
        </w:rPr>
        <w:t>)</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also</w:t>
      </w:r>
      <w:r>
        <w:rPr>
          <w:rFonts w:ascii="Candara" w:eastAsia="Candara" w:hAnsi="Candara" w:cs="Candara"/>
          <w:spacing w:val="1"/>
          <w:sz w:val="22"/>
          <w:szCs w:val="22"/>
        </w:rPr>
        <w:t xml:space="preserve"> </w:t>
      </w:r>
      <w:r>
        <w:rPr>
          <w:rFonts w:ascii="Candara" w:eastAsia="Candara" w:hAnsi="Candara" w:cs="Candara"/>
          <w:spacing w:val="-1"/>
          <w:sz w:val="22"/>
          <w:szCs w:val="22"/>
        </w:rPr>
        <w:t>p</w:t>
      </w:r>
      <w:r>
        <w:rPr>
          <w:rFonts w:ascii="Candara" w:eastAsia="Candara" w:hAnsi="Candara" w:cs="Candara"/>
          <w:sz w:val="22"/>
          <w:szCs w:val="22"/>
        </w:rPr>
        <w:t>art</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ted</w:t>
      </w:r>
      <w:r>
        <w:rPr>
          <w:rFonts w:ascii="Candara" w:eastAsia="Candara" w:hAnsi="Candara" w:cs="Candara"/>
          <w:spacing w:val="-2"/>
          <w:sz w:val="22"/>
          <w:szCs w:val="22"/>
        </w:rPr>
        <w:t xml:space="preserve"> </w:t>
      </w:r>
      <w:r>
        <w:rPr>
          <w:rFonts w:ascii="Candara" w:eastAsia="Candara" w:hAnsi="Candara" w:cs="Candara"/>
          <w:sz w:val="22"/>
          <w:szCs w:val="22"/>
        </w:rPr>
        <w:t>in</w:t>
      </w:r>
      <w:r>
        <w:rPr>
          <w:rFonts w:ascii="Candara" w:eastAsia="Candara" w:hAnsi="Candara" w:cs="Candara"/>
          <w:spacing w:val="4"/>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w:t>
      </w:r>
      <w:r>
        <w:rPr>
          <w:rFonts w:ascii="Candara" w:eastAsia="Candara" w:hAnsi="Candara" w:cs="Candara"/>
          <w:b/>
          <w:spacing w:val="-3"/>
          <w:sz w:val="22"/>
          <w:szCs w:val="22"/>
        </w:rPr>
        <w:t>r</w:t>
      </w:r>
      <w:r>
        <w:rPr>
          <w:rFonts w:ascii="Candara" w:eastAsia="Candara" w:hAnsi="Candara" w:cs="Candara"/>
          <w:b/>
          <w:spacing w:val="-1"/>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Hack</w:t>
      </w:r>
      <w:r>
        <w:rPr>
          <w:rFonts w:ascii="Candara" w:eastAsia="Candara" w:hAnsi="Candara" w:cs="Candara"/>
          <w:b/>
          <w:spacing w:val="-1"/>
          <w:sz w:val="22"/>
          <w:szCs w:val="22"/>
        </w:rPr>
        <w:t>at</w:t>
      </w:r>
      <w:r>
        <w:rPr>
          <w:rFonts w:ascii="Candara" w:eastAsia="Candara" w:hAnsi="Candara" w:cs="Candara"/>
          <w:b/>
          <w:spacing w:val="1"/>
          <w:sz w:val="22"/>
          <w:szCs w:val="22"/>
        </w:rPr>
        <w:t>h</w:t>
      </w:r>
      <w:r>
        <w:rPr>
          <w:rFonts w:ascii="Candara" w:eastAsia="Candara" w:hAnsi="Candara" w:cs="Candara"/>
          <w:b/>
          <w:sz w:val="22"/>
          <w:szCs w:val="22"/>
        </w:rPr>
        <w:t>on</w:t>
      </w:r>
      <w:r>
        <w:rPr>
          <w:rFonts w:ascii="Candara" w:eastAsia="Candara" w:hAnsi="Candara" w:cs="Candara"/>
          <w:b/>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St</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pacing w:val="1"/>
          <w:sz w:val="22"/>
          <w:szCs w:val="22"/>
        </w:rPr>
        <w:t>8</w:t>
      </w:r>
      <w:r>
        <w:rPr>
          <w:rFonts w:ascii="Candara" w:eastAsia="Candara" w:hAnsi="Candara" w:cs="Candara"/>
          <w:sz w:val="22"/>
          <w:szCs w:val="22"/>
        </w:rPr>
        <w:t xml:space="preserve">.1 </w:t>
      </w:r>
      <w:r>
        <w:rPr>
          <w:rFonts w:ascii="Candara" w:eastAsia="Candara" w:hAnsi="Candara" w:cs="Candara"/>
          <w:spacing w:val="-2"/>
          <w:sz w:val="22"/>
          <w:szCs w:val="22"/>
        </w:rPr>
        <w:t>A</w:t>
      </w:r>
      <w:r>
        <w:rPr>
          <w:rFonts w:ascii="Candara" w:eastAsia="Candara" w:hAnsi="Candara" w:cs="Candara"/>
          <w:sz w:val="22"/>
          <w:szCs w:val="22"/>
        </w:rPr>
        <w:t>p</w:t>
      </w:r>
      <w:r>
        <w:rPr>
          <w:rFonts w:ascii="Candara" w:eastAsia="Candara" w:hAnsi="Candara" w:cs="Candara"/>
          <w:spacing w:val="-1"/>
          <w:sz w:val="22"/>
          <w:szCs w:val="22"/>
        </w:rPr>
        <w:t>p</w:t>
      </w:r>
      <w:r>
        <w:rPr>
          <w:rFonts w:ascii="Candara" w:eastAsia="Candara" w:hAnsi="Candara" w:cs="Candara"/>
          <w:sz w:val="22"/>
          <w:szCs w:val="22"/>
        </w:rPr>
        <w:t xml:space="preserve">s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2"/>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Y</w:t>
      </w:r>
      <w:r>
        <w:rPr>
          <w:rFonts w:ascii="Candara" w:eastAsia="Candara" w:hAnsi="Candara" w:cs="Candara"/>
          <w:sz w:val="22"/>
          <w:szCs w:val="22"/>
        </w:rPr>
        <w:t>F</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z w:val="22"/>
          <w:szCs w:val="22"/>
        </w:rPr>
        <w:t>t</w:t>
      </w:r>
      <w:r>
        <w:rPr>
          <w:rFonts w:ascii="Candara" w:eastAsia="Candara" w:hAnsi="Candara" w:cs="Candara"/>
          <w:spacing w:val="-1"/>
          <w:sz w:val="22"/>
          <w:szCs w:val="22"/>
        </w:rPr>
        <w:t xml:space="preserve"> </w:t>
      </w:r>
      <w:r>
        <w:rPr>
          <w:rFonts w:ascii="Candara" w:eastAsia="Candara" w:hAnsi="Candara" w:cs="Candara"/>
          <w:b/>
          <w:spacing w:val="1"/>
          <w:sz w:val="22"/>
          <w:szCs w:val="22"/>
        </w:rPr>
        <w:t>s</w:t>
      </w:r>
      <w:r>
        <w:rPr>
          <w:rFonts w:ascii="Candara" w:eastAsia="Candara" w:hAnsi="Candara" w:cs="Candara"/>
          <w:b/>
          <w:sz w:val="22"/>
          <w:szCs w:val="22"/>
        </w:rPr>
        <w:t>ec</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b/>
          <w:sz w:val="22"/>
          <w:szCs w:val="22"/>
        </w:rPr>
        <w:t>d</w:t>
      </w:r>
      <w:r>
        <w:rPr>
          <w:rFonts w:ascii="Candara" w:eastAsia="Candara" w:hAnsi="Candara" w:cs="Candara"/>
          <w:b/>
          <w:spacing w:val="-1"/>
          <w:sz w:val="22"/>
          <w:szCs w:val="22"/>
        </w:rPr>
        <w:t xml:space="preserve"> po</w:t>
      </w:r>
      <w:r>
        <w:rPr>
          <w:rFonts w:ascii="Candara" w:eastAsia="Candara" w:hAnsi="Candara" w:cs="Candara"/>
          <w:b/>
          <w:spacing w:val="1"/>
          <w:sz w:val="22"/>
          <w:szCs w:val="22"/>
        </w:rPr>
        <w:t>s</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2"/>
          <w:sz w:val="22"/>
          <w:szCs w:val="22"/>
        </w:rPr>
        <w:t>n</w:t>
      </w:r>
      <w:r>
        <w:rPr>
          <w:rFonts w:ascii="Candara" w:eastAsia="Candara" w:hAnsi="Candara" w:cs="Candara"/>
          <w:sz w:val="22"/>
          <w:szCs w:val="22"/>
        </w:rPr>
        <w:t>.</w:t>
      </w:r>
    </w:p>
    <w:p w:rsidR="00502212" w:rsidRDefault="00502212" w:rsidP="001F5C30">
      <w:pPr>
        <w:ind w:left="460"/>
        <w:rPr>
          <w:sz w:val="26"/>
          <w:szCs w:val="26"/>
        </w:rPr>
      </w:pP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S</w:t>
      </w:r>
      <w:r>
        <w:rPr>
          <w:rFonts w:ascii="Candara" w:eastAsia="Candara" w:hAnsi="Candara" w:cs="Candara"/>
          <w:b/>
          <w:spacing w:val="-1"/>
          <w:sz w:val="22"/>
          <w:szCs w:val="22"/>
        </w:rPr>
        <w:t>t</w:t>
      </w:r>
      <w:r>
        <w:rPr>
          <w:rFonts w:ascii="Candara" w:eastAsia="Candara" w:hAnsi="Candara" w:cs="Candara"/>
          <w:b/>
          <w:sz w:val="22"/>
          <w:szCs w:val="22"/>
        </w:rPr>
        <w:t>u</w:t>
      </w:r>
      <w:r>
        <w:rPr>
          <w:rFonts w:ascii="Candara" w:eastAsia="Candara" w:hAnsi="Candara" w:cs="Candara"/>
          <w:b/>
          <w:spacing w:val="1"/>
          <w:sz w:val="22"/>
          <w:szCs w:val="22"/>
        </w:rPr>
        <w:t>d</w:t>
      </w:r>
      <w:r>
        <w:rPr>
          <w:rFonts w:ascii="Candara" w:eastAsia="Candara" w:hAnsi="Candara" w:cs="Candara"/>
          <w:b/>
          <w:sz w:val="22"/>
          <w:szCs w:val="22"/>
        </w:rPr>
        <w:t>ent P</w:t>
      </w:r>
      <w:r>
        <w:rPr>
          <w:rFonts w:ascii="Candara" w:eastAsia="Candara" w:hAnsi="Candara" w:cs="Candara"/>
          <w:b/>
          <w:spacing w:val="-1"/>
          <w:sz w:val="22"/>
          <w:szCs w:val="22"/>
        </w:rPr>
        <w:t>art</w:t>
      </w:r>
      <w:r>
        <w:rPr>
          <w:rFonts w:ascii="Candara" w:eastAsia="Candara" w:hAnsi="Candara" w:cs="Candara"/>
          <w:b/>
          <w:spacing w:val="1"/>
          <w:sz w:val="22"/>
          <w:szCs w:val="22"/>
        </w:rPr>
        <w:t>n</w:t>
      </w:r>
      <w:r>
        <w:rPr>
          <w:rFonts w:ascii="Candara" w:eastAsia="Candara" w:hAnsi="Candara" w:cs="Candara"/>
          <w:b/>
          <w:spacing w:val="-3"/>
          <w:sz w:val="22"/>
          <w:szCs w:val="22"/>
        </w:rPr>
        <w:t>e</w:t>
      </w:r>
      <w:r>
        <w:rPr>
          <w:rFonts w:ascii="Candara" w:eastAsia="Candara" w:hAnsi="Candara" w:cs="Candara"/>
          <w:b/>
          <w:spacing w:val="-1"/>
          <w:sz w:val="22"/>
          <w:szCs w:val="22"/>
        </w:rPr>
        <w:t>r</w:t>
      </w:r>
      <w:r>
        <w:rPr>
          <w:rFonts w:ascii="Candara" w:eastAsia="Candara" w:hAnsi="Candara" w:cs="Candara"/>
          <w:b/>
          <w:sz w:val="22"/>
          <w:szCs w:val="22"/>
        </w:rPr>
        <w:t>:</w:t>
      </w:r>
      <w:r>
        <w:rPr>
          <w:rFonts w:ascii="Candara" w:eastAsia="Candara" w:hAnsi="Candara" w:cs="Candara"/>
          <w:b/>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u</w:t>
      </w:r>
      <w:r>
        <w:rPr>
          <w:rFonts w:ascii="Candara" w:eastAsia="Candara" w:hAnsi="Candara" w:cs="Candara"/>
          <w:spacing w:val="1"/>
          <w:sz w:val="22"/>
          <w:szCs w:val="22"/>
        </w:rPr>
        <w:t>rr</w:t>
      </w:r>
      <w:r>
        <w:rPr>
          <w:rFonts w:ascii="Candara" w:eastAsia="Candara" w:hAnsi="Candara" w:cs="Candara"/>
          <w:spacing w:val="-3"/>
          <w:sz w:val="22"/>
          <w:szCs w:val="22"/>
        </w:rPr>
        <w:t>e</w:t>
      </w:r>
      <w:r>
        <w:rPr>
          <w:rFonts w:ascii="Candara" w:eastAsia="Candara" w:hAnsi="Candara" w:cs="Candara"/>
          <w:sz w:val="22"/>
          <w:szCs w:val="22"/>
        </w:rPr>
        <w:t>ntly</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’m</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pacing w:val="-3"/>
          <w:sz w:val="22"/>
          <w:szCs w:val="22"/>
        </w:rPr>
        <w:t>f</w:t>
      </w:r>
      <w:r>
        <w:rPr>
          <w:rFonts w:ascii="Candara" w:eastAsia="Candara" w:hAnsi="Candara" w:cs="Candara"/>
          <w:sz w:val="22"/>
          <w:szCs w:val="22"/>
        </w:rPr>
        <w:t>t St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ent</w:t>
      </w:r>
      <w:r>
        <w:rPr>
          <w:rFonts w:ascii="Candara" w:eastAsia="Candara" w:hAnsi="Candara" w:cs="Candara"/>
          <w:spacing w:val="-2"/>
          <w:sz w:val="22"/>
          <w:szCs w:val="22"/>
        </w:rPr>
        <w:t xml:space="preserve"> </w:t>
      </w:r>
      <w:r>
        <w:rPr>
          <w:rFonts w:ascii="Candara" w:eastAsia="Candara" w:hAnsi="Candara" w:cs="Candara"/>
          <w:sz w:val="22"/>
          <w:szCs w:val="22"/>
        </w:rPr>
        <w:t>Par</w:t>
      </w:r>
      <w:r>
        <w:rPr>
          <w:rFonts w:ascii="Candara" w:eastAsia="Candara" w:hAnsi="Candara" w:cs="Candara"/>
          <w:spacing w:val="-2"/>
          <w:sz w:val="22"/>
          <w:szCs w:val="22"/>
        </w:rPr>
        <w:t>t</w:t>
      </w:r>
      <w:r>
        <w:rPr>
          <w:rFonts w:ascii="Candara" w:eastAsia="Candara" w:hAnsi="Candara" w:cs="Candara"/>
          <w:sz w:val="22"/>
          <w:szCs w:val="22"/>
        </w:rPr>
        <w:t>ner</w:t>
      </w:r>
      <w:r>
        <w:rPr>
          <w:rFonts w:ascii="Candara" w:eastAsia="Candara" w:hAnsi="Candara" w:cs="Candara"/>
          <w:spacing w:val="1"/>
          <w:sz w:val="22"/>
          <w:szCs w:val="22"/>
        </w:rPr>
        <w:t xml:space="preserve"> </w:t>
      </w:r>
      <w:r>
        <w:rPr>
          <w:rFonts w:ascii="Candara" w:eastAsia="Candara" w:hAnsi="Candara" w:cs="Candara"/>
          <w:spacing w:val="-4"/>
          <w:sz w:val="22"/>
          <w:szCs w:val="22"/>
        </w:rPr>
        <w:t>(</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2"/>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oso</w:t>
      </w:r>
      <w:r>
        <w:rPr>
          <w:rFonts w:ascii="Candara" w:eastAsia="Candara" w:hAnsi="Candara" w:cs="Candara"/>
          <w:sz w:val="22"/>
          <w:szCs w:val="22"/>
        </w:rPr>
        <w:t>ft Am</w:t>
      </w:r>
      <w:r>
        <w:rPr>
          <w:rFonts w:ascii="Candara" w:eastAsia="Candara" w:hAnsi="Candara" w:cs="Candara"/>
          <w:spacing w:val="-1"/>
          <w:sz w:val="22"/>
          <w:szCs w:val="22"/>
        </w:rPr>
        <w:t>b</w:t>
      </w:r>
      <w:r>
        <w:rPr>
          <w:rFonts w:ascii="Candara" w:eastAsia="Candara" w:hAnsi="Candara" w:cs="Candara"/>
          <w:sz w:val="22"/>
          <w:szCs w:val="22"/>
        </w:rPr>
        <w:t>a</w:t>
      </w:r>
      <w:r>
        <w:rPr>
          <w:rFonts w:ascii="Candara" w:eastAsia="Candara" w:hAnsi="Candara" w:cs="Candara"/>
          <w:spacing w:val="-2"/>
          <w:sz w:val="22"/>
          <w:szCs w:val="22"/>
        </w:rPr>
        <w:t>s</w:t>
      </w:r>
      <w:r>
        <w:rPr>
          <w:rFonts w:ascii="Candara" w:eastAsia="Candara" w:hAnsi="Candara" w:cs="Candara"/>
          <w:spacing w:val="1"/>
          <w:sz w:val="22"/>
          <w:szCs w:val="22"/>
        </w:rPr>
        <w:t>s</w:t>
      </w:r>
      <w:r>
        <w:rPr>
          <w:rFonts w:ascii="Candara" w:eastAsia="Candara" w:hAnsi="Candara" w:cs="Candara"/>
          <w:sz w:val="22"/>
          <w:szCs w:val="22"/>
        </w:rPr>
        <w:t>ad</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w:t>
      </w:r>
    </w:p>
    <w:p w:rsidR="00502212" w:rsidRDefault="0062501A">
      <w:pPr>
        <w:spacing w:line="260" w:lineRule="exact"/>
        <w:ind w:left="820"/>
        <w:rPr>
          <w:rFonts w:ascii="Candara" w:eastAsia="Candara" w:hAnsi="Candara" w:cs="Candara"/>
          <w:sz w:val="22"/>
          <w:szCs w:val="22"/>
        </w:rPr>
      </w:pPr>
      <w:r>
        <w:rPr>
          <w:rFonts w:ascii="Candara" w:eastAsia="Candara" w:hAnsi="Candara" w:cs="Candara"/>
          <w:position w:val="1"/>
          <w:sz w:val="22"/>
          <w:szCs w:val="22"/>
        </w:rPr>
        <w:t xml:space="preserve">from </w:t>
      </w:r>
      <w:proofErr w:type="spellStart"/>
      <w:r>
        <w:rPr>
          <w:rFonts w:ascii="Candara" w:eastAsia="Candara" w:hAnsi="Candara" w:cs="Candara"/>
          <w:spacing w:val="1"/>
          <w:position w:val="1"/>
          <w:sz w:val="22"/>
          <w:szCs w:val="22"/>
        </w:rPr>
        <w:t>C</w:t>
      </w:r>
      <w:r>
        <w:rPr>
          <w:rFonts w:ascii="Candara" w:eastAsia="Candara" w:hAnsi="Candara" w:cs="Candara"/>
          <w:spacing w:val="-1"/>
          <w:position w:val="1"/>
          <w:sz w:val="22"/>
          <w:szCs w:val="22"/>
        </w:rPr>
        <w:t>om</w:t>
      </w:r>
      <w:r>
        <w:rPr>
          <w:rFonts w:ascii="Candara" w:eastAsia="Candara" w:hAnsi="Candara" w:cs="Candara"/>
          <w:spacing w:val="1"/>
          <w:position w:val="1"/>
          <w:sz w:val="22"/>
          <w:szCs w:val="22"/>
        </w:rPr>
        <w:t>s</w:t>
      </w:r>
      <w:r>
        <w:rPr>
          <w:rFonts w:ascii="Candara" w:eastAsia="Candara" w:hAnsi="Candara" w:cs="Candara"/>
          <w:position w:val="1"/>
          <w:sz w:val="22"/>
          <w:szCs w:val="22"/>
        </w:rPr>
        <w:t>a</w:t>
      </w:r>
      <w:r>
        <w:rPr>
          <w:rFonts w:ascii="Candara" w:eastAsia="Candara" w:hAnsi="Candara" w:cs="Candara"/>
          <w:spacing w:val="-3"/>
          <w:position w:val="1"/>
          <w:sz w:val="22"/>
          <w:szCs w:val="22"/>
        </w:rPr>
        <w:t>t</w:t>
      </w:r>
      <w:r>
        <w:rPr>
          <w:rFonts w:ascii="Candara" w:eastAsia="Candara" w:hAnsi="Candara" w:cs="Candara"/>
          <w:position w:val="1"/>
          <w:sz w:val="22"/>
          <w:szCs w:val="22"/>
        </w:rPr>
        <w:t>s</w:t>
      </w:r>
      <w:proofErr w:type="spellEnd"/>
      <w:r>
        <w:rPr>
          <w:rFonts w:ascii="Candara" w:eastAsia="Candara" w:hAnsi="Candara" w:cs="Candara"/>
          <w:spacing w:val="-1"/>
          <w:position w:val="1"/>
          <w:sz w:val="22"/>
          <w:szCs w:val="22"/>
        </w:rPr>
        <w:t xml:space="preserve"> </w:t>
      </w:r>
      <w:r>
        <w:rPr>
          <w:rFonts w:ascii="Candara" w:eastAsia="Candara" w:hAnsi="Candara" w:cs="Candara"/>
          <w:position w:val="1"/>
          <w:sz w:val="22"/>
          <w:szCs w:val="22"/>
        </w:rPr>
        <w:t>U</w:t>
      </w:r>
      <w:r>
        <w:rPr>
          <w:rFonts w:ascii="Candara" w:eastAsia="Candara" w:hAnsi="Candara" w:cs="Candara"/>
          <w:spacing w:val="1"/>
          <w:position w:val="1"/>
          <w:sz w:val="22"/>
          <w:szCs w:val="22"/>
        </w:rPr>
        <w:t>n</w:t>
      </w:r>
      <w:r>
        <w:rPr>
          <w:rFonts w:ascii="Candara" w:eastAsia="Candara" w:hAnsi="Candara" w:cs="Candara"/>
          <w:position w:val="1"/>
          <w:sz w:val="22"/>
          <w:szCs w:val="22"/>
        </w:rPr>
        <w:t>iv</w:t>
      </w:r>
      <w:r>
        <w:rPr>
          <w:rFonts w:ascii="Candara" w:eastAsia="Candara" w:hAnsi="Candara" w:cs="Candara"/>
          <w:spacing w:val="-1"/>
          <w:position w:val="1"/>
          <w:sz w:val="22"/>
          <w:szCs w:val="22"/>
        </w:rPr>
        <w:t>er</w:t>
      </w:r>
      <w:r>
        <w:rPr>
          <w:rFonts w:ascii="Candara" w:eastAsia="Candara" w:hAnsi="Candara" w:cs="Candara"/>
          <w:spacing w:val="1"/>
          <w:position w:val="1"/>
          <w:sz w:val="22"/>
          <w:szCs w:val="22"/>
        </w:rPr>
        <w:t>s</w:t>
      </w:r>
      <w:r>
        <w:rPr>
          <w:rFonts w:ascii="Candara" w:eastAsia="Candara" w:hAnsi="Candara" w:cs="Candara"/>
          <w:position w:val="1"/>
          <w:sz w:val="22"/>
          <w:szCs w:val="22"/>
        </w:rPr>
        <w:t>ity</w:t>
      </w:r>
      <w:r>
        <w:rPr>
          <w:rFonts w:ascii="Candara" w:eastAsia="Candara" w:hAnsi="Candara" w:cs="Candara"/>
          <w:spacing w:val="-1"/>
          <w:position w:val="1"/>
          <w:sz w:val="22"/>
          <w:szCs w:val="22"/>
        </w:rPr>
        <w:t xml:space="preserve"> I</w:t>
      </w:r>
      <w:r>
        <w:rPr>
          <w:rFonts w:ascii="Candara" w:eastAsia="Candara" w:hAnsi="Candara" w:cs="Candara"/>
          <w:spacing w:val="1"/>
          <w:position w:val="1"/>
          <w:sz w:val="22"/>
          <w:szCs w:val="22"/>
        </w:rPr>
        <w:t>s</w:t>
      </w:r>
      <w:r>
        <w:rPr>
          <w:rFonts w:ascii="Candara" w:eastAsia="Candara" w:hAnsi="Candara" w:cs="Candara"/>
          <w:position w:val="1"/>
          <w:sz w:val="22"/>
          <w:szCs w:val="22"/>
        </w:rPr>
        <w:t>la</w:t>
      </w:r>
      <w:r>
        <w:rPr>
          <w:rFonts w:ascii="Candara" w:eastAsia="Candara" w:hAnsi="Candara" w:cs="Candara"/>
          <w:spacing w:val="-1"/>
          <w:position w:val="1"/>
          <w:sz w:val="22"/>
          <w:szCs w:val="22"/>
        </w:rPr>
        <w:t>m</w:t>
      </w:r>
      <w:r>
        <w:rPr>
          <w:rFonts w:ascii="Candara" w:eastAsia="Candara" w:hAnsi="Candara" w:cs="Candara"/>
          <w:position w:val="1"/>
          <w:sz w:val="22"/>
          <w:szCs w:val="22"/>
        </w:rPr>
        <w:t>a</w:t>
      </w:r>
      <w:r>
        <w:rPr>
          <w:rFonts w:ascii="Candara" w:eastAsia="Candara" w:hAnsi="Candara" w:cs="Candara"/>
          <w:spacing w:val="-1"/>
          <w:position w:val="1"/>
          <w:sz w:val="22"/>
          <w:szCs w:val="22"/>
        </w:rPr>
        <w:t>b</w:t>
      </w:r>
      <w:r>
        <w:rPr>
          <w:rFonts w:ascii="Candara" w:eastAsia="Candara" w:hAnsi="Candara" w:cs="Candara"/>
          <w:position w:val="1"/>
          <w:sz w:val="22"/>
          <w:szCs w:val="22"/>
        </w:rPr>
        <w:t xml:space="preserve">ad. </w:t>
      </w:r>
      <w:r>
        <w:rPr>
          <w:rFonts w:ascii="Candara" w:eastAsia="Candara" w:hAnsi="Candara" w:cs="Candara"/>
          <w:spacing w:val="-1"/>
          <w:position w:val="1"/>
          <w:sz w:val="22"/>
          <w:szCs w:val="22"/>
        </w:rPr>
        <w:t>[</w:t>
      </w:r>
      <w:r w:rsidR="00900B5B">
        <w:rPr>
          <w:rFonts w:ascii="Candara" w:eastAsia="Candara" w:hAnsi="Candara" w:cs="Candara"/>
          <w:spacing w:val="1"/>
          <w:position w:val="1"/>
          <w:sz w:val="22"/>
          <w:szCs w:val="22"/>
        </w:rPr>
        <w:t>2013-2015</w:t>
      </w:r>
      <w:r>
        <w:rPr>
          <w:rFonts w:ascii="Candara" w:eastAsia="Candara" w:hAnsi="Candara" w:cs="Candara"/>
          <w:position w:val="1"/>
          <w:sz w:val="22"/>
          <w:szCs w:val="22"/>
        </w:rPr>
        <w:t>]</w:t>
      </w:r>
    </w:p>
    <w:p w:rsidR="00502212" w:rsidRDefault="00502212">
      <w:pPr>
        <w:spacing w:before="9" w:line="260" w:lineRule="exact"/>
        <w:rPr>
          <w:sz w:val="26"/>
          <w:szCs w:val="26"/>
        </w:rPr>
      </w:pPr>
    </w:p>
    <w:p w:rsidR="00502212" w:rsidRDefault="0062501A">
      <w:pPr>
        <w:tabs>
          <w:tab w:val="left" w:pos="820"/>
        </w:tabs>
        <w:ind w:left="820" w:right="66" w:hanging="360"/>
        <w:rPr>
          <w:rFonts w:ascii="Candara" w:eastAsia="Candara" w:hAnsi="Candara" w:cs="Candara"/>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 xml:space="preserve">, </w:t>
      </w:r>
      <w:r>
        <w:rPr>
          <w:rFonts w:ascii="Candara" w:eastAsia="Candara" w:hAnsi="Candara" w:cs="Candara"/>
          <w:b/>
          <w:spacing w:val="-1"/>
          <w:sz w:val="22"/>
          <w:szCs w:val="22"/>
        </w:rPr>
        <w:t>a</w:t>
      </w:r>
      <w:r>
        <w:rPr>
          <w:rFonts w:ascii="Candara" w:eastAsia="Candara" w:hAnsi="Candara" w:cs="Candara"/>
          <w:b/>
          <w:sz w:val="22"/>
          <w:szCs w:val="22"/>
        </w:rPr>
        <w:t xml:space="preserve">t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2"/>
          <w:sz w:val="22"/>
          <w:szCs w:val="22"/>
        </w:rPr>
        <w:t>I</w:t>
      </w:r>
      <w:r>
        <w:rPr>
          <w:rFonts w:ascii="Candara" w:eastAsia="Candara" w:hAnsi="Candara" w:cs="Candara"/>
          <w:b/>
          <w:spacing w:val="1"/>
          <w:sz w:val="22"/>
          <w:szCs w:val="22"/>
        </w:rPr>
        <w:t>nn</w:t>
      </w:r>
      <w:r>
        <w:rPr>
          <w:rFonts w:ascii="Candara" w:eastAsia="Candara" w:hAnsi="Candara" w:cs="Candara"/>
          <w:b/>
          <w:spacing w:val="-1"/>
          <w:sz w:val="22"/>
          <w:szCs w:val="22"/>
        </w:rPr>
        <w:t>o</w:t>
      </w:r>
      <w:r>
        <w:rPr>
          <w:rFonts w:ascii="Candara" w:eastAsia="Candara" w:hAnsi="Candara" w:cs="Candara"/>
          <w:b/>
          <w:spacing w:val="-2"/>
          <w:sz w:val="22"/>
          <w:szCs w:val="22"/>
        </w:rPr>
        <w:t>v</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Ce</w:t>
      </w:r>
      <w:r>
        <w:rPr>
          <w:rFonts w:ascii="Candara" w:eastAsia="Candara" w:hAnsi="Candara" w:cs="Candara"/>
          <w:b/>
          <w:spacing w:val="4"/>
          <w:sz w:val="22"/>
          <w:szCs w:val="22"/>
        </w:rPr>
        <w:t>n</w:t>
      </w:r>
      <w:r>
        <w:rPr>
          <w:rFonts w:ascii="Candara" w:eastAsia="Candara" w:hAnsi="Candara" w:cs="Candara"/>
          <w:b/>
          <w:spacing w:val="-1"/>
          <w:sz w:val="22"/>
          <w:szCs w:val="22"/>
        </w:rPr>
        <w:t>t</w:t>
      </w:r>
      <w:r>
        <w:rPr>
          <w:rFonts w:ascii="Candara" w:eastAsia="Candara" w:hAnsi="Candara" w:cs="Candara"/>
          <w:b/>
          <w:sz w:val="22"/>
          <w:szCs w:val="22"/>
        </w:rPr>
        <w:t>er</w:t>
      </w:r>
      <w:r>
        <w:rPr>
          <w:rFonts w:ascii="Candara" w:eastAsia="Candara" w:hAnsi="Candara" w:cs="Candara"/>
          <w:b/>
          <w:spacing w:val="-3"/>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aho</w:t>
      </w:r>
      <w:r>
        <w:rPr>
          <w:rFonts w:ascii="Candara" w:eastAsia="Candara" w:hAnsi="Candara" w:cs="Candara"/>
          <w:b/>
          <w:spacing w:val="-2"/>
          <w:sz w:val="22"/>
          <w:szCs w:val="22"/>
        </w:rPr>
        <w:t>r</w:t>
      </w:r>
      <w:r>
        <w:rPr>
          <w:rFonts w:ascii="Candara" w:eastAsia="Candara" w:hAnsi="Candara" w:cs="Candara"/>
          <w:b/>
          <w:sz w:val="22"/>
          <w:szCs w:val="22"/>
        </w:rPr>
        <w:t xml:space="preserve">e: </w:t>
      </w:r>
      <w:r>
        <w:rPr>
          <w:rFonts w:ascii="Candara" w:eastAsia="Candara" w:hAnsi="Candara" w:cs="Candara"/>
          <w:sz w:val="22"/>
          <w:szCs w:val="22"/>
        </w:rPr>
        <w:t>I</w:t>
      </w:r>
      <w:r>
        <w:rPr>
          <w:rFonts w:ascii="Candara" w:eastAsia="Candara" w:hAnsi="Candara" w:cs="Candara"/>
          <w:spacing w:val="-1"/>
          <w:sz w:val="22"/>
          <w:szCs w:val="22"/>
        </w:rPr>
        <w:t xml:space="preserve"> </w:t>
      </w:r>
      <w:r>
        <w:rPr>
          <w:rFonts w:ascii="Candara" w:eastAsia="Candara" w:hAnsi="Candara" w:cs="Candara"/>
          <w:sz w:val="22"/>
          <w:szCs w:val="22"/>
        </w:rPr>
        <w:t>had</w:t>
      </w:r>
      <w:r>
        <w:rPr>
          <w:rFonts w:ascii="Candara" w:eastAsia="Candara" w:hAnsi="Candara" w:cs="Candara"/>
          <w:spacing w:val="-1"/>
          <w:sz w:val="22"/>
          <w:szCs w:val="22"/>
        </w:rPr>
        <w:t xml:space="preserve"> </w:t>
      </w:r>
      <w:r>
        <w:rPr>
          <w:rFonts w:ascii="Candara" w:eastAsia="Candara" w:hAnsi="Candara" w:cs="Candara"/>
          <w:sz w:val="22"/>
          <w:szCs w:val="22"/>
        </w:rPr>
        <w:t>a g</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z w:val="22"/>
          <w:szCs w:val="22"/>
        </w:rPr>
        <w:t>inte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1"/>
          <w:sz w:val="22"/>
          <w:szCs w:val="22"/>
        </w:rPr>
        <w:t xml:space="preserve"> </w:t>
      </w:r>
      <w:r>
        <w:rPr>
          <w:rFonts w:ascii="Candara" w:eastAsia="Candara" w:hAnsi="Candara" w:cs="Candara"/>
          <w:sz w:val="22"/>
          <w:szCs w:val="22"/>
        </w:rPr>
        <w:t>e</w:t>
      </w:r>
      <w:r>
        <w:rPr>
          <w:rFonts w:ascii="Candara" w:eastAsia="Candara" w:hAnsi="Candara" w:cs="Candara"/>
          <w:spacing w:val="-2"/>
          <w:sz w:val="22"/>
          <w:szCs w:val="22"/>
        </w:rPr>
        <w:t>x</w:t>
      </w:r>
      <w:r>
        <w:rPr>
          <w:rFonts w:ascii="Candara" w:eastAsia="Candara" w:hAnsi="Candara" w:cs="Candara"/>
          <w:sz w:val="22"/>
          <w:szCs w:val="22"/>
        </w:rPr>
        <w:t>p</w:t>
      </w:r>
      <w:r>
        <w:rPr>
          <w:rFonts w:ascii="Candara" w:eastAsia="Candara" w:hAnsi="Candara" w:cs="Candara"/>
          <w:spacing w:val="-1"/>
          <w:sz w:val="22"/>
          <w:szCs w:val="22"/>
        </w:rPr>
        <w:t>e</w:t>
      </w:r>
      <w:r>
        <w:rPr>
          <w:rFonts w:ascii="Candara" w:eastAsia="Candara" w:hAnsi="Candara" w:cs="Candara"/>
          <w:spacing w:val="1"/>
          <w:sz w:val="22"/>
          <w:szCs w:val="22"/>
        </w:rPr>
        <w:t>r</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z w:val="22"/>
          <w:szCs w:val="22"/>
        </w:rPr>
        <w:t>n</w:t>
      </w:r>
      <w:r>
        <w:rPr>
          <w:rFonts w:ascii="Candara" w:eastAsia="Candara" w:hAnsi="Candara" w:cs="Candara"/>
          <w:spacing w:val="1"/>
          <w:sz w:val="22"/>
          <w:szCs w:val="22"/>
        </w:rPr>
        <w:t>c</w:t>
      </w:r>
      <w:r>
        <w:rPr>
          <w:rFonts w:ascii="Candara" w:eastAsia="Candara" w:hAnsi="Candara" w:cs="Candara"/>
          <w:sz w:val="22"/>
          <w:szCs w:val="22"/>
        </w:rPr>
        <w:t xml:space="preserve">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pacing w:val="3"/>
          <w:sz w:val="22"/>
          <w:szCs w:val="22"/>
        </w:rPr>
        <w:t>C</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z w:val="22"/>
          <w:szCs w:val="22"/>
        </w:rPr>
        <w:t>ho</w:t>
      </w:r>
      <w:r>
        <w:rPr>
          <w:rFonts w:ascii="Candara" w:eastAsia="Candara" w:hAnsi="Candara" w:cs="Candara"/>
          <w:spacing w:val="1"/>
          <w:sz w:val="22"/>
          <w:szCs w:val="22"/>
        </w:rPr>
        <w:t>r</w:t>
      </w:r>
      <w:r>
        <w:rPr>
          <w:rFonts w:ascii="Candara" w:eastAsia="Candara" w:hAnsi="Candara" w:cs="Candara"/>
          <w:sz w:val="22"/>
          <w:szCs w:val="22"/>
        </w:rPr>
        <w:t xml:space="preserve">e, </w:t>
      </w:r>
      <w:proofErr w:type="spellStart"/>
      <w:r>
        <w:rPr>
          <w:rFonts w:ascii="Candara" w:eastAsia="Candara" w:hAnsi="Candara" w:cs="Candara"/>
          <w:spacing w:val="1"/>
          <w:sz w:val="22"/>
          <w:szCs w:val="22"/>
        </w:rPr>
        <w:t>Ar</w:t>
      </w:r>
      <w:r>
        <w:rPr>
          <w:rFonts w:ascii="Candara" w:eastAsia="Candara" w:hAnsi="Candara" w:cs="Candara"/>
          <w:sz w:val="22"/>
          <w:szCs w:val="22"/>
        </w:rPr>
        <w:t>fa</w:t>
      </w:r>
      <w:proofErr w:type="spellEnd"/>
      <w:r>
        <w:rPr>
          <w:rFonts w:ascii="Candara" w:eastAsia="Candara" w:hAnsi="Candara" w:cs="Candara"/>
          <w:sz w:val="22"/>
          <w:szCs w:val="22"/>
        </w:rPr>
        <w:t xml:space="preserve"> 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w</w:t>
      </w:r>
      <w:r>
        <w:rPr>
          <w:rFonts w:ascii="Candara" w:eastAsia="Candara" w:hAnsi="Candara" w:cs="Candara"/>
          <w:sz w:val="22"/>
          <w:szCs w:val="22"/>
        </w:rPr>
        <w:t>are</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 xml:space="preserve">k, </w:t>
      </w:r>
      <w:r>
        <w:rPr>
          <w:rFonts w:ascii="Candara" w:eastAsia="Candara" w:hAnsi="Candara" w:cs="Candara"/>
          <w:spacing w:val="-3"/>
          <w:sz w:val="22"/>
          <w:szCs w:val="22"/>
        </w:rPr>
        <w:t>t</w:t>
      </w:r>
      <w:r>
        <w:rPr>
          <w:rFonts w:ascii="Candara" w:eastAsia="Candara" w:hAnsi="Candara" w:cs="Candara"/>
          <w:sz w:val="22"/>
          <w:szCs w:val="22"/>
        </w:rPr>
        <w:t>he</w:t>
      </w:r>
      <w:r>
        <w:rPr>
          <w:rFonts w:ascii="Candara" w:eastAsia="Candara" w:hAnsi="Candara" w:cs="Candara"/>
          <w:spacing w:val="1"/>
          <w:sz w:val="22"/>
          <w:szCs w:val="22"/>
        </w:rPr>
        <w:t>r</w:t>
      </w:r>
      <w:r>
        <w:rPr>
          <w:rFonts w:ascii="Candara" w:eastAsia="Candara" w:hAnsi="Candara" w:cs="Candara"/>
          <w:sz w:val="22"/>
          <w:szCs w:val="22"/>
        </w:rPr>
        <w:t>e I</w:t>
      </w:r>
      <w:r>
        <w:rPr>
          <w:rFonts w:ascii="Candara" w:eastAsia="Candara" w:hAnsi="Candara" w:cs="Candara"/>
          <w:spacing w:val="-1"/>
          <w:sz w:val="22"/>
          <w:szCs w:val="22"/>
        </w:rPr>
        <w:t xml:space="preserve"> wo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 de</w:t>
      </w:r>
      <w:r>
        <w:rPr>
          <w:rFonts w:ascii="Candara" w:eastAsia="Candara" w:hAnsi="Candara" w:cs="Candara"/>
          <w:spacing w:val="-1"/>
          <w:sz w:val="22"/>
          <w:szCs w:val="22"/>
        </w:rPr>
        <w:t>v</w:t>
      </w:r>
      <w:r>
        <w:rPr>
          <w:rFonts w:ascii="Candara" w:eastAsia="Candara" w:hAnsi="Candara" w:cs="Candara"/>
          <w:spacing w:val="-3"/>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1</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pacing w:val="1"/>
          <w:sz w:val="22"/>
          <w:szCs w:val="22"/>
        </w:rPr>
        <w:t>0</w:t>
      </w:r>
      <w:r>
        <w:rPr>
          <w:rFonts w:ascii="Candara" w:eastAsia="Candara" w:hAnsi="Candara" w:cs="Candara"/>
          <w:sz w:val="22"/>
          <w:szCs w:val="22"/>
        </w:rPr>
        <w:t xml:space="preserve">+ </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3"/>
          <w:sz w:val="22"/>
          <w:szCs w:val="22"/>
        </w:rPr>
        <w:t>n</w:t>
      </w:r>
      <w:r>
        <w:rPr>
          <w:rFonts w:ascii="Candara" w:eastAsia="Candara" w:hAnsi="Candara" w:cs="Candara"/>
          <w:sz w:val="22"/>
          <w:szCs w:val="22"/>
        </w:rPr>
        <w:t>ts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1"/>
          <w:sz w:val="22"/>
          <w:szCs w:val="22"/>
        </w:rPr>
        <w:t>p</w:t>
      </w:r>
      <w:r>
        <w:rPr>
          <w:rFonts w:ascii="Candara" w:eastAsia="Candara" w:hAnsi="Candara" w:cs="Candara"/>
          <w:sz w:val="22"/>
          <w:szCs w:val="22"/>
        </w:rPr>
        <w:t>pl</w:t>
      </w:r>
      <w:r>
        <w:rPr>
          <w:rFonts w:ascii="Candara" w:eastAsia="Candara" w:hAnsi="Candara" w:cs="Candara"/>
          <w:spacing w:val="-1"/>
          <w:sz w:val="22"/>
          <w:szCs w:val="22"/>
        </w:rPr>
        <w:t>i</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nte</w:t>
      </w:r>
      <w:r>
        <w:rPr>
          <w:rFonts w:ascii="Candara" w:eastAsia="Candara" w:hAnsi="Candara" w:cs="Candara"/>
          <w:spacing w:val="-2"/>
          <w:sz w:val="22"/>
          <w:szCs w:val="22"/>
        </w:rPr>
        <w:t>r</w:t>
      </w:r>
      <w:r>
        <w:rPr>
          <w:rFonts w:ascii="Candara" w:eastAsia="Candara" w:hAnsi="Candara" w:cs="Candara"/>
          <w:sz w:val="22"/>
          <w:szCs w:val="22"/>
        </w:rPr>
        <w:t>n</w:t>
      </w:r>
      <w:r>
        <w:rPr>
          <w:rFonts w:ascii="Candara" w:eastAsia="Candara" w:hAnsi="Candara" w:cs="Candara"/>
          <w:spacing w:val="1"/>
          <w:sz w:val="22"/>
          <w:szCs w:val="22"/>
        </w:rPr>
        <w:t>s</w:t>
      </w:r>
      <w:r>
        <w:rPr>
          <w:rFonts w:ascii="Candara" w:eastAsia="Candara" w:hAnsi="Candara" w:cs="Candara"/>
          <w:sz w:val="22"/>
          <w:szCs w:val="22"/>
        </w:rPr>
        <w:t>hip</w:t>
      </w:r>
      <w:r>
        <w:rPr>
          <w:rFonts w:ascii="Candara" w:eastAsia="Candara" w:hAnsi="Candara" w:cs="Candara"/>
          <w:spacing w:val="-2"/>
          <w:sz w:val="22"/>
          <w:szCs w:val="22"/>
        </w:rPr>
        <w:t xml:space="preserve"> </w:t>
      </w:r>
      <w:r>
        <w:rPr>
          <w:rFonts w:ascii="Candara" w:eastAsia="Candara" w:hAnsi="Candara" w:cs="Candara"/>
          <w:sz w:val="22"/>
          <w:szCs w:val="22"/>
        </w:rPr>
        <w:t>and</w:t>
      </w:r>
      <w:r>
        <w:rPr>
          <w:rFonts w:ascii="Candara" w:eastAsia="Candara" w:hAnsi="Candara" w:cs="Candara"/>
          <w:spacing w:val="-1"/>
          <w:sz w:val="22"/>
          <w:szCs w:val="22"/>
        </w:rPr>
        <w:t xml:space="preserve"> o</w:t>
      </w:r>
      <w:r>
        <w:rPr>
          <w:rFonts w:ascii="Candara" w:eastAsia="Candara" w:hAnsi="Candara" w:cs="Candara"/>
          <w:sz w:val="22"/>
          <w:szCs w:val="22"/>
        </w:rPr>
        <w:t>nly</w:t>
      </w:r>
      <w:r>
        <w:rPr>
          <w:rFonts w:ascii="Candara" w:eastAsia="Candara" w:hAnsi="Candara" w:cs="Candara"/>
          <w:spacing w:val="-1"/>
          <w:sz w:val="22"/>
          <w:szCs w:val="22"/>
        </w:rPr>
        <w:t xml:space="preserve"> </w:t>
      </w:r>
      <w:r>
        <w:rPr>
          <w:rFonts w:ascii="Candara" w:eastAsia="Candara" w:hAnsi="Candara" w:cs="Candara"/>
          <w:spacing w:val="1"/>
          <w:sz w:val="22"/>
          <w:szCs w:val="22"/>
        </w:rPr>
        <w:t>2</w:t>
      </w:r>
      <w:r>
        <w:rPr>
          <w:rFonts w:ascii="Candara" w:eastAsia="Candara" w:hAnsi="Candara" w:cs="Candara"/>
          <w:sz w:val="22"/>
          <w:szCs w:val="22"/>
        </w:rPr>
        <w:t>6 w</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e se</w:t>
      </w:r>
      <w:r>
        <w:rPr>
          <w:rFonts w:ascii="Candara" w:eastAsia="Candara" w:hAnsi="Candara" w:cs="Candara"/>
          <w:spacing w:val="-3"/>
          <w:sz w:val="22"/>
          <w:szCs w:val="22"/>
        </w:rPr>
        <w:t>l</w:t>
      </w:r>
      <w:r>
        <w:rPr>
          <w:rFonts w:ascii="Candara" w:eastAsia="Candara" w:hAnsi="Candara" w:cs="Candara"/>
          <w:sz w:val="22"/>
          <w:szCs w:val="22"/>
        </w:rPr>
        <w:t>ecte</w:t>
      </w:r>
      <w:r>
        <w:rPr>
          <w:rFonts w:ascii="Candara" w:eastAsia="Candara" w:hAnsi="Candara" w:cs="Candara"/>
          <w:spacing w:val="1"/>
          <w:sz w:val="22"/>
          <w:szCs w:val="22"/>
        </w:rPr>
        <w:t>d</w:t>
      </w:r>
      <w:r>
        <w:rPr>
          <w:rFonts w:ascii="Candara" w:eastAsia="Candara" w:hAnsi="Candara" w:cs="Candara"/>
          <w:sz w:val="22"/>
          <w:szCs w:val="22"/>
        </w:rPr>
        <w:t>, 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pacing w:val="-3"/>
          <w:sz w:val="22"/>
          <w:szCs w:val="22"/>
        </w:rPr>
        <w:t>o</w:t>
      </w:r>
      <w:r>
        <w:rPr>
          <w:rFonts w:ascii="Candara" w:eastAsia="Candara" w:hAnsi="Candara" w:cs="Candara"/>
          <w:sz w:val="22"/>
          <w:szCs w:val="22"/>
        </w:rPr>
        <w:t xml:space="preserve">ne </w:t>
      </w:r>
      <w:r>
        <w:rPr>
          <w:rFonts w:ascii="Candara" w:eastAsia="Candara" w:hAnsi="Candara" w:cs="Candara"/>
          <w:spacing w:val="-1"/>
          <w:sz w:val="22"/>
          <w:szCs w:val="22"/>
        </w:rPr>
        <w:t>o</w:t>
      </w:r>
      <w:r>
        <w:rPr>
          <w:rFonts w:ascii="Candara" w:eastAsia="Candara" w:hAnsi="Candara" w:cs="Candara"/>
          <w:sz w:val="22"/>
          <w:szCs w:val="22"/>
        </w:rPr>
        <w:t>f the</w:t>
      </w:r>
      <w:r>
        <w:rPr>
          <w:rFonts w:ascii="Candara" w:eastAsia="Candara" w:hAnsi="Candara" w:cs="Candara"/>
          <w:spacing w:val="-1"/>
          <w:sz w:val="22"/>
          <w:szCs w:val="22"/>
        </w:rPr>
        <w:t>m</w:t>
      </w:r>
      <w:r>
        <w:rPr>
          <w:rFonts w:ascii="Candara" w:eastAsia="Candara" w:hAnsi="Candara" w:cs="Candara"/>
          <w:sz w:val="22"/>
          <w:szCs w:val="22"/>
        </w:rPr>
        <w:t>.</w:t>
      </w:r>
      <w:r>
        <w:rPr>
          <w:rFonts w:ascii="Candara" w:eastAsia="Candara" w:hAnsi="Candara" w:cs="Candara"/>
          <w:spacing w:val="-2"/>
          <w:sz w:val="22"/>
          <w:szCs w:val="22"/>
        </w:rPr>
        <w:t xml:space="preserve"> </w:t>
      </w:r>
      <w:r>
        <w:rPr>
          <w:rFonts w:ascii="Candara" w:eastAsia="Candara" w:hAnsi="Candara" w:cs="Candara"/>
          <w:spacing w:val="-1"/>
          <w:sz w:val="22"/>
          <w:szCs w:val="22"/>
        </w:rPr>
        <w:t>[</w:t>
      </w:r>
      <w:r>
        <w:rPr>
          <w:rFonts w:ascii="Candara" w:eastAsia="Candara" w:hAnsi="Candara" w:cs="Candara"/>
          <w:sz w:val="22"/>
          <w:szCs w:val="22"/>
        </w:rPr>
        <w:t>J</w:t>
      </w:r>
      <w:r>
        <w:rPr>
          <w:rFonts w:ascii="Candara" w:eastAsia="Candara" w:hAnsi="Candara" w:cs="Candara"/>
          <w:spacing w:val="-1"/>
          <w:sz w:val="22"/>
          <w:szCs w:val="22"/>
        </w:rPr>
        <w:t>u</w:t>
      </w:r>
      <w:r>
        <w:rPr>
          <w:rFonts w:ascii="Candara" w:eastAsia="Candara" w:hAnsi="Candara" w:cs="Candara"/>
          <w:sz w:val="22"/>
          <w:szCs w:val="22"/>
        </w:rPr>
        <w:t xml:space="preserve">ne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1"/>
          <w:sz w:val="22"/>
          <w:szCs w:val="22"/>
        </w:rPr>
        <w:t xml:space="preserve"> </w:t>
      </w:r>
      <w:r>
        <w:rPr>
          <w:rFonts w:ascii="Candara" w:eastAsia="Candara" w:hAnsi="Candara" w:cs="Candara"/>
          <w:sz w:val="22"/>
          <w:szCs w:val="22"/>
        </w:rPr>
        <w:t>to</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u</w:t>
      </w:r>
      <w:r>
        <w:rPr>
          <w:rFonts w:ascii="Candara" w:eastAsia="Candara" w:hAnsi="Candara" w:cs="Candara"/>
          <w:spacing w:val="1"/>
          <w:sz w:val="22"/>
          <w:szCs w:val="22"/>
        </w:rPr>
        <w:t>g</w:t>
      </w:r>
      <w:r>
        <w:rPr>
          <w:rFonts w:ascii="Candara" w:eastAsia="Candara" w:hAnsi="Candara" w:cs="Candara"/>
          <w:spacing w:val="-1"/>
          <w:sz w:val="22"/>
          <w:szCs w:val="22"/>
        </w:rPr>
        <w:t>u</w:t>
      </w:r>
      <w:r>
        <w:rPr>
          <w:rFonts w:ascii="Candara" w:eastAsia="Candara" w:hAnsi="Candara" w:cs="Candara"/>
          <w:spacing w:val="1"/>
          <w:sz w:val="22"/>
          <w:szCs w:val="22"/>
        </w:rPr>
        <w:t>s</w:t>
      </w:r>
      <w:r>
        <w:rPr>
          <w:rFonts w:ascii="Candara" w:eastAsia="Candara" w:hAnsi="Candara" w:cs="Candara"/>
          <w:sz w:val="22"/>
          <w:szCs w:val="22"/>
        </w:rPr>
        <w:t>t</w:t>
      </w:r>
    </w:p>
    <w:p w:rsidR="00502212" w:rsidRDefault="0062501A">
      <w:pPr>
        <w:spacing w:line="260" w:lineRule="exact"/>
        <w:ind w:left="820"/>
        <w:rPr>
          <w:rFonts w:ascii="Candara" w:eastAsia="Candara" w:hAnsi="Candara" w:cs="Candara"/>
          <w:sz w:val="22"/>
          <w:szCs w:val="22"/>
        </w:rPr>
      </w:pPr>
      <w:r>
        <w:rPr>
          <w:rFonts w:ascii="Candara" w:eastAsia="Candara" w:hAnsi="Candara" w:cs="Candara"/>
          <w:spacing w:val="1"/>
          <w:position w:val="1"/>
          <w:sz w:val="22"/>
          <w:szCs w:val="22"/>
        </w:rPr>
        <w:t>20</w:t>
      </w:r>
      <w:r>
        <w:rPr>
          <w:rFonts w:ascii="Candara" w:eastAsia="Candara" w:hAnsi="Candara" w:cs="Candara"/>
          <w:spacing w:val="-3"/>
          <w:position w:val="1"/>
          <w:sz w:val="22"/>
          <w:szCs w:val="22"/>
        </w:rPr>
        <w:t>1</w:t>
      </w:r>
      <w:r>
        <w:rPr>
          <w:rFonts w:ascii="Candara" w:eastAsia="Candara" w:hAnsi="Candara" w:cs="Candara"/>
          <w:position w:val="1"/>
          <w:sz w:val="22"/>
          <w:szCs w:val="22"/>
        </w:rPr>
        <w:t>3]</w:t>
      </w:r>
    </w:p>
    <w:p w:rsidR="00502212" w:rsidRDefault="00502212">
      <w:pPr>
        <w:spacing w:before="7" w:line="260" w:lineRule="exact"/>
        <w:rPr>
          <w:sz w:val="26"/>
          <w:szCs w:val="26"/>
        </w:rPr>
      </w:pPr>
    </w:p>
    <w:p w:rsidR="00502212" w:rsidRDefault="0062501A">
      <w:pPr>
        <w:ind w:left="460"/>
        <w:rPr>
          <w:rFonts w:ascii="Candara" w:eastAsia="Candara" w:hAnsi="Candara" w:cs="Candara"/>
          <w:sz w:val="14"/>
          <w:szCs w:val="14"/>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t>
      </w:r>
      <w:r>
        <w:rPr>
          <w:rFonts w:ascii="Candara" w:eastAsia="Candara" w:hAnsi="Candara" w:cs="Candara"/>
          <w:b/>
          <w:sz w:val="22"/>
          <w:szCs w:val="22"/>
        </w:rPr>
        <w:t xml:space="preserve">A </w:t>
      </w:r>
      <w:r>
        <w:rPr>
          <w:rFonts w:ascii="Candara" w:eastAsia="Candara" w:hAnsi="Candara" w:cs="Candara"/>
          <w:b/>
          <w:spacing w:val="-1"/>
          <w:sz w:val="22"/>
          <w:szCs w:val="22"/>
        </w:rPr>
        <w:t>(</w:t>
      </w:r>
      <w:r>
        <w:rPr>
          <w:rFonts w:ascii="Candara" w:eastAsia="Candara" w:hAnsi="Candara" w:cs="Candara"/>
          <w:b/>
          <w:sz w:val="22"/>
          <w:szCs w:val="22"/>
        </w:rPr>
        <w:t>Object</w:t>
      </w:r>
      <w:r>
        <w:rPr>
          <w:rFonts w:ascii="Candara" w:eastAsia="Candara" w:hAnsi="Candara" w:cs="Candara"/>
          <w:b/>
          <w:spacing w:val="-1"/>
          <w:sz w:val="22"/>
          <w:szCs w:val="22"/>
        </w:rPr>
        <w:t xml:space="preserve"> </w:t>
      </w:r>
      <w:r>
        <w:rPr>
          <w:rFonts w:ascii="Candara" w:eastAsia="Candara" w:hAnsi="Candara" w:cs="Candara"/>
          <w:b/>
          <w:sz w:val="22"/>
          <w:szCs w:val="22"/>
        </w:rPr>
        <w:t>O</w:t>
      </w:r>
      <w:r>
        <w:rPr>
          <w:rFonts w:ascii="Candara" w:eastAsia="Candara" w:hAnsi="Candara" w:cs="Candara"/>
          <w:b/>
          <w:spacing w:val="-1"/>
          <w:sz w:val="22"/>
          <w:szCs w:val="22"/>
        </w:rPr>
        <w:t>r</w:t>
      </w:r>
      <w:r>
        <w:rPr>
          <w:rFonts w:ascii="Candara" w:eastAsia="Candara" w:hAnsi="Candara" w:cs="Candara"/>
          <w:b/>
          <w:sz w:val="22"/>
          <w:szCs w:val="22"/>
        </w:rPr>
        <w:t>ie</w:t>
      </w:r>
      <w:r>
        <w:rPr>
          <w:rFonts w:ascii="Candara" w:eastAsia="Candara" w:hAnsi="Candara" w:cs="Candara"/>
          <w:b/>
          <w:spacing w:val="1"/>
          <w:sz w:val="22"/>
          <w:szCs w:val="22"/>
        </w:rPr>
        <w:t>n</w:t>
      </w:r>
      <w:r>
        <w:rPr>
          <w:rFonts w:ascii="Candara" w:eastAsia="Candara" w:hAnsi="Candara" w:cs="Candara"/>
          <w:b/>
          <w:spacing w:val="-1"/>
          <w:sz w:val="22"/>
          <w:szCs w:val="22"/>
        </w:rPr>
        <w:t>t</w:t>
      </w:r>
      <w:r>
        <w:rPr>
          <w:rFonts w:ascii="Candara" w:eastAsia="Candara" w:hAnsi="Candara" w:cs="Candara"/>
          <w:b/>
          <w:sz w:val="22"/>
          <w:szCs w:val="22"/>
        </w:rPr>
        <w:t>ed</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ro</w:t>
      </w:r>
      <w:r>
        <w:rPr>
          <w:rFonts w:ascii="Candara" w:eastAsia="Candara" w:hAnsi="Candara" w:cs="Candara"/>
          <w:b/>
          <w:spacing w:val="-2"/>
          <w:sz w:val="22"/>
          <w:szCs w:val="22"/>
        </w:rPr>
        <w:t>g</w:t>
      </w:r>
      <w:r>
        <w:rPr>
          <w:rFonts w:ascii="Candara" w:eastAsia="Candara" w:hAnsi="Candara" w:cs="Candara"/>
          <w:b/>
          <w:spacing w:val="-1"/>
          <w:sz w:val="22"/>
          <w:szCs w:val="22"/>
        </w:rPr>
        <w:t>r</w:t>
      </w:r>
      <w:r>
        <w:rPr>
          <w:rFonts w:ascii="Candara" w:eastAsia="Candara" w:hAnsi="Candara" w:cs="Candara"/>
          <w:b/>
          <w:sz w:val="22"/>
          <w:szCs w:val="22"/>
        </w:rPr>
        <w:t>am</w:t>
      </w:r>
      <w:r>
        <w:rPr>
          <w:rFonts w:ascii="Candara" w:eastAsia="Candara" w:hAnsi="Candara" w:cs="Candara"/>
          <w:b/>
          <w:spacing w:val="1"/>
          <w:sz w:val="22"/>
          <w:szCs w:val="22"/>
        </w:rPr>
        <w:t>m</w:t>
      </w:r>
      <w:r>
        <w:rPr>
          <w:rFonts w:ascii="Candara" w:eastAsia="Candara" w:hAnsi="Candara" w:cs="Candara"/>
          <w:b/>
          <w:spacing w:val="-2"/>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w:t>
      </w:r>
      <w:r>
        <w:rPr>
          <w:rFonts w:ascii="Candara" w:eastAsia="Candara" w:hAnsi="Candara" w:cs="Candara"/>
          <w:b/>
          <w:sz w:val="22"/>
          <w:szCs w:val="22"/>
        </w:rPr>
        <w:t>:</w:t>
      </w:r>
      <w:r>
        <w:rPr>
          <w:rFonts w:ascii="Candara" w:eastAsia="Candara" w:hAnsi="Candara" w:cs="Candara"/>
          <w:b/>
          <w:spacing w:val="2"/>
          <w:sz w:val="22"/>
          <w:szCs w:val="22"/>
        </w:rPr>
        <w:t xml:space="preserve"> </w:t>
      </w:r>
      <w:r>
        <w:rPr>
          <w:rFonts w:ascii="Candara" w:eastAsia="Candara" w:hAnsi="Candara" w:cs="Candara"/>
          <w:sz w:val="22"/>
          <w:szCs w:val="22"/>
        </w:rPr>
        <w:t>I</w:t>
      </w:r>
      <w:r>
        <w:rPr>
          <w:rFonts w:ascii="Candara" w:eastAsia="Candara" w:hAnsi="Candara" w:cs="Candara"/>
          <w:spacing w:val="-1"/>
          <w:sz w:val="22"/>
          <w:szCs w:val="22"/>
        </w:rPr>
        <w:t xml:space="preserve"> w</w:t>
      </w:r>
      <w:r>
        <w:rPr>
          <w:rFonts w:ascii="Candara" w:eastAsia="Candara" w:hAnsi="Candara" w:cs="Candara"/>
          <w:sz w:val="22"/>
          <w:szCs w:val="22"/>
        </w:rPr>
        <w:t>as</w:t>
      </w:r>
      <w:r>
        <w:rPr>
          <w:rFonts w:ascii="Candara" w:eastAsia="Candara" w:hAnsi="Candara" w:cs="Candara"/>
          <w:spacing w:val="1"/>
          <w:sz w:val="22"/>
          <w:szCs w:val="22"/>
        </w:rPr>
        <w:t xml:space="preserve"> </w:t>
      </w:r>
      <w:r>
        <w:rPr>
          <w:rFonts w:ascii="Candara" w:eastAsia="Candara" w:hAnsi="Candara" w:cs="Candara"/>
          <w:sz w:val="22"/>
          <w:szCs w:val="22"/>
        </w:rPr>
        <w:t>a</w:t>
      </w:r>
      <w:r>
        <w:rPr>
          <w:rFonts w:ascii="Candara" w:eastAsia="Candara" w:hAnsi="Candara" w:cs="Candara"/>
          <w:spacing w:val="-2"/>
          <w:sz w:val="22"/>
          <w:szCs w:val="22"/>
        </w:rPr>
        <w:t xml:space="preserve"> </w:t>
      </w:r>
      <w:r>
        <w:rPr>
          <w:rFonts w:ascii="Candara" w:eastAsia="Candara" w:hAnsi="Candara" w:cs="Candara"/>
          <w:sz w:val="22"/>
          <w:szCs w:val="22"/>
        </w:rPr>
        <w:t xml:space="preserve">Lab </w:t>
      </w:r>
      <w:r>
        <w:rPr>
          <w:rFonts w:ascii="Candara" w:eastAsia="Candara" w:hAnsi="Candara" w:cs="Candara"/>
          <w:spacing w:val="-2"/>
          <w:sz w:val="22"/>
          <w:szCs w:val="22"/>
        </w:rPr>
        <w:t>T</w:t>
      </w:r>
      <w:r>
        <w:rPr>
          <w:rFonts w:ascii="Candara" w:eastAsia="Candara" w:hAnsi="Candara" w:cs="Candara"/>
          <w:sz w:val="22"/>
          <w:szCs w:val="22"/>
        </w:rPr>
        <w:t>A</w:t>
      </w:r>
      <w:r>
        <w:rPr>
          <w:rFonts w:ascii="Candara" w:eastAsia="Candara" w:hAnsi="Candara" w:cs="Candara"/>
          <w:spacing w:val="-1"/>
          <w:sz w:val="22"/>
          <w:szCs w:val="22"/>
        </w:rPr>
        <w:t xml:space="preserve"> o</w:t>
      </w:r>
      <w:r>
        <w:rPr>
          <w:rFonts w:ascii="Candara" w:eastAsia="Candara" w:hAnsi="Candara" w:cs="Candara"/>
          <w:sz w:val="22"/>
          <w:szCs w:val="22"/>
        </w:rPr>
        <w:t xml:space="preserve">f BS </w:t>
      </w:r>
      <w:r>
        <w:rPr>
          <w:rFonts w:ascii="Candara" w:eastAsia="Candara" w:hAnsi="Candara" w:cs="Candara"/>
          <w:spacing w:val="-1"/>
          <w:sz w:val="22"/>
          <w:szCs w:val="22"/>
        </w:rPr>
        <w:t>(</w:t>
      </w:r>
      <w:r>
        <w:rPr>
          <w:rFonts w:ascii="Candara" w:eastAsia="Candara" w:hAnsi="Candara" w:cs="Candara"/>
          <w:sz w:val="22"/>
          <w:szCs w:val="22"/>
        </w:rPr>
        <w:t>Tel</w:t>
      </w:r>
      <w:r>
        <w:rPr>
          <w:rFonts w:ascii="Candara" w:eastAsia="Candara" w:hAnsi="Candara" w:cs="Candara"/>
          <w:spacing w:val="-1"/>
          <w:sz w:val="22"/>
          <w:szCs w:val="22"/>
        </w:rPr>
        <w:t>e</w:t>
      </w:r>
      <w:r>
        <w:rPr>
          <w:rFonts w:ascii="Candara" w:eastAsia="Candara" w:hAnsi="Candara" w:cs="Candara"/>
          <w:spacing w:val="1"/>
          <w:sz w:val="22"/>
          <w:szCs w:val="22"/>
        </w:rPr>
        <w:t>c</w:t>
      </w:r>
      <w:r>
        <w:rPr>
          <w:rFonts w:ascii="Candara" w:eastAsia="Candara" w:hAnsi="Candara" w:cs="Candara"/>
          <w:spacing w:val="-1"/>
          <w:sz w:val="22"/>
          <w:szCs w:val="22"/>
        </w:rPr>
        <w:t>ommu</w:t>
      </w:r>
      <w:r>
        <w:rPr>
          <w:rFonts w:ascii="Candara" w:eastAsia="Candara" w:hAnsi="Candara" w:cs="Candara"/>
          <w:sz w:val="22"/>
          <w:szCs w:val="22"/>
        </w:rPr>
        <w:t>ni</w:t>
      </w:r>
      <w:r>
        <w:rPr>
          <w:rFonts w:ascii="Candara" w:eastAsia="Candara" w:hAnsi="Candara" w:cs="Candara"/>
          <w:spacing w:val="1"/>
          <w:sz w:val="22"/>
          <w:szCs w:val="22"/>
        </w:rPr>
        <w:t>c</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&amp;</w:t>
      </w:r>
      <w:r>
        <w:rPr>
          <w:rFonts w:ascii="Candara" w:eastAsia="Candara" w:hAnsi="Candara" w:cs="Candara"/>
          <w:spacing w:val="1"/>
          <w:sz w:val="22"/>
          <w:szCs w:val="22"/>
        </w:rPr>
        <w:t xml:space="preserve"> </w:t>
      </w:r>
      <w:r>
        <w:rPr>
          <w:rFonts w:ascii="Candara" w:eastAsia="Candara" w:hAnsi="Candara" w:cs="Candara"/>
          <w:sz w:val="22"/>
          <w:szCs w:val="22"/>
        </w:rPr>
        <w:t>Net</w:t>
      </w:r>
      <w:r>
        <w:rPr>
          <w:rFonts w:ascii="Candara" w:eastAsia="Candara" w:hAnsi="Candara" w:cs="Candara"/>
          <w:spacing w:val="-2"/>
          <w:sz w:val="22"/>
          <w:szCs w:val="22"/>
        </w:rPr>
        <w:t>w</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r>
        <w:rPr>
          <w:rFonts w:ascii="Candara" w:eastAsia="Candara" w:hAnsi="Candara" w:cs="Candara"/>
          <w:spacing w:val="-3"/>
          <w:sz w:val="22"/>
          <w:szCs w:val="22"/>
        </w:rPr>
        <w:t xml:space="preserve"> </w:t>
      </w:r>
      <w:r>
        <w:rPr>
          <w:rFonts w:ascii="Candara" w:eastAsia="Candara" w:hAnsi="Candara" w:cs="Candara"/>
          <w:spacing w:val="4"/>
          <w:sz w:val="22"/>
          <w:szCs w:val="22"/>
        </w:rPr>
        <w:t>2</w:t>
      </w:r>
      <w:proofErr w:type="spellStart"/>
      <w:r>
        <w:rPr>
          <w:rFonts w:ascii="Candara" w:eastAsia="Candara" w:hAnsi="Candara" w:cs="Candara"/>
          <w:spacing w:val="-1"/>
          <w:position w:val="8"/>
          <w:sz w:val="14"/>
          <w:szCs w:val="14"/>
        </w:rPr>
        <w:t>nd</w:t>
      </w:r>
      <w:proofErr w:type="spellEnd"/>
    </w:p>
    <w:p w:rsidR="00502212" w:rsidRDefault="0062501A">
      <w:pPr>
        <w:ind w:left="820"/>
        <w:rPr>
          <w:rFonts w:ascii="Candara" w:eastAsia="Candara" w:hAnsi="Candara" w:cs="Candara"/>
          <w:sz w:val="22"/>
          <w:szCs w:val="22"/>
        </w:rPr>
      </w:pPr>
      <w:r>
        <w:rPr>
          <w:rFonts w:ascii="Candara" w:eastAsia="Candara" w:hAnsi="Candara" w:cs="Candara"/>
          <w:spacing w:val="1"/>
          <w:sz w:val="22"/>
          <w:szCs w:val="22"/>
        </w:rPr>
        <w:t>s</w:t>
      </w:r>
      <w:r>
        <w:rPr>
          <w:rFonts w:ascii="Candara" w:eastAsia="Candara" w:hAnsi="Candara" w:cs="Candara"/>
          <w:sz w:val="22"/>
          <w:szCs w:val="22"/>
        </w:rPr>
        <w:t>e</w:t>
      </w:r>
      <w:r>
        <w:rPr>
          <w:rFonts w:ascii="Candara" w:eastAsia="Candara" w:hAnsi="Candara" w:cs="Candara"/>
          <w:spacing w:val="-1"/>
          <w:sz w:val="22"/>
          <w:szCs w:val="22"/>
        </w:rPr>
        <w:t>m</w:t>
      </w:r>
      <w:r>
        <w:rPr>
          <w:rFonts w:ascii="Candara" w:eastAsia="Candara" w:hAnsi="Candara" w:cs="Candara"/>
          <w:sz w:val="22"/>
          <w:szCs w:val="22"/>
        </w:rPr>
        <w:t>est</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r>
        <w:rPr>
          <w:rFonts w:ascii="Candara" w:eastAsia="Candara" w:hAnsi="Candara" w:cs="Candara"/>
          <w:spacing w:val="1"/>
          <w:sz w:val="22"/>
          <w:szCs w:val="22"/>
        </w:rPr>
        <w:t>C</w:t>
      </w:r>
      <w:r>
        <w:rPr>
          <w:rFonts w:ascii="Candara" w:eastAsia="Candara" w:hAnsi="Candara" w:cs="Candara"/>
          <w:spacing w:val="-2"/>
          <w:sz w:val="22"/>
          <w:szCs w:val="22"/>
        </w:rPr>
        <w:t>O</w:t>
      </w:r>
      <w:r>
        <w:rPr>
          <w:rFonts w:ascii="Candara" w:eastAsia="Candara" w:hAnsi="Candara" w:cs="Candara"/>
          <w:spacing w:val="1"/>
          <w:sz w:val="22"/>
          <w:szCs w:val="22"/>
        </w:rPr>
        <w:t>M</w:t>
      </w:r>
      <w:r>
        <w:rPr>
          <w:rFonts w:ascii="Candara" w:eastAsia="Candara" w:hAnsi="Candara" w:cs="Candara"/>
          <w:sz w:val="22"/>
          <w:szCs w:val="22"/>
        </w:rPr>
        <w:t>S</w:t>
      </w:r>
      <w:r>
        <w:rPr>
          <w:rFonts w:ascii="Candara" w:eastAsia="Candara" w:hAnsi="Candara" w:cs="Candara"/>
          <w:spacing w:val="-2"/>
          <w:sz w:val="22"/>
          <w:szCs w:val="22"/>
        </w:rPr>
        <w:t>A</w:t>
      </w:r>
      <w:r>
        <w:rPr>
          <w:rFonts w:ascii="Candara" w:eastAsia="Candara" w:hAnsi="Candara" w:cs="Candara"/>
          <w:sz w:val="22"/>
          <w:szCs w:val="22"/>
        </w:rPr>
        <w:t>TS Isl</w:t>
      </w:r>
      <w:r>
        <w:rPr>
          <w:rFonts w:ascii="Candara" w:eastAsia="Candara" w:hAnsi="Candara" w:cs="Candara"/>
          <w:spacing w:val="-2"/>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502212">
      <w:pPr>
        <w:spacing w:before="18" w:line="220" w:lineRule="exact"/>
        <w:rPr>
          <w:sz w:val="22"/>
          <w:szCs w:val="22"/>
        </w:rPr>
      </w:pPr>
    </w:p>
    <w:p w:rsidR="00502212" w:rsidRDefault="0062501A">
      <w:pPr>
        <w:tabs>
          <w:tab w:val="left" w:pos="820"/>
        </w:tabs>
        <w:spacing w:before="58" w:line="240" w:lineRule="exact"/>
        <w:ind w:left="820" w:right="296" w:hanging="360"/>
        <w:rPr>
          <w:rFonts w:ascii="Symbol" w:eastAsia="Symbol" w:hAnsi="Symbol" w:cs="Symbol"/>
          <w:sz w:val="24"/>
          <w:szCs w:val="24"/>
        </w:rPr>
      </w:pPr>
      <w:r>
        <w:rPr>
          <w:rFonts w:ascii="Symbol" w:eastAsia="Symbol" w:hAnsi="Symbol" w:cs="Symbol"/>
          <w:sz w:val="24"/>
          <w:szCs w:val="24"/>
        </w:rPr>
        <w:t></w:t>
      </w:r>
      <w:r>
        <w:rPr>
          <w:sz w:val="24"/>
          <w:szCs w:val="24"/>
        </w:rPr>
        <w:tab/>
      </w:r>
      <w:r>
        <w:rPr>
          <w:rFonts w:ascii="Candara" w:eastAsia="Candara" w:hAnsi="Candara" w:cs="Candara"/>
          <w:b/>
          <w:sz w:val="22"/>
          <w:szCs w:val="22"/>
        </w:rPr>
        <w:t>Ca</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pacing w:val="-2"/>
          <w:sz w:val="22"/>
          <w:szCs w:val="22"/>
        </w:rPr>
        <w:t>u</w:t>
      </w:r>
      <w:r>
        <w:rPr>
          <w:rFonts w:ascii="Candara" w:eastAsia="Candara" w:hAnsi="Candara" w:cs="Candara"/>
          <w:b/>
          <w:sz w:val="22"/>
          <w:szCs w:val="22"/>
        </w:rPr>
        <w:t>s</w:t>
      </w:r>
      <w:r>
        <w:rPr>
          <w:rFonts w:ascii="Candara" w:eastAsia="Candara" w:hAnsi="Candara" w:cs="Candara"/>
          <w:b/>
          <w:spacing w:val="16"/>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4"/>
          <w:sz w:val="22"/>
          <w:szCs w:val="22"/>
        </w:rPr>
        <w:t xml:space="preserve"> </w:t>
      </w:r>
      <w:r>
        <w:rPr>
          <w:rFonts w:ascii="Candara" w:eastAsia="Candara" w:hAnsi="Candara" w:cs="Candara"/>
          <w:b/>
          <w:sz w:val="22"/>
          <w:szCs w:val="22"/>
        </w:rPr>
        <w:t>at</w:t>
      </w:r>
      <w:r>
        <w:rPr>
          <w:rFonts w:ascii="Candara" w:eastAsia="Candara" w:hAnsi="Candara" w:cs="Candara"/>
          <w:b/>
          <w:spacing w:val="1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rt</w:t>
      </w:r>
      <w:r>
        <w:rPr>
          <w:rFonts w:ascii="Candara" w:eastAsia="Candara" w:hAnsi="Candara" w:cs="Candara"/>
          <w:b/>
          <w:sz w:val="22"/>
          <w:szCs w:val="22"/>
        </w:rPr>
        <w:t>up</w:t>
      </w:r>
      <w:r>
        <w:rPr>
          <w:rFonts w:ascii="Candara" w:eastAsia="Candara" w:hAnsi="Candara" w:cs="Candara"/>
          <w:b/>
          <w:spacing w:val="14"/>
          <w:sz w:val="22"/>
          <w:szCs w:val="22"/>
        </w:rPr>
        <w:t xml:space="preserve"> </w:t>
      </w:r>
      <w:r>
        <w:rPr>
          <w:rFonts w:ascii="Candara" w:eastAsia="Candara" w:hAnsi="Candara" w:cs="Candara"/>
          <w:b/>
          <w:sz w:val="22"/>
          <w:szCs w:val="22"/>
        </w:rPr>
        <w:t>Pi</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s</w:t>
      </w:r>
      <w:r>
        <w:rPr>
          <w:rFonts w:ascii="Candara" w:eastAsia="Candara" w:hAnsi="Candara" w:cs="Candara"/>
          <w:b/>
          <w:sz w:val="22"/>
          <w:szCs w:val="22"/>
        </w:rPr>
        <w:t>:</w:t>
      </w:r>
      <w:r>
        <w:rPr>
          <w:rFonts w:ascii="Candara" w:eastAsia="Candara" w:hAnsi="Candara" w:cs="Candara"/>
          <w:b/>
          <w:spacing w:val="16"/>
          <w:sz w:val="22"/>
          <w:szCs w:val="22"/>
        </w:rPr>
        <w:t xml:space="preserve"> </w:t>
      </w:r>
      <w:r>
        <w:rPr>
          <w:rFonts w:ascii="Candara" w:eastAsia="Candara" w:hAnsi="Candara" w:cs="Candara"/>
          <w:sz w:val="22"/>
          <w:szCs w:val="22"/>
        </w:rPr>
        <w:t>I</w:t>
      </w:r>
      <w:r>
        <w:rPr>
          <w:rFonts w:ascii="Candara" w:eastAsia="Candara" w:hAnsi="Candara" w:cs="Candara"/>
          <w:spacing w:val="1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13"/>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3"/>
          <w:sz w:val="22"/>
          <w:szCs w:val="22"/>
        </w:rPr>
        <w:t xml:space="preserve"> </w:t>
      </w:r>
      <w:r>
        <w:rPr>
          <w:rFonts w:ascii="Candara" w:eastAsia="Candara" w:hAnsi="Candara" w:cs="Candara"/>
          <w:sz w:val="22"/>
          <w:szCs w:val="22"/>
        </w:rPr>
        <w:t>at</w:t>
      </w:r>
      <w:r>
        <w:rPr>
          <w:rFonts w:ascii="Candara" w:eastAsia="Candara" w:hAnsi="Candara" w:cs="Candara"/>
          <w:spacing w:val="12"/>
          <w:sz w:val="22"/>
          <w:szCs w:val="22"/>
        </w:rPr>
        <w:t xml:space="preserve"> </w:t>
      </w:r>
      <w:r>
        <w:rPr>
          <w:rFonts w:ascii="Candara" w:eastAsia="Candara" w:hAnsi="Candara" w:cs="Candara"/>
          <w:sz w:val="22"/>
          <w:szCs w:val="22"/>
        </w:rPr>
        <w:t>Startup</w:t>
      </w:r>
      <w:r>
        <w:rPr>
          <w:rFonts w:ascii="Candara" w:eastAsia="Candara" w:hAnsi="Candara" w:cs="Candara"/>
          <w:spacing w:val="12"/>
          <w:sz w:val="22"/>
          <w:szCs w:val="22"/>
        </w:rPr>
        <w:t xml:space="preserve"> </w:t>
      </w:r>
      <w:r>
        <w:rPr>
          <w:rFonts w:ascii="Candara" w:eastAsia="Candara" w:hAnsi="Candara" w:cs="Candara"/>
          <w:sz w:val="22"/>
          <w:szCs w:val="22"/>
        </w:rPr>
        <w:t>Pi</w:t>
      </w:r>
      <w:r>
        <w:rPr>
          <w:rFonts w:ascii="Candara" w:eastAsia="Candara" w:hAnsi="Candara" w:cs="Candara"/>
          <w:spacing w:val="1"/>
          <w:sz w:val="22"/>
          <w:szCs w:val="22"/>
        </w:rPr>
        <w:t>r</w:t>
      </w:r>
      <w:r>
        <w:rPr>
          <w:rFonts w:ascii="Candara" w:eastAsia="Candara" w:hAnsi="Candara" w:cs="Candara"/>
          <w:sz w:val="22"/>
          <w:szCs w:val="22"/>
        </w:rPr>
        <w:t>at</w:t>
      </w:r>
      <w:r>
        <w:rPr>
          <w:rFonts w:ascii="Candara" w:eastAsia="Candara" w:hAnsi="Candara" w:cs="Candara"/>
          <w:spacing w:val="-3"/>
          <w:sz w:val="22"/>
          <w:szCs w:val="22"/>
        </w:rPr>
        <w:t>e</w:t>
      </w:r>
      <w:r>
        <w:rPr>
          <w:rFonts w:ascii="Candara" w:eastAsia="Candara" w:hAnsi="Candara" w:cs="Candara"/>
          <w:sz w:val="22"/>
          <w:szCs w:val="22"/>
        </w:rPr>
        <w:t>s</w:t>
      </w:r>
      <w:r>
        <w:rPr>
          <w:rFonts w:ascii="Candara" w:eastAsia="Candara" w:hAnsi="Candara" w:cs="Candara"/>
          <w:spacing w:val="13"/>
          <w:sz w:val="22"/>
          <w:szCs w:val="22"/>
        </w:rPr>
        <w:t xml:space="preserve"> </w:t>
      </w:r>
      <w:r>
        <w:rPr>
          <w:rFonts w:ascii="Candara" w:eastAsia="Candara" w:hAnsi="Candara" w:cs="Candara"/>
          <w:sz w:val="22"/>
          <w:szCs w:val="22"/>
        </w:rPr>
        <w:t>Lah</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2"/>
          <w:sz w:val="22"/>
          <w:szCs w:val="22"/>
        </w:rPr>
        <w:t xml:space="preserve"> </w:t>
      </w:r>
      <w:r>
        <w:rPr>
          <w:rFonts w:ascii="Candara" w:eastAsia="Candara" w:hAnsi="Candara" w:cs="Candara"/>
          <w:spacing w:val="1"/>
          <w:sz w:val="22"/>
          <w:szCs w:val="22"/>
        </w:rPr>
        <w:t>C</w:t>
      </w:r>
      <w:r>
        <w:rPr>
          <w:rFonts w:ascii="Candara" w:eastAsia="Candara" w:hAnsi="Candara" w:cs="Candara"/>
          <w:sz w:val="22"/>
          <w:szCs w:val="22"/>
        </w:rPr>
        <w:t>hapt</w:t>
      </w:r>
      <w:r>
        <w:rPr>
          <w:rFonts w:ascii="Candara" w:eastAsia="Candara" w:hAnsi="Candara" w:cs="Candara"/>
          <w:spacing w:val="-3"/>
          <w:sz w:val="22"/>
          <w:szCs w:val="22"/>
        </w:rPr>
        <w:t>e</w:t>
      </w:r>
      <w:r>
        <w:rPr>
          <w:rFonts w:ascii="Candara" w:eastAsia="Candara" w:hAnsi="Candara" w:cs="Candara"/>
          <w:spacing w:val="1"/>
          <w:sz w:val="22"/>
          <w:szCs w:val="22"/>
        </w:rPr>
        <w:t>r</w:t>
      </w:r>
      <w:r>
        <w:rPr>
          <w:rFonts w:ascii="Candara" w:eastAsia="Candara" w:hAnsi="Candara" w:cs="Candara"/>
          <w:sz w:val="22"/>
          <w:szCs w:val="22"/>
        </w:rPr>
        <w:t>,</w:t>
      </w:r>
      <w:r>
        <w:rPr>
          <w:rFonts w:ascii="Candara" w:eastAsia="Candara" w:hAnsi="Candara" w:cs="Candara"/>
          <w:spacing w:val="12"/>
          <w:sz w:val="22"/>
          <w:szCs w:val="22"/>
        </w:rPr>
        <w:t xml:space="preserve"> </w:t>
      </w:r>
      <w:r>
        <w:rPr>
          <w:rFonts w:ascii="Candara" w:eastAsia="Candara" w:hAnsi="Candara" w:cs="Candara"/>
          <w:sz w:val="22"/>
          <w:szCs w:val="22"/>
        </w:rPr>
        <w:t>it</w:t>
      </w:r>
      <w:r>
        <w:rPr>
          <w:rFonts w:ascii="Candara" w:eastAsia="Candara" w:hAnsi="Candara" w:cs="Candara"/>
          <w:spacing w:val="12"/>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 an</w:t>
      </w:r>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nter</w:t>
      </w:r>
      <w:r>
        <w:rPr>
          <w:rFonts w:ascii="Candara" w:eastAsia="Candara" w:hAnsi="Candara" w:cs="Candara"/>
          <w:spacing w:val="1"/>
          <w:sz w:val="22"/>
          <w:szCs w:val="22"/>
        </w:rPr>
        <w:t>n</w:t>
      </w:r>
      <w:r>
        <w:rPr>
          <w:rFonts w:ascii="Candara" w:eastAsia="Candara" w:hAnsi="Candara" w:cs="Candara"/>
          <w:spacing w:val="-3"/>
          <w:sz w:val="22"/>
          <w:szCs w:val="22"/>
        </w:rPr>
        <w:t>a</w:t>
      </w:r>
      <w:r>
        <w:rPr>
          <w:rFonts w:ascii="Candara" w:eastAsia="Candara" w:hAnsi="Candara" w:cs="Candara"/>
          <w:sz w:val="22"/>
          <w:szCs w:val="22"/>
        </w:rPr>
        <w:t>ti</w:t>
      </w:r>
      <w:r>
        <w:rPr>
          <w:rFonts w:ascii="Candara" w:eastAsia="Candara" w:hAnsi="Candara" w:cs="Candara"/>
          <w:spacing w:val="-1"/>
          <w:sz w:val="22"/>
          <w:szCs w:val="22"/>
        </w:rPr>
        <w:t>o</w:t>
      </w:r>
      <w:r>
        <w:rPr>
          <w:rFonts w:ascii="Candara" w:eastAsia="Candara" w:hAnsi="Candara" w:cs="Candara"/>
          <w:sz w:val="22"/>
          <w:szCs w:val="22"/>
        </w:rPr>
        <w:t>nal</w:t>
      </w:r>
      <w:r>
        <w:rPr>
          <w:rFonts w:ascii="Candara" w:eastAsia="Candara" w:hAnsi="Candara" w:cs="Candara"/>
          <w:spacing w:val="1"/>
          <w:sz w:val="22"/>
          <w:szCs w:val="22"/>
        </w:rPr>
        <w:t xml:space="preserve"> </w:t>
      </w:r>
      <w:r>
        <w:rPr>
          <w:rFonts w:ascii="Candara" w:eastAsia="Candara" w:hAnsi="Candara" w:cs="Candara"/>
          <w:spacing w:val="-2"/>
          <w:sz w:val="22"/>
          <w:szCs w:val="22"/>
        </w:rPr>
        <w:t>E</w:t>
      </w:r>
      <w:r>
        <w:rPr>
          <w:rFonts w:ascii="Candara" w:eastAsia="Candara" w:hAnsi="Candara" w:cs="Candara"/>
          <w:sz w:val="22"/>
          <w:szCs w:val="22"/>
        </w:rPr>
        <w:t>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 e</w:t>
      </w:r>
      <w:r>
        <w:rPr>
          <w:rFonts w:ascii="Candara" w:eastAsia="Candara" w:hAnsi="Candara" w:cs="Candara"/>
          <w:spacing w:val="-1"/>
          <w:sz w:val="22"/>
          <w:szCs w:val="22"/>
        </w:rPr>
        <w:t>v</w:t>
      </w:r>
      <w:r>
        <w:rPr>
          <w:rFonts w:ascii="Candara" w:eastAsia="Candara" w:hAnsi="Candara" w:cs="Candara"/>
          <w:sz w:val="22"/>
          <w:szCs w:val="22"/>
        </w:rPr>
        <w:t>e</w:t>
      </w:r>
      <w:r>
        <w:rPr>
          <w:rFonts w:ascii="Candara" w:eastAsia="Candara" w:hAnsi="Candara" w:cs="Candara"/>
          <w:spacing w:val="1"/>
          <w:sz w:val="22"/>
          <w:szCs w:val="22"/>
        </w:rPr>
        <w:t>n</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Symbol" w:eastAsia="Symbol" w:hAnsi="Symbol" w:cs="Symbol"/>
          <w:sz w:val="24"/>
          <w:szCs w:val="24"/>
        </w:rPr>
        <w:t></w:t>
      </w:r>
    </w:p>
    <w:p w:rsidR="00502212" w:rsidRDefault="0062501A">
      <w:pPr>
        <w:spacing w:line="260" w:lineRule="exact"/>
        <w:ind w:left="100"/>
        <w:rPr>
          <w:rFonts w:ascii="Symbol" w:eastAsia="Symbol" w:hAnsi="Symbol" w:cs="Symbol"/>
          <w:sz w:val="24"/>
          <w:szCs w:val="24"/>
        </w:rPr>
      </w:pPr>
      <w:r>
        <w:rPr>
          <w:rFonts w:ascii="Symbol" w:eastAsia="Symbol" w:hAnsi="Symbol" w:cs="Symbol"/>
          <w:sz w:val="24"/>
          <w:szCs w:val="24"/>
        </w:rPr>
        <w:t></w:t>
      </w:r>
    </w:p>
    <w:p w:rsidR="00502212" w:rsidRDefault="0062501A">
      <w:pPr>
        <w:spacing w:line="240" w:lineRule="exact"/>
        <w:ind w:left="460"/>
        <w:rPr>
          <w:rFonts w:ascii="Candara" w:eastAsia="Candara" w:hAnsi="Candara" w:cs="Candara"/>
          <w:sz w:val="22"/>
          <w:szCs w:val="22"/>
        </w:rPr>
      </w:pPr>
      <w:r>
        <w:rPr>
          <w:rFonts w:ascii="Symbol" w:eastAsia="Symbol" w:hAnsi="Symbol" w:cs="Symbol"/>
          <w:position w:val="1"/>
          <w:sz w:val="22"/>
          <w:szCs w:val="22"/>
        </w:rPr>
        <w:t></w:t>
      </w:r>
      <w:r>
        <w:rPr>
          <w:position w:val="1"/>
          <w:sz w:val="22"/>
          <w:szCs w:val="22"/>
        </w:rPr>
        <w:t xml:space="preserve">   </w:t>
      </w:r>
      <w:r>
        <w:rPr>
          <w:spacing w:val="38"/>
          <w:position w:val="1"/>
          <w:sz w:val="22"/>
          <w:szCs w:val="22"/>
        </w:rPr>
        <w:t xml:space="preserve"> </w:t>
      </w:r>
      <w:r>
        <w:rPr>
          <w:rFonts w:ascii="Candara" w:eastAsia="Candara" w:hAnsi="Candara" w:cs="Candara"/>
          <w:b/>
          <w:position w:val="1"/>
          <w:sz w:val="22"/>
          <w:szCs w:val="22"/>
        </w:rPr>
        <w:t>A</w:t>
      </w:r>
      <w:r>
        <w:rPr>
          <w:rFonts w:ascii="Candara" w:eastAsia="Candara" w:hAnsi="Candara" w:cs="Candara"/>
          <w:b/>
          <w:spacing w:val="1"/>
          <w:position w:val="1"/>
          <w:sz w:val="22"/>
          <w:szCs w:val="22"/>
        </w:rPr>
        <w:t>m</w:t>
      </w:r>
      <w:r>
        <w:rPr>
          <w:rFonts w:ascii="Candara" w:eastAsia="Candara" w:hAnsi="Candara" w:cs="Candara"/>
          <w:b/>
          <w:position w:val="1"/>
          <w:sz w:val="22"/>
          <w:szCs w:val="22"/>
        </w:rPr>
        <w:t>b</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ss</w:t>
      </w:r>
      <w:r>
        <w:rPr>
          <w:rFonts w:ascii="Candara" w:eastAsia="Candara" w:hAnsi="Candara" w:cs="Candara"/>
          <w:b/>
          <w:spacing w:val="-3"/>
          <w:position w:val="1"/>
          <w:sz w:val="22"/>
          <w:szCs w:val="22"/>
        </w:rPr>
        <w:t>a</w:t>
      </w:r>
      <w:r>
        <w:rPr>
          <w:rFonts w:ascii="Candara" w:eastAsia="Candara" w:hAnsi="Candara" w:cs="Candara"/>
          <w:b/>
          <w:spacing w:val="1"/>
          <w:position w:val="1"/>
          <w:sz w:val="22"/>
          <w:szCs w:val="22"/>
        </w:rPr>
        <w:t>d</w:t>
      </w:r>
      <w:r>
        <w:rPr>
          <w:rFonts w:ascii="Candara" w:eastAsia="Candara" w:hAnsi="Candara" w:cs="Candara"/>
          <w:b/>
          <w:spacing w:val="-1"/>
          <w:position w:val="1"/>
          <w:sz w:val="22"/>
          <w:szCs w:val="22"/>
        </w:rPr>
        <w:t>or</w:t>
      </w:r>
      <w:r>
        <w:rPr>
          <w:rFonts w:ascii="Candara" w:eastAsia="Candara" w:hAnsi="Candara" w:cs="Candara"/>
          <w:b/>
          <w:position w:val="1"/>
          <w:sz w:val="22"/>
          <w:szCs w:val="22"/>
        </w:rPr>
        <w:t>,</w:t>
      </w:r>
      <w:r>
        <w:rPr>
          <w:rFonts w:ascii="Candara" w:eastAsia="Candara" w:hAnsi="Candara" w:cs="Candara"/>
          <w:b/>
          <w:spacing w:val="27"/>
          <w:position w:val="1"/>
          <w:sz w:val="22"/>
          <w:szCs w:val="22"/>
        </w:rPr>
        <w:t xml:space="preserve"> </w:t>
      </w:r>
      <w:r>
        <w:rPr>
          <w:rFonts w:ascii="Candara" w:eastAsia="Candara" w:hAnsi="Candara" w:cs="Candara"/>
          <w:b/>
          <w:position w:val="1"/>
          <w:sz w:val="22"/>
          <w:szCs w:val="22"/>
        </w:rPr>
        <w:t>at</w:t>
      </w:r>
      <w:r>
        <w:rPr>
          <w:rFonts w:ascii="Candara" w:eastAsia="Candara" w:hAnsi="Candara" w:cs="Candara"/>
          <w:b/>
          <w:spacing w:val="26"/>
          <w:position w:val="1"/>
          <w:sz w:val="22"/>
          <w:szCs w:val="22"/>
        </w:rPr>
        <w:t xml:space="preserve"> </w:t>
      </w:r>
      <w:r>
        <w:rPr>
          <w:rFonts w:ascii="Candara" w:eastAsia="Candara" w:hAnsi="Candara" w:cs="Candara"/>
          <w:b/>
          <w:spacing w:val="-3"/>
          <w:position w:val="1"/>
          <w:sz w:val="22"/>
          <w:szCs w:val="22"/>
        </w:rPr>
        <w:t>P</w:t>
      </w:r>
      <w:r>
        <w:rPr>
          <w:rFonts w:ascii="Candara" w:eastAsia="Candara" w:hAnsi="Candara" w:cs="Candara"/>
          <w:b/>
          <w:position w:val="1"/>
          <w:sz w:val="22"/>
          <w:szCs w:val="22"/>
        </w:rPr>
        <w:t>u</w:t>
      </w:r>
      <w:r>
        <w:rPr>
          <w:rFonts w:ascii="Candara" w:eastAsia="Candara" w:hAnsi="Candara" w:cs="Candara"/>
          <w:b/>
          <w:spacing w:val="1"/>
          <w:position w:val="1"/>
          <w:sz w:val="22"/>
          <w:szCs w:val="22"/>
        </w:rPr>
        <w:t>n</w:t>
      </w:r>
      <w:r>
        <w:rPr>
          <w:rFonts w:ascii="Candara" w:eastAsia="Candara" w:hAnsi="Candara" w:cs="Candara"/>
          <w:b/>
          <w:position w:val="1"/>
          <w:sz w:val="22"/>
          <w:szCs w:val="22"/>
        </w:rPr>
        <w:t>jab</w:t>
      </w:r>
      <w:r>
        <w:rPr>
          <w:rFonts w:ascii="Candara" w:eastAsia="Candara" w:hAnsi="Candara" w:cs="Candara"/>
          <w:b/>
          <w:spacing w:val="25"/>
          <w:position w:val="1"/>
          <w:sz w:val="22"/>
          <w:szCs w:val="22"/>
        </w:rPr>
        <w:t xml:space="preserve"> </w:t>
      </w:r>
      <w:r>
        <w:rPr>
          <w:rFonts w:ascii="Candara" w:eastAsia="Candara" w:hAnsi="Candara" w:cs="Candara"/>
          <w:b/>
          <w:spacing w:val="-2"/>
          <w:position w:val="1"/>
          <w:sz w:val="22"/>
          <w:szCs w:val="22"/>
        </w:rPr>
        <w:t>Y</w:t>
      </w:r>
      <w:r>
        <w:rPr>
          <w:rFonts w:ascii="Candara" w:eastAsia="Candara" w:hAnsi="Candara" w:cs="Candara"/>
          <w:b/>
          <w:spacing w:val="-1"/>
          <w:position w:val="1"/>
          <w:sz w:val="22"/>
          <w:szCs w:val="22"/>
        </w:rPr>
        <w:t>o</w:t>
      </w:r>
      <w:r>
        <w:rPr>
          <w:rFonts w:ascii="Candara" w:eastAsia="Candara" w:hAnsi="Candara" w:cs="Candara"/>
          <w:b/>
          <w:position w:val="1"/>
          <w:sz w:val="22"/>
          <w:szCs w:val="22"/>
        </w:rPr>
        <w:t>uth</w:t>
      </w:r>
      <w:r>
        <w:rPr>
          <w:rFonts w:ascii="Candara" w:eastAsia="Candara" w:hAnsi="Candara" w:cs="Candara"/>
          <w:b/>
          <w:spacing w:val="28"/>
          <w:position w:val="1"/>
          <w:sz w:val="22"/>
          <w:szCs w:val="22"/>
        </w:rPr>
        <w:t xml:space="preserve"> </w:t>
      </w:r>
      <w:r>
        <w:rPr>
          <w:rFonts w:ascii="Candara" w:eastAsia="Candara" w:hAnsi="Candara" w:cs="Candara"/>
          <w:b/>
          <w:position w:val="1"/>
          <w:sz w:val="22"/>
          <w:szCs w:val="22"/>
        </w:rPr>
        <w:t>F</w:t>
      </w:r>
      <w:r>
        <w:rPr>
          <w:rFonts w:ascii="Candara" w:eastAsia="Candara" w:hAnsi="Candara" w:cs="Candara"/>
          <w:b/>
          <w:spacing w:val="-3"/>
          <w:position w:val="1"/>
          <w:sz w:val="22"/>
          <w:szCs w:val="22"/>
        </w:rPr>
        <w:t>e</w:t>
      </w:r>
      <w:r>
        <w:rPr>
          <w:rFonts w:ascii="Candara" w:eastAsia="Candara" w:hAnsi="Candara" w:cs="Candara"/>
          <w:b/>
          <w:spacing w:val="1"/>
          <w:position w:val="1"/>
          <w:sz w:val="22"/>
          <w:szCs w:val="22"/>
        </w:rPr>
        <w:t>s</w:t>
      </w:r>
      <w:r>
        <w:rPr>
          <w:rFonts w:ascii="Candara" w:eastAsia="Candara" w:hAnsi="Candara" w:cs="Candara"/>
          <w:b/>
          <w:spacing w:val="-1"/>
          <w:position w:val="1"/>
          <w:sz w:val="22"/>
          <w:szCs w:val="22"/>
        </w:rPr>
        <w:t>t</w:t>
      </w:r>
      <w:r>
        <w:rPr>
          <w:rFonts w:ascii="Candara" w:eastAsia="Candara" w:hAnsi="Candara" w:cs="Candara"/>
          <w:b/>
          <w:position w:val="1"/>
          <w:sz w:val="22"/>
          <w:szCs w:val="22"/>
        </w:rPr>
        <w:t>ival</w:t>
      </w:r>
      <w:r>
        <w:rPr>
          <w:rFonts w:ascii="Candara" w:eastAsia="Candara" w:hAnsi="Candara" w:cs="Candara"/>
          <w:b/>
          <w:spacing w:val="29"/>
          <w:position w:val="1"/>
          <w:sz w:val="22"/>
          <w:szCs w:val="22"/>
        </w:rPr>
        <w:t xml:space="preserve"> </w:t>
      </w:r>
      <w:r>
        <w:rPr>
          <w:rFonts w:ascii="Candara" w:eastAsia="Candara" w:hAnsi="Candara" w:cs="Candara"/>
          <w:b/>
          <w:position w:val="1"/>
          <w:sz w:val="22"/>
          <w:szCs w:val="22"/>
        </w:rPr>
        <w:t>2</w:t>
      </w:r>
      <w:r>
        <w:rPr>
          <w:rFonts w:ascii="Candara" w:eastAsia="Candara" w:hAnsi="Candara" w:cs="Candara"/>
          <w:b/>
          <w:spacing w:val="-1"/>
          <w:position w:val="1"/>
          <w:sz w:val="22"/>
          <w:szCs w:val="22"/>
        </w:rPr>
        <w:t>0</w:t>
      </w:r>
      <w:r>
        <w:rPr>
          <w:rFonts w:ascii="Candara" w:eastAsia="Candara" w:hAnsi="Candara" w:cs="Candara"/>
          <w:b/>
          <w:position w:val="1"/>
          <w:sz w:val="22"/>
          <w:szCs w:val="22"/>
        </w:rPr>
        <w:t>12:</w:t>
      </w:r>
      <w:r>
        <w:rPr>
          <w:rFonts w:ascii="Candara" w:eastAsia="Candara" w:hAnsi="Candara" w:cs="Candara"/>
          <w:b/>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an</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5"/>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n</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w:t>
      </w:r>
      <w:r>
        <w:rPr>
          <w:rFonts w:ascii="Candara" w:eastAsia="Candara" w:hAnsi="Candara" w:cs="Candara"/>
          <w:spacing w:val="-3"/>
          <w:position w:val="1"/>
          <w:sz w:val="22"/>
          <w:szCs w:val="22"/>
        </w:rPr>
        <w:t>u</w:t>
      </w:r>
      <w:r>
        <w:rPr>
          <w:rFonts w:ascii="Candara" w:eastAsia="Candara" w:hAnsi="Candara" w:cs="Candara"/>
          <w:position w:val="1"/>
          <w:sz w:val="22"/>
          <w:szCs w:val="22"/>
        </w:rPr>
        <w:t>njab</w:t>
      </w:r>
      <w:r>
        <w:rPr>
          <w:rFonts w:ascii="Candara" w:eastAsia="Candara" w:hAnsi="Candara" w:cs="Candara"/>
          <w:spacing w:val="21"/>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l,</w:t>
      </w:r>
      <w:r>
        <w:rPr>
          <w:rFonts w:ascii="Candara" w:eastAsia="Candara" w:hAnsi="Candara" w:cs="Candara"/>
          <w:spacing w:val="24"/>
          <w:position w:val="1"/>
          <w:sz w:val="22"/>
          <w:szCs w:val="22"/>
        </w:rPr>
        <w:t xml:space="preserve"> </w:t>
      </w:r>
      <w:r>
        <w:rPr>
          <w:rFonts w:ascii="Candara" w:eastAsia="Candara" w:hAnsi="Candara" w:cs="Candara"/>
          <w:spacing w:val="-2"/>
          <w:position w:val="1"/>
          <w:sz w:val="22"/>
          <w:szCs w:val="22"/>
        </w:rPr>
        <w:t>i</w:t>
      </w:r>
      <w:r>
        <w:rPr>
          <w:rFonts w:ascii="Candara" w:eastAsia="Candara" w:hAnsi="Candara" w:cs="Candara"/>
          <w:position w:val="1"/>
          <w:sz w:val="22"/>
          <w:szCs w:val="22"/>
        </w:rPr>
        <w:t>t</w:t>
      </w:r>
    </w:p>
    <w:p w:rsidR="00502212" w:rsidRDefault="0062501A">
      <w:pPr>
        <w:spacing w:line="24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rg</w:t>
      </w:r>
      <w:r>
        <w:rPr>
          <w:rFonts w:ascii="Candara" w:eastAsia="Candara" w:hAnsi="Candara" w:cs="Candara"/>
          <w:spacing w:val="-3"/>
          <w:position w:val="1"/>
          <w:sz w:val="22"/>
          <w:szCs w:val="22"/>
        </w:rPr>
        <w:t>a</w:t>
      </w:r>
      <w:r>
        <w:rPr>
          <w:rFonts w:ascii="Candara" w:eastAsia="Candara" w:hAnsi="Candara" w:cs="Candara"/>
          <w:position w:val="1"/>
          <w:sz w:val="22"/>
          <w:szCs w:val="22"/>
        </w:rPr>
        <w:t>nized</w:t>
      </w:r>
      <w:r>
        <w:rPr>
          <w:rFonts w:ascii="Candara" w:eastAsia="Candara" w:hAnsi="Candara" w:cs="Candara"/>
          <w:spacing w:val="26"/>
          <w:position w:val="1"/>
          <w:sz w:val="22"/>
          <w:szCs w:val="22"/>
        </w:rPr>
        <w:t xml:space="preserve"> </w:t>
      </w:r>
      <w:r>
        <w:rPr>
          <w:rFonts w:ascii="Candara" w:eastAsia="Candara" w:hAnsi="Candara" w:cs="Candara"/>
          <w:spacing w:val="-3"/>
          <w:position w:val="1"/>
          <w:sz w:val="22"/>
          <w:szCs w:val="22"/>
        </w:rPr>
        <w:t>b</w:t>
      </w:r>
      <w:r>
        <w:rPr>
          <w:rFonts w:ascii="Candara" w:eastAsia="Candara" w:hAnsi="Candara" w:cs="Candara"/>
          <w:position w:val="1"/>
          <w:sz w:val="22"/>
          <w:szCs w:val="22"/>
        </w:rPr>
        <w:t>y</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Punjab</w:t>
      </w:r>
      <w:r>
        <w:rPr>
          <w:rFonts w:ascii="Candara" w:eastAsia="Candara" w:hAnsi="Candara" w:cs="Candara"/>
          <w:spacing w:val="22"/>
          <w:position w:val="1"/>
          <w:sz w:val="22"/>
          <w:szCs w:val="22"/>
        </w:rPr>
        <w:t xml:space="preserve"> </w:t>
      </w:r>
      <w:r>
        <w:rPr>
          <w:rFonts w:ascii="Candara" w:eastAsia="Candara" w:hAnsi="Candara" w:cs="Candara"/>
          <w:position w:val="1"/>
          <w:sz w:val="22"/>
          <w:szCs w:val="22"/>
        </w:rPr>
        <w:t>G</w:t>
      </w:r>
      <w:r>
        <w:rPr>
          <w:rFonts w:ascii="Candara" w:eastAsia="Candara" w:hAnsi="Candara" w:cs="Candara"/>
          <w:spacing w:val="-1"/>
          <w:position w:val="1"/>
          <w:sz w:val="22"/>
          <w:szCs w:val="22"/>
        </w:rPr>
        <w:t>o</w:t>
      </w:r>
      <w:r>
        <w:rPr>
          <w:rFonts w:ascii="Candara" w:eastAsia="Candara" w:hAnsi="Candara" w:cs="Candara"/>
          <w:position w:val="1"/>
          <w:sz w:val="22"/>
          <w:szCs w:val="22"/>
        </w:rPr>
        <w:t>v</w:t>
      </w:r>
      <w:r>
        <w:rPr>
          <w:rFonts w:ascii="Candara" w:eastAsia="Candara" w:hAnsi="Candara" w:cs="Candara"/>
          <w:spacing w:val="-1"/>
          <w:position w:val="1"/>
          <w:sz w:val="22"/>
          <w:szCs w:val="22"/>
        </w:rPr>
        <w:t>e</w:t>
      </w:r>
      <w:r>
        <w:rPr>
          <w:rFonts w:ascii="Candara" w:eastAsia="Candara" w:hAnsi="Candara" w:cs="Candara"/>
          <w:spacing w:val="1"/>
          <w:position w:val="1"/>
          <w:sz w:val="22"/>
          <w:szCs w:val="22"/>
        </w:rPr>
        <w:t>r</w:t>
      </w:r>
      <w:r>
        <w:rPr>
          <w:rFonts w:ascii="Candara" w:eastAsia="Candara" w:hAnsi="Candara" w:cs="Candara"/>
          <w:position w:val="1"/>
          <w:sz w:val="22"/>
          <w:szCs w:val="22"/>
        </w:rPr>
        <w:t>nm</w:t>
      </w:r>
      <w:r>
        <w:rPr>
          <w:rFonts w:ascii="Candara" w:eastAsia="Candara" w:hAnsi="Candara" w:cs="Candara"/>
          <w:spacing w:val="-1"/>
          <w:position w:val="1"/>
          <w:sz w:val="22"/>
          <w:szCs w:val="22"/>
        </w:rPr>
        <w:t>e</w:t>
      </w:r>
      <w:r>
        <w:rPr>
          <w:rFonts w:ascii="Candara" w:eastAsia="Candara" w:hAnsi="Candara" w:cs="Candara"/>
          <w:position w:val="1"/>
          <w:sz w:val="22"/>
          <w:szCs w:val="22"/>
        </w:rPr>
        <w:t>nt</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I</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position w:val="1"/>
          <w:sz w:val="22"/>
          <w:szCs w:val="22"/>
        </w:rPr>
        <w:t>as</w:t>
      </w:r>
      <w:r>
        <w:rPr>
          <w:rFonts w:ascii="Candara" w:eastAsia="Candara" w:hAnsi="Candara" w:cs="Candara"/>
          <w:spacing w:val="25"/>
          <w:position w:val="1"/>
          <w:sz w:val="22"/>
          <w:szCs w:val="22"/>
        </w:rPr>
        <w:t xml:space="preserve"> </w:t>
      </w:r>
      <w:r>
        <w:rPr>
          <w:rFonts w:ascii="Candara" w:eastAsia="Candara" w:hAnsi="Candara" w:cs="Candara"/>
          <w:position w:val="1"/>
          <w:sz w:val="22"/>
          <w:szCs w:val="22"/>
        </w:rPr>
        <w:t>t</w:t>
      </w:r>
      <w:r>
        <w:rPr>
          <w:rFonts w:ascii="Candara" w:eastAsia="Candara" w:hAnsi="Candara" w:cs="Candara"/>
          <w:spacing w:val="-2"/>
          <w:position w:val="1"/>
          <w:sz w:val="22"/>
          <w:szCs w:val="22"/>
        </w:rPr>
        <w:t>h</w:t>
      </w:r>
      <w:r>
        <w:rPr>
          <w:rFonts w:ascii="Candara" w:eastAsia="Candara" w:hAnsi="Candara" w:cs="Candara"/>
          <w:position w:val="1"/>
          <w:sz w:val="22"/>
          <w:szCs w:val="22"/>
        </w:rPr>
        <w:t>e</w:t>
      </w:r>
      <w:r>
        <w:rPr>
          <w:rFonts w:ascii="Candara" w:eastAsia="Candara" w:hAnsi="Candara" w:cs="Candara"/>
          <w:spacing w:val="24"/>
          <w:position w:val="1"/>
          <w:sz w:val="22"/>
          <w:szCs w:val="22"/>
        </w:rPr>
        <w:t xml:space="preserve"> </w:t>
      </w: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n</w:t>
      </w:r>
      <w:r>
        <w:rPr>
          <w:rFonts w:ascii="Candara" w:eastAsia="Candara" w:hAnsi="Candara" w:cs="Candara"/>
          <w:spacing w:val="1"/>
          <w:position w:val="1"/>
          <w:sz w:val="22"/>
          <w:szCs w:val="22"/>
        </w:rPr>
        <w:t>g</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w:t>
      </w:r>
      <w:r>
        <w:rPr>
          <w:rFonts w:ascii="Candara" w:eastAsia="Candara" w:hAnsi="Candara" w:cs="Candara"/>
          <w:spacing w:val="25"/>
          <w:position w:val="1"/>
          <w:sz w:val="22"/>
          <w:szCs w:val="22"/>
        </w:rPr>
        <w:t xml:space="preserve"> </w:t>
      </w:r>
      <w:r>
        <w:rPr>
          <w:rFonts w:ascii="Candara" w:eastAsia="Candara" w:hAnsi="Candara" w:cs="Candara"/>
          <w:spacing w:val="1"/>
          <w:position w:val="1"/>
          <w:sz w:val="22"/>
          <w:szCs w:val="22"/>
        </w:rPr>
        <w:t>A</w:t>
      </w:r>
      <w:r>
        <w:rPr>
          <w:rFonts w:ascii="Candara" w:eastAsia="Candara" w:hAnsi="Candara" w:cs="Candara"/>
          <w:spacing w:val="-1"/>
          <w:position w:val="1"/>
          <w:sz w:val="22"/>
          <w:szCs w:val="22"/>
        </w:rPr>
        <w:t>m</w:t>
      </w:r>
      <w:r>
        <w:rPr>
          <w:rFonts w:ascii="Candara" w:eastAsia="Candara" w:hAnsi="Candara" w:cs="Candara"/>
          <w:position w:val="1"/>
          <w:sz w:val="22"/>
          <w:szCs w:val="22"/>
        </w:rPr>
        <w:t>b</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ss</w:t>
      </w:r>
      <w:r>
        <w:rPr>
          <w:rFonts w:ascii="Candara" w:eastAsia="Candara" w:hAnsi="Candara" w:cs="Candara"/>
          <w:spacing w:val="-3"/>
          <w:position w:val="1"/>
          <w:sz w:val="22"/>
          <w:szCs w:val="22"/>
        </w:rPr>
        <w:t>a</w:t>
      </w:r>
      <w:r>
        <w:rPr>
          <w:rFonts w:ascii="Candara" w:eastAsia="Candara" w:hAnsi="Candara" w:cs="Candara"/>
          <w:spacing w:val="1"/>
          <w:position w:val="1"/>
          <w:sz w:val="22"/>
          <w:szCs w:val="22"/>
        </w:rPr>
        <w:t>d</w:t>
      </w:r>
      <w:r>
        <w:rPr>
          <w:rFonts w:ascii="Candara" w:eastAsia="Candara" w:hAnsi="Candara" w:cs="Candara"/>
          <w:spacing w:val="-1"/>
          <w:position w:val="1"/>
          <w:sz w:val="22"/>
          <w:szCs w:val="22"/>
        </w:rPr>
        <w:t>o</w:t>
      </w:r>
      <w:r>
        <w:rPr>
          <w:rFonts w:ascii="Candara" w:eastAsia="Candara" w:hAnsi="Candara" w:cs="Candara"/>
          <w:position w:val="1"/>
          <w:sz w:val="22"/>
          <w:szCs w:val="22"/>
        </w:rPr>
        <w:t>r</w:t>
      </w:r>
      <w:r>
        <w:rPr>
          <w:rFonts w:ascii="Candara" w:eastAsia="Candara" w:hAnsi="Candara" w:cs="Candara"/>
          <w:spacing w:val="23"/>
          <w:position w:val="1"/>
          <w:sz w:val="22"/>
          <w:szCs w:val="22"/>
        </w:rPr>
        <w:t xml:space="preserve"> </w:t>
      </w:r>
      <w:r>
        <w:rPr>
          <w:rFonts w:ascii="Candara" w:eastAsia="Candara" w:hAnsi="Candara" w:cs="Candara"/>
          <w:spacing w:val="-1"/>
          <w:position w:val="1"/>
          <w:sz w:val="22"/>
          <w:szCs w:val="22"/>
        </w:rPr>
        <w:t>o</w:t>
      </w:r>
      <w:r>
        <w:rPr>
          <w:rFonts w:ascii="Candara" w:eastAsia="Candara" w:hAnsi="Candara" w:cs="Candara"/>
          <w:position w:val="1"/>
          <w:sz w:val="22"/>
          <w:szCs w:val="22"/>
        </w:rPr>
        <w:t>f</w:t>
      </w:r>
      <w:r>
        <w:rPr>
          <w:rFonts w:ascii="Candara" w:eastAsia="Candara" w:hAnsi="Candara" w:cs="Candara"/>
          <w:spacing w:val="24"/>
          <w:position w:val="1"/>
          <w:sz w:val="22"/>
          <w:szCs w:val="22"/>
        </w:rPr>
        <w:t xml:space="preserve"> </w:t>
      </w:r>
      <w:r>
        <w:rPr>
          <w:rFonts w:ascii="Candara" w:eastAsia="Candara" w:hAnsi="Candara" w:cs="Candara"/>
          <w:position w:val="1"/>
          <w:sz w:val="22"/>
          <w:szCs w:val="22"/>
        </w:rPr>
        <w:t>this</w:t>
      </w:r>
      <w:r>
        <w:rPr>
          <w:rFonts w:ascii="Candara" w:eastAsia="Candara" w:hAnsi="Candara" w:cs="Candara"/>
          <w:spacing w:val="26"/>
          <w:position w:val="1"/>
          <w:sz w:val="22"/>
          <w:szCs w:val="22"/>
        </w:rPr>
        <w:t xml:space="preserve"> </w:t>
      </w:r>
      <w:r>
        <w:rPr>
          <w:rFonts w:ascii="Candara" w:eastAsia="Candara" w:hAnsi="Candara" w:cs="Candara"/>
          <w:position w:val="1"/>
          <w:sz w:val="22"/>
          <w:szCs w:val="22"/>
        </w:rPr>
        <w:t>e</w:t>
      </w:r>
      <w:r>
        <w:rPr>
          <w:rFonts w:ascii="Candara" w:eastAsia="Candara" w:hAnsi="Candara" w:cs="Candara"/>
          <w:spacing w:val="-1"/>
          <w:position w:val="1"/>
          <w:sz w:val="22"/>
          <w:szCs w:val="22"/>
        </w:rPr>
        <w:t>v</w:t>
      </w:r>
      <w:r>
        <w:rPr>
          <w:rFonts w:ascii="Candara" w:eastAsia="Candara" w:hAnsi="Candara" w:cs="Candara"/>
          <w:position w:val="1"/>
          <w:sz w:val="22"/>
          <w:szCs w:val="22"/>
        </w:rPr>
        <w:t>ent</w:t>
      </w:r>
      <w:r>
        <w:rPr>
          <w:rFonts w:ascii="Candara" w:eastAsia="Candara" w:hAnsi="Candara" w:cs="Candara"/>
          <w:spacing w:val="25"/>
          <w:position w:val="1"/>
          <w:sz w:val="22"/>
          <w:szCs w:val="22"/>
        </w:rPr>
        <w:t xml:space="preserve"> </w:t>
      </w:r>
      <w:r>
        <w:rPr>
          <w:rFonts w:ascii="Candara" w:eastAsia="Candara" w:hAnsi="Candara" w:cs="Candara"/>
          <w:spacing w:val="-3"/>
          <w:position w:val="1"/>
          <w:sz w:val="22"/>
          <w:szCs w:val="22"/>
        </w:rPr>
        <w:t>a</w:t>
      </w:r>
      <w:r>
        <w:rPr>
          <w:rFonts w:ascii="Candara" w:eastAsia="Candara" w:hAnsi="Candara" w:cs="Candara"/>
          <w:spacing w:val="-2"/>
          <w:position w:val="1"/>
          <w:sz w:val="22"/>
          <w:szCs w:val="22"/>
        </w:rPr>
        <w:t>n</w:t>
      </w:r>
      <w:r>
        <w:rPr>
          <w:rFonts w:ascii="Candara" w:eastAsia="Candara" w:hAnsi="Candara" w:cs="Candara"/>
          <w:position w:val="1"/>
          <w:sz w:val="22"/>
          <w:szCs w:val="22"/>
        </w:rPr>
        <w:t>d</w:t>
      </w:r>
    </w:p>
    <w:p w:rsidR="00C421D3" w:rsidRDefault="00C421D3" w:rsidP="00C421D3">
      <w:pPr>
        <w:spacing w:line="240" w:lineRule="exact"/>
        <w:rPr>
          <w:rFonts w:ascii="Candara" w:eastAsia="Candara" w:hAnsi="Candara" w:cs="Candara"/>
          <w:sz w:val="22"/>
          <w:szCs w:val="22"/>
        </w:rPr>
        <w:sectPr w:rsidR="00C421D3">
          <w:pgSz w:w="12240" w:h="15840"/>
          <w:pgMar w:top="660" w:right="1040" w:bottom="280" w:left="1160" w:header="720" w:footer="720" w:gutter="0"/>
          <w:cols w:space="720"/>
        </w:sectPr>
      </w:pPr>
    </w:p>
    <w:p w:rsidR="00502212" w:rsidRDefault="0062501A">
      <w:pPr>
        <w:spacing w:before="45"/>
        <w:ind w:left="860"/>
        <w:rPr>
          <w:rFonts w:ascii="Candara" w:eastAsia="Candara" w:hAnsi="Candara" w:cs="Candara"/>
          <w:sz w:val="22"/>
          <w:szCs w:val="22"/>
        </w:rPr>
      </w:pPr>
      <w:r>
        <w:rPr>
          <w:rFonts w:ascii="Candara" w:eastAsia="Candara" w:hAnsi="Candara" w:cs="Candara"/>
          <w:spacing w:val="1"/>
          <w:sz w:val="22"/>
          <w:szCs w:val="22"/>
        </w:rPr>
        <w:lastRenderedPageBreak/>
        <w:t>s</w:t>
      </w:r>
      <w:r>
        <w:rPr>
          <w:rFonts w:ascii="Candara" w:eastAsia="Candara" w:hAnsi="Candara" w:cs="Candara"/>
          <w:sz w:val="22"/>
          <w:szCs w:val="22"/>
        </w:rPr>
        <w:t>t</w:t>
      </w:r>
      <w:r>
        <w:rPr>
          <w:rFonts w:ascii="Candara" w:eastAsia="Candara" w:hAnsi="Candara" w:cs="Candara"/>
          <w:spacing w:val="-1"/>
          <w:sz w:val="22"/>
          <w:szCs w:val="22"/>
        </w:rPr>
        <w:t>oo</w:t>
      </w:r>
      <w:r>
        <w:rPr>
          <w:rFonts w:ascii="Candara" w:eastAsia="Candara" w:hAnsi="Candara" w:cs="Candara"/>
          <w:sz w:val="22"/>
          <w:szCs w:val="22"/>
        </w:rPr>
        <w:t>d</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z w:val="22"/>
          <w:szCs w:val="22"/>
        </w:rPr>
        <w:t>t</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4"/>
          <w:sz w:val="22"/>
          <w:szCs w:val="22"/>
        </w:rPr>
        <w:t xml:space="preserve"> </w:t>
      </w:r>
      <w:r>
        <w:rPr>
          <w:rFonts w:ascii="Candara" w:eastAsia="Candara" w:hAnsi="Candara" w:cs="Candara"/>
          <w:sz w:val="22"/>
          <w:szCs w:val="22"/>
        </w:rPr>
        <w:t>5</w:t>
      </w:r>
      <w:r>
        <w:rPr>
          <w:rFonts w:ascii="Candara" w:eastAsia="Candara" w:hAnsi="Candara" w:cs="Candara"/>
          <w:spacing w:val="12"/>
          <w:sz w:val="22"/>
          <w:szCs w:val="22"/>
        </w:rPr>
        <w:t xml:space="preserve"> </w:t>
      </w:r>
      <w:r>
        <w:rPr>
          <w:rFonts w:ascii="Candara" w:eastAsia="Candara" w:hAnsi="Candara" w:cs="Candara"/>
          <w:spacing w:val="1"/>
          <w:sz w:val="22"/>
          <w:szCs w:val="22"/>
        </w:rPr>
        <w:t>A</w:t>
      </w:r>
      <w:r>
        <w:rPr>
          <w:rFonts w:ascii="Candara" w:eastAsia="Candara" w:hAnsi="Candara" w:cs="Candara"/>
          <w:spacing w:val="-1"/>
          <w:sz w:val="22"/>
          <w:szCs w:val="22"/>
        </w:rPr>
        <w:t>m</w:t>
      </w:r>
      <w:r>
        <w:rPr>
          <w:rFonts w:ascii="Candara" w:eastAsia="Candara" w:hAnsi="Candara" w:cs="Candara"/>
          <w:sz w:val="22"/>
          <w:szCs w:val="22"/>
        </w:rPr>
        <w:t>b</w:t>
      </w:r>
      <w:r>
        <w:rPr>
          <w:rFonts w:ascii="Candara" w:eastAsia="Candara" w:hAnsi="Candara" w:cs="Candara"/>
          <w:spacing w:val="-1"/>
          <w:sz w:val="22"/>
          <w:szCs w:val="22"/>
        </w:rPr>
        <w:t>as</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pacing w:val="-2"/>
          <w:sz w:val="22"/>
          <w:szCs w:val="22"/>
        </w:rPr>
        <w:t>d</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’s</w:t>
      </w:r>
      <w:r>
        <w:rPr>
          <w:rFonts w:ascii="Candara" w:eastAsia="Candara" w:hAnsi="Candara" w:cs="Candara"/>
          <w:spacing w:val="15"/>
          <w:sz w:val="22"/>
          <w:szCs w:val="22"/>
        </w:rPr>
        <w:t xml:space="preserve"> </w:t>
      </w:r>
      <w:r>
        <w:rPr>
          <w:rFonts w:ascii="Candara" w:eastAsia="Candara" w:hAnsi="Candara" w:cs="Candara"/>
          <w:sz w:val="22"/>
          <w:szCs w:val="22"/>
        </w:rPr>
        <w:t>p</w:t>
      </w:r>
      <w:r>
        <w:rPr>
          <w:rFonts w:ascii="Candara" w:eastAsia="Candara" w:hAnsi="Candara" w:cs="Candara"/>
          <w:spacing w:val="-4"/>
          <w:sz w:val="22"/>
          <w:szCs w:val="22"/>
        </w:rPr>
        <w:t>o</w:t>
      </w:r>
      <w:r>
        <w:rPr>
          <w:rFonts w:ascii="Candara" w:eastAsia="Candara" w:hAnsi="Candara" w:cs="Candara"/>
          <w:spacing w:val="1"/>
          <w:sz w:val="22"/>
          <w:szCs w:val="22"/>
        </w:rPr>
        <w:t>s</w:t>
      </w:r>
      <w:r>
        <w:rPr>
          <w:rFonts w:ascii="Candara" w:eastAsia="Candara" w:hAnsi="Candara" w:cs="Candara"/>
          <w:sz w:val="22"/>
          <w:szCs w:val="22"/>
        </w:rPr>
        <w:t>iti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5"/>
          <w:sz w:val="22"/>
          <w:szCs w:val="22"/>
        </w:rPr>
        <w:t xml:space="preserve"> </w:t>
      </w:r>
      <w:r>
        <w:rPr>
          <w:rFonts w:ascii="Candara" w:eastAsia="Candara" w:hAnsi="Candara" w:cs="Candara"/>
          <w:spacing w:val="-1"/>
          <w:sz w:val="22"/>
          <w:szCs w:val="22"/>
        </w:rPr>
        <w:t>I</w:t>
      </w:r>
      <w:r>
        <w:rPr>
          <w:rFonts w:ascii="Candara" w:eastAsia="Candara" w:hAnsi="Candara" w:cs="Candara"/>
          <w:sz w:val="22"/>
          <w:szCs w:val="22"/>
        </w:rPr>
        <w:t>t</w:t>
      </w:r>
      <w:r>
        <w:rPr>
          <w:rFonts w:ascii="Candara" w:eastAsia="Candara" w:hAnsi="Candara" w:cs="Candara"/>
          <w:spacing w:val="15"/>
          <w:sz w:val="22"/>
          <w:szCs w:val="22"/>
        </w:rPr>
        <w:t xml:space="preserve"> </w:t>
      </w:r>
      <w:r>
        <w:rPr>
          <w:rFonts w:ascii="Candara" w:eastAsia="Candara" w:hAnsi="Candara" w:cs="Candara"/>
          <w:spacing w:val="-2"/>
          <w:sz w:val="22"/>
          <w:szCs w:val="22"/>
        </w:rPr>
        <w:t>i</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z w:val="22"/>
          <w:szCs w:val="22"/>
        </w:rPr>
        <w:t>the</w:t>
      </w:r>
      <w:r>
        <w:rPr>
          <w:rFonts w:ascii="Candara" w:eastAsia="Candara" w:hAnsi="Candara" w:cs="Candara"/>
          <w:spacing w:val="12"/>
          <w:sz w:val="22"/>
          <w:szCs w:val="22"/>
        </w:rPr>
        <w:t xml:space="preserve"> </w:t>
      </w:r>
      <w:r>
        <w:rPr>
          <w:rFonts w:ascii="Candara" w:eastAsia="Candara" w:hAnsi="Candara" w:cs="Candara"/>
          <w:sz w:val="22"/>
          <w:szCs w:val="22"/>
        </w:rPr>
        <w:t>bi</w:t>
      </w:r>
      <w:r>
        <w:rPr>
          <w:rFonts w:ascii="Candara" w:eastAsia="Candara" w:hAnsi="Candara" w:cs="Candara"/>
          <w:spacing w:val="-2"/>
          <w:sz w:val="22"/>
          <w:szCs w:val="22"/>
        </w:rPr>
        <w:t>g</w:t>
      </w:r>
      <w:r>
        <w:rPr>
          <w:rFonts w:ascii="Candara" w:eastAsia="Candara" w:hAnsi="Candara" w:cs="Candara"/>
          <w:sz w:val="22"/>
          <w:szCs w:val="22"/>
        </w:rPr>
        <w:t>gest</w:t>
      </w:r>
      <w:r>
        <w:rPr>
          <w:rFonts w:ascii="Candara" w:eastAsia="Candara" w:hAnsi="Candara" w:cs="Candara"/>
          <w:spacing w:val="15"/>
          <w:sz w:val="22"/>
          <w:szCs w:val="22"/>
        </w:rPr>
        <w:t xml:space="preserve"> </w:t>
      </w:r>
      <w:r>
        <w:rPr>
          <w:rFonts w:ascii="Candara" w:eastAsia="Candara" w:hAnsi="Candara" w:cs="Candara"/>
          <w:sz w:val="22"/>
          <w:szCs w:val="22"/>
        </w:rPr>
        <w:t>f</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tiv</w:t>
      </w:r>
      <w:r>
        <w:rPr>
          <w:rFonts w:ascii="Candara" w:eastAsia="Candara" w:hAnsi="Candara" w:cs="Candara"/>
          <w:spacing w:val="-1"/>
          <w:sz w:val="22"/>
          <w:szCs w:val="22"/>
        </w:rPr>
        <w:t>a</w:t>
      </w:r>
      <w:r>
        <w:rPr>
          <w:rFonts w:ascii="Candara" w:eastAsia="Candara" w:hAnsi="Candara" w:cs="Candara"/>
          <w:sz w:val="22"/>
          <w:szCs w:val="22"/>
        </w:rPr>
        <w:t>l</w:t>
      </w:r>
      <w:r>
        <w:rPr>
          <w:rFonts w:ascii="Candara" w:eastAsia="Candara" w:hAnsi="Candara" w:cs="Candara"/>
          <w:spacing w:val="15"/>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7"/>
          <w:sz w:val="22"/>
          <w:szCs w:val="22"/>
        </w:rPr>
        <w:t xml:space="preserve"> </w:t>
      </w:r>
      <w:r>
        <w:rPr>
          <w:rFonts w:ascii="Candara" w:eastAsia="Candara" w:hAnsi="Candara" w:cs="Candara"/>
          <w:sz w:val="22"/>
          <w:szCs w:val="22"/>
        </w:rPr>
        <w:t>hi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y</w:t>
      </w:r>
      <w:r>
        <w:rPr>
          <w:rFonts w:ascii="Candara" w:eastAsia="Candara" w:hAnsi="Candara" w:cs="Candara"/>
          <w:spacing w:val="15"/>
          <w:sz w:val="22"/>
          <w:szCs w:val="22"/>
        </w:rPr>
        <w:t xml:space="preserve"> </w:t>
      </w:r>
      <w:r>
        <w:rPr>
          <w:rFonts w:ascii="Candara" w:eastAsia="Candara" w:hAnsi="Candara" w:cs="Candara"/>
          <w:spacing w:val="-1"/>
          <w:sz w:val="22"/>
          <w:szCs w:val="22"/>
        </w:rPr>
        <w:t>(</w:t>
      </w:r>
      <w:r>
        <w:rPr>
          <w:rFonts w:ascii="Candara" w:eastAsia="Candara" w:hAnsi="Candara" w:cs="Candara"/>
          <w:spacing w:val="-3"/>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z w:val="22"/>
          <w:szCs w:val="22"/>
        </w:rPr>
        <w:t>er</w:t>
      </w:r>
      <w:r>
        <w:rPr>
          <w:rFonts w:ascii="Candara" w:eastAsia="Candara" w:hAnsi="Candara" w:cs="Candara"/>
          <w:spacing w:val="13"/>
          <w:sz w:val="22"/>
          <w:szCs w:val="22"/>
        </w:rPr>
        <w:t xml:space="preserve"> </w:t>
      </w:r>
      <w:r>
        <w:rPr>
          <w:rFonts w:ascii="Candara" w:eastAsia="Candara" w:hAnsi="Candara" w:cs="Candara"/>
          <w:sz w:val="22"/>
          <w:szCs w:val="22"/>
        </w:rPr>
        <w:t>the</w:t>
      </w:r>
      <w:r>
        <w:rPr>
          <w:rFonts w:ascii="Candara" w:eastAsia="Candara" w:hAnsi="Candara" w:cs="Candara"/>
          <w:spacing w:val="15"/>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3"/>
          <w:sz w:val="22"/>
          <w:szCs w:val="22"/>
        </w:rPr>
        <w:t>t</w:t>
      </w:r>
      <w:r>
        <w:rPr>
          <w:rFonts w:ascii="Candara" w:eastAsia="Candara" w:hAnsi="Candara" w:cs="Candara"/>
          <w:sz w:val="22"/>
          <w:szCs w:val="22"/>
        </w:rPr>
        <w:t>ne</w:t>
      </w:r>
      <w:r>
        <w:rPr>
          <w:rFonts w:ascii="Candara" w:eastAsia="Candara" w:hAnsi="Candara" w:cs="Candara"/>
          <w:spacing w:val="-1"/>
          <w:sz w:val="22"/>
          <w:szCs w:val="22"/>
        </w:rPr>
        <w:t>s</w:t>
      </w:r>
      <w:r>
        <w:rPr>
          <w:rFonts w:ascii="Candara" w:eastAsia="Candara" w:hAnsi="Candara" w:cs="Candara"/>
          <w:sz w:val="22"/>
          <w:szCs w:val="22"/>
        </w:rPr>
        <w:t>s</w:t>
      </w:r>
      <w:r>
        <w:rPr>
          <w:rFonts w:ascii="Candara" w:eastAsia="Candara" w:hAnsi="Candara" w:cs="Candara"/>
          <w:spacing w:val="16"/>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p>
    <w:p w:rsidR="00502212" w:rsidRDefault="0062501A">
      <w:pPr>
        <w:spacing w:line="240" w:lineRule="exact"/>
        <w:ind w:left="860"/>
        <w:rPr>
          <w:rFonts w:ascii="Symbol" w:eastAsia="Symbol" w:hAnsi="Symbol" w:cs="Symbol"/>
          <w:sz w:val="22"/>
          <w:szCs w:val="22"/>
        </w:rPr>
      </w:pPr>
      <w:r>
        <w:rPr>
          <w:rFonts w:ascii="Candara" w:eastAsia="Candara" w:hAnsi="Candara" w:cs="Candara"/>
          <w:position w:val="1"/>
          <w:sz w:val="22"/>
          <w:szCs w:val="22"/>
        </w:rPr>
        <w:t>G</w:t>
      </w:r>
      <w:r>
        <w:rPr>
          <w:rFonts w:ascii="Candara" w:eastAsia="Candara" w:hAnsi="Candara" w:cs="Candara"/>
          <w:spacing w:val="-1"/>
          <w:position w:val="1"/>
          <w:sz w:val="22"/>
          <w:szCs w:val="22"/>
        </w:rPr>
        <w:t>u</w:t>
      </w:r>
      <w:r>
        <w:rPr>
          <w:rFonts w:ascii="Candara" w:eastAsia="Candara" w:hAnsi="Candara" w:cs="Candara"/>
          <w:position w:val="1"/>
          <w:sz w:val="22"/>
          <w:szCs w:val="22"/>
        </w:rPr>
        <w:t>inne</w:t>
      </w:r>
      <w:r>
        <w:rPr>
          <w:rFonts w:ascii="Candara" w:eastAsia="Candara" w:hAnsi="Candara" w:cs="Candara"/>
          <w:spacing w:val="-1"/>
          <w:position w:val="1"/>
          <w:sz w:val="22"/>
          <w:szCs w:val="22"/>
        </w:rPr>
        <w:t>s</w:t>
      </w:r>
      <w:r>
        <w:rPr>
          <w:rFonts w:ascii="Candara" w:eastAsia="Candara" w:hAnsi="Candara" w:cs="Candara"/>
          <w:position w:val="1"/>
          <w:sz w:val="22"/>
          <w:szCs w:val="22"/>
        </w:rPr>
        <w:t>s</w:t>
      </w:r>
      <w:r>
        <w:rPr>
          <w:rFonts w:ascii="Candara" w:eastAsia="Candara" w:hAnsi="Candara" w:cs="Candara"/>
          <w:spacing w:val="-1"/>
          <w:position w:val="1"/>
          <w:sz w:val="22"/>
          <w:szCs w:val="22"/>
        </w:rPr>
        <w:t xml:space="preserve"> </w:t>
      </w:r>
      <w:r>
        <w:rPr>
          <w:rFonts w:ascii="Candara" w:eastAsia="Candara" w:hAnsi="Candara" w:cs="Candara"/>
          <w:spacing w:val="1"/>
          <w:position w:val="1"/>
          <w:sz w:val="22"/>
          <w:szCs w:val="22"/>
        </w:rPr>
        <w:t>W</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r</w:t>
      </w:r>
      <w:r>
        <w:rPr>
          <w:rFonts w:ascii="Candara" w:eastAsia="Candara" w:hAnsi="Candara" w:cs="Candara"/>
          <w:spacing w:val="-3"/>
          <w:position w:val="1"/>
          <w:sz w:val="22"/>
          <w:szCs w:val="22"/>
        </w:rPr>
        <w:t>l</w:t>
      </w:r>
      <w:r>
        <w:rPr>
          <w:rFonts w:ascii="Candara" w:eastAsia="Candara" w:hAnsi="Candara" w:cs="Candara"/>
          <w:position w:val="1"/>
          <w:sz w:val="22"/>
          <w:szCs w:val="22"/>
        </w:rPr>
        <w:t>d</w:t>
      </w:r>
      <w:r>
        <w:rPr>
          <w:rFonts w:ascii="Candara" w:eastAsia="Candara" w:hAnsi="Candara" w:cs="Candara"/>
          <w:spacing w:val="1"/>
          <w:position w:val="1"/>
          <w:sz w:val="22"/>
          <w:szCs w:val="22"/>
        </w:rPr>
        <w:t xml:space="preserve"> R</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c</w:t>
      </w:r>
      <w:r>
        <w:rPr>
          <w:rFonts w:ascii="Candara" w:eastAsia="Candara" w:hAnsi="Candara" w:cs="Candara"/>
          <w:spacing w:val="-1"/>
          <w:position w:val="1"/>
          <w:sz w:val="22"/>
          <w:szCs w:val="22"/>
        </w:rPr>
        <w:t>or</w:t>
      </w:r>
      <w:r>
        <w:rPr>
          <w:rFonts w:ascii="Candara" w:eastAsia="Candara" w:hAnsi="Candara" w:cs="Candara"/>
          <w:spacing w:val="1"/>
          <w:position w:val="1"/>
          <w:sz w:val="22"/>
          <w:szCs w:val="22"/>
        </w:rPr>
        <w:t>ds</w:t>
      </w:r>
      <w:r>
        <w:rPr>
          <w:rFonts w:ascii="Candara" w:eastAsia="Candara" w:hAnsi="Candara" w:cs="Candara"/>
          <w:spacing w:val="-1"/>
          <w:position w:val="1"/>
          <w:sz w:val="22"/>
          <w:szCs w:val="22"/>
        </w:rPr>
        <w:t>)</w:t>
      </w:r>
      <w:r>
        <w:rPr>
          <w:rFonts w:ascii="Candara" w:eastAsia="Candara" w:hAnsi="Candara" w:cs="Candara"/>
          <w:spacing w:val="2"/>
          <w:position w:val="1"/>
          <w:sz w:val="22"/>
          <w:szCs w:val="22"/>
        </w:rPr>
        <w:t>.</w:t>
      </w:r>
      <w:r>
        <w:rPr>
          <w:rFonts w:ascii="Symbol" w:eastAsia="Symbol" w:hAnsi="Symbol" w:cs="Symbol"/>
          <w:spacing w:val="-2"/>
          <w:position w:val="1"/>
          <w:sz w:val="22"/>
          <w:szCs w:val="22"/>
        </w:rPr>
        <w:t></w:t>
      </w:r>
      <w:r>
        <w:rPr>
          <w:rFonts w:ascii="Symbol" w:eastAsia="Symbol" w:hAnsi="Symbol" w:cs="Symbol"/>
          <w:position w:val="1"/>
          <w:sz w:val="22"/>
          <w:szCs w:val="22"/>
        </w:rPr>
        <w:t></w:t>
      </w:r>
    </w:p>
    <w:p w:rsidR="00502212" w:rsidRDefault="0062501A">
      <w:pPr>
        <w:spacing w:line="240" w:lineRule="exact"/>
        <w:ind w:left="140"/>
        <w:rPr>
          <w:rFonts w:ascii="Symbol" w:eastAsia="Symbol" w:hAnsi="Symbol" w:cs="Symbol"/>
          <w:sz w:val="22"/>
          <w:szCs w:val="22"/>
        </w:rPr>
      </w:pPr>
      <w:r>
        <w:rPr>
          <w:rFonts w:ascii="Symbol" w:eastAsia="Symbol" w:hAnsi="Symbol" w:cs="Symbol"/>
          <w:sz w:val="22"/>
          <w:szCs w:val="22"/>
        </w:rPr>
        <w:t></w:t>
      </w:r>
    </w:p>
    <w:p w:rsidR="00502212" w:rsidRDefault="0062501A">
      <w:pPr>
        <w:tabs>
          <w:tab w:val="left" w:pos="860"/>
        </w:tabs>
        <w:spacing w:line="213" w:lineRule="auto"/>
        <w:ind w:left="860" w:right="197" w:hanging="360"/>
        <w:rPr>
          <w:rFonts w:ascii="Symbol" w:eastAsia="Symbol" w:hAnsi="Symbol" w:cs="Symbol"/>
          <w:sz w:val="22"/>
          <w:szCs w:val="22"/>
        </w:rPr>
      </w:pPr>
      <w:r>
        <w:rPr>
          <w:rFonts w:ascii="Symbol" w:eastAsia="Symbol" w:hAnsi="Symbol" w:cs="Symbol"/>
          <w:sz w:val="22"/>
          <w:szCs w:val="22"/>
        </w:rPr>
        <w:t></w:t>
      </w:r>
      <w:r>
        <w:rPr>
          <w:sz w:val="22"/>
          <w:szCs w:val="22"/>
        </w:rPr>
        <w:tab/>
      </w:r>
      <w:r>
        <w:rPr>
          <w:rFonts w:ascii="Candara" w:eastAsia="Candara" w:hAnsi="Candara" w:cs="Candara"/>
          <w:b/>
          <w:spacing w:val="1"/>
          <w:sz w:val="22"/>
          <w:szCs w:val="22"/>
        </w:rPr>
        <w:t>In</w:t>
      </w:r>
      <w:r>
        <w:rPr>
          <w:rFonts w:ascii="Candara" w:eastAsia="Candara" w:hAnsi="Candara" w:cs="Candara"/>
          <w:b/>
          <w:spacing w:val="-1"/>
          <w:sz w:val="22"/>
          <w:szCs w:val="22"/>
        </w:rPr>
        <w:t>t</w:t>
      </w:r>
      <w:r>
        <w:rPr>
          <w:rFonts w:ascii="Candara" w:eastAsia="Candara" w:hAnsi="Candara" w:cs="Candara"/>
          <w:b/>
          <w:sz w:val="22"/>
          <w:szCs w:val="22"/>
        </w:rPr>
        <w:t>e</w:t>
      </w:r>
      <w:r>
        <w:rPr>
          <w:rFonts w:ascii="Candara" w:eastAsia="Candara" w:hAnsi="Candara" w:cs="Candara"/>
          <w:b/>
          <w:spacing w:val="-1"/>
          <w:sz w:val="22"/>
          <w:szCs w:val="22"/>
        </w:rPr>
        <w:t>r</w:t>
      </w:r>
      <w:r>
        <w:rPr>
          <w:rFonts w:ascii="Candara" w:eastAsia="Candara" w:hAnsi="Candara" w:cs="Candara"/>
          <w:b/>
          <w:spacing w:val="1"/>
          <w:sz w:val="22"/>
          <w:szCs w:val="22"/>
        </w:rPr>
        <w:t>n</w:t>
      </w:r>
      <w:r>
        <w:rPr>
          <w:rFonts w:ascii="Candara" w:eastAsia="Candara" w:hAnsi="Candara" w:cs="Candara"/>
          <w:b/>
          <w:sz w:val="22"/>
          <w:szCs w:val="22"/>
        </w:rPr>
        <w:t>,</w:t>
      </w:r>
      <w:r>
        <w:rPr>
          <w:rFonts w:ascii="Candara" w:eastAsia="Candara" w:hAnsi="Candara" w:cs="Candara"/>
          <w:b/>
          <w:spacing w:val="36"/>
          <w:sz w:val="22"/>
          <w:szCs w:val="22"/>
        </w:rPr>
        <w:t xml:space="preserve"> </w:t>
      </w:r>
      <w:r>
        <w:rPr>
          <w:rFonts w:ascii="Candara" w:eastAsia="Candara" w:hAnsi="Candara" w:cs="Candara"/>
          <w:b/>
          <w:sz w:val="22"/>
          <w:szCs w:val="22"/>
        </w:rPr>
        <w:t>at</w:t>
      </w:r>
      <w:r>
        <w:rPr>
          <w:rFonts w:ascii="Candara" w:eastAsia="Candara" w:hAnsi="Candara" w:cs="Candara"/>
          <w:b/>
          <w:spacing w:val="35"/>
          <w:sz w:val="22"/>
          <w:szCs w:val="22"/>
        </w:rPr>
        <w:t xml:space="preserve"> </w:t>
      </w:r>
      <w:proofErr w:type="spellStart"/>
      <w:r>
        <w:rPr>
          <w:rFonts w:ascii="Candara" w:eastAsia="Candara" w:hAnsi="Candara" w:cs="Candara"/>
          <w:b/>
          <w:sz w:val="22"/>
          <w:szCs w:val="22"/>
        </w:rPr>
        <w:t>CAM</w:t>
      </w:r>
      <w:r>
        <w:rPr>
          <w:rFonts w:ascii="Candara" w:eastAsia="Candara" w:hAnsi="Candara" w:cs="Candara"/>
          <w:b/>
          <w:spacing w:val="-3"/>
          <w:sz w:val="22"/>
          <w:szCs w:val="22"/>
        </w:rPr>
        <w:t>P</w:t>
      </w:r>
      <w:r>
        <w:rPr>
          <w:rFonts w:ascii="Candara" w:eastAsia="Candara" w:hAnsi="Candara" w:cs="Candara"/>
          <w:b/>
          <w:spacing w:val="1"/>
          <w:sz w:val="22"/>
          <w:szCs w:val="22"/>
        </w:rPr>
        <w:t>U</w:t>
      </w:r>
      <w:r>
        <w:rPr>
          <w:rFonts w:ascii="Candara" w:eastAsia="Candara" w:hAnsi="Candara" w:cs="Candara"/>
          <w:b/>
          <w:sz w:val="22"/>
          <w:szCs w:val="22"/>
        </w:rPr>
        <w:t>Si</w:t>
      </w:r>
      <w:r>
        <w:rPr>
          <w:rFonts w:ascii="Candara" w:eastAsia="Candara" w:hAnsi="Candara" w:cs="Candara"/>
          <w:b/>
          <w:spacing w:val="-3"/>
          <w:sz w:val="22"/>
          <w:szCs w:val="22"/>
        </w:rPr>
        <w:t>a</w:t>
      </w:r>
      <w:r>
        <w:rPr>
          <w:rFonts w:ascii="Candara" w:eastAsia="Candara" w:hAnsi="Candara" w:cs="Candara"/>
          <w:b/>
          <w:spacing w:val="1"/>
          <w:sz w:val="22"/>
          <w:szCs w:val="22"/>
        </w:rPr>
        <w:t>ns</w:t>
      </w:r>
      <w:proofErr w:type="spellEnd"/>
      <w:r>
        <w:rPr>
          <w:rFonts w:ascii="Candara" w:eastAsia="Candara" w:hAnsi="Candara" w:cs="Candara"/>
          <w:b/>
          <w:sz w:val="22"/>
          <w:szCs w:val="22"/>
        </w:rPr>
        <w:t>:</w:t>
      </w:r>
      <w:r>
        <w:rPr>
          <w:rFonts w:ascii="Candara" w:eastAsia="Candara" w:hAnsi="Candara" w:cs="Candara"/>
          <w:b/>
          <w:spacing w:val="39"/>
          <w:sz w:val="22"/>
          <w:szCs w:val="22"/>
        </w:rPr>
        <w:t xml:space="preserve"> </w:t>
      </w:r>
      <w:r>
        <w:rPr>
          <w:rFonts w:ascii="Candara" w:eastAsia="Candara" w:hAnsi="Candara" w:cs="Candara"/>
          <w:spacing w:val="-3"/>
          <w:sz w:val="22"/>
          <w:szCs w:val="22"/>
        </w:rPr>
        <w:t>I</w:t>
      </w:r>
      <w:r>
        <w:rPr>
          <w:rFonts w:ascii="Candara" w:eastAsia="Candara" w:hAnsi="Candara" w:cs="Candara"/>
          <w:sz w:val="22"/>
          <w:szCs w:val="22"/>
        </w:rPr>
        <w:t>t</w:t>
      </w:r>
      <w:r>
        <w:rPr>
          <w:rFonts w:ascii="Candara" w:eastAsia="Candara" w:hAnsi="Candara" w:cs="Candara"/>
          <w:spacing w:val="34"/>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as</w:t>
      </w:r>
      <w:r>
        <w:rPr>
          <w:rFonts w:ascii="Candara" w:eastAsia="Candara" w:hAnsi="Candara" w:cs="Candara"/>
          <w:spacing w:val="35"/>
          <w:sz w:val="22"/>
          <w:szCs w:val="22"/>
        </w:rPr>
        <w:t xml:space="preserve"> </w:t>
      </w:r>
      <w:r>
        <w:rPr>
          <w:rFonts w:ascii="Candara" w:eastAsia="Candara" w:hAnsi="Candara" w:cs="Candara"/>
          <w:sz w:val="22"/>
          <w:szCs w:val="22"/>
        </w:rPr>
        <w:t>an</w:t>
      </w:r>
      <w:r>
        <w:rPr>
          <w:rFonts w:ascii="Candara" w:eastAsia="Candara" w:hAnsi="Candara" w:cs="Candara"/>
          <w:spacing w:val="34"/>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nline</w:t>
      </w:r>
      <w:r>
        <w:rPr>
          <w:rFonts w:ascii="Candara" w:eastAsia="Candara" w:hAnsi="Candara" w:cs="Candara"/>
          <w:spacing w:val="34"/>
          <w:sz w:val="22"/>
          <w:szCs w:val="22"/>
        </w:rPr>
        <w:t xml:space="preserve"> </w:t>
      </w:r>
      <w:r>
        <w:rPr>
          <w:rFonts w:ascii="Candara" w:eastAsia="Candara" w:hAnsi="Candara" w:cs="Candara"/>
          <w:sz w:val="22"/>
          <w:szCs w:val="22"/>
        </w:rPr>
        <w:t>inter</w:t>
      </w:r>
      <w:r>
        <w:rPr>
          <w:rFonts w:ascii="Candara" w:eastAsia="Candara" w:hAnsi="Candara" w:cs="Candara"/>
          <w:spacing w:val="-1"/>
          <w:sz w:val="22"/>
          <w:szCs w:val="22"/>
        </w:rPr>
        <w:t>n</w:t>
      </w:r>
      <w:r>
        <w:rPr>
          <w:rFonts w:ascii="Candara" w:eastAsia="Candara" w:hAnsi="Candara" w:cs="Candara"/>
          <w:spacing w:val="1"/>
          <w:sz w:val="22"/>
          <w:szCs w:val="22"/>
        </w:rPr>
        <w:t>s</w:t>
      </w:r>
      <w:r>
        <w:rPr>
          <w:rFonts w:ascii="Candara" w:eastAsia="Candara" w:hAnsi="Candara" w:cs="Candara"/>
          <w:sz w:val="22"/>
          <w:szCs w:val="22"/>
        </w:rPr>
        <w:t>h</w:t>
      </w:r>
      <w:r>
        <w:rPr>
          <w:rFonts w:ascii="Candara" w:eastAsia="Candara" w:hAnsi="Candara" w:cs="Candara"/>
          <w:spacing w:val="-2"/>
          <w:sz w:val="22"/>
          <w:szCs w:val="22"/>
        </w:rPr>
        <w:t>i</w:t>
      </w:r>
      <w:r>
        <w:rPr>
          <w:rFonts w:ascii="Candara" w:eastAsia="Candara" w:hAnsi="Candara" w:cs="Candara"/>
          <w:sz w:val="22"/>
          <w:szCs w:val="22"/>
        </w:rPr>
        <w:t>p</w:t>
      </w:r>
      <w:r>
        <w:rPr>
          <w:rFonts w:ascii="Candara" w:eastAsia="Candara" w:hAnsi="Candara" w:cs="Candara"/>
          <w:spacing w:val="34"/>
          <w:sz w:val="22"/>
          <w:szCs w:val="22"/>
        </w:rPr>
        <w:t xml:space="preserve"> </w:t>
      </w:r>
      <w:r>
        <w:rPr>
          <w:rFonts w:ascii="Candara" w:eastAsia="Candara" w:hAnsi="Candara" w:cs="Candara"/>
          <w:sz w:val="22"/>
          <w:szCs w:val="22"/>
        </w:rPr>
        <w:t>prog</w:t>
      </w:r>
      <w:r>
        <w:rPr>
          <w:rFonts w:ascii="Candara" w:eastAsia="Candara" w:hAnsi="Candara" w:cs="Candara"/>
          <w:spacing w:val="1"/>
          <w:sz w:val="22"/>
          <w:szCs w:val="22"/>
        </w:rPr>
        <w:t>r</w:t>
      </w:r>
      <w:r>
        <w:rPr>
          <w:rFonts w:ascii="Candara" w:eastAsia="Candara" w:hAnsi="Candara" w:cs="Candara"/>
          <w:sz w:val="22"/>
          <w:szCs w:val="22"/>
        </w:rPr>
        <w:t>am</w:t>
      </w:r>
      <w:r>
        <w:rPr>
          <w:rFonts w:ascii="Candara" w:eastAsia="Candara" w:hAnsi="Candara" w:cs="Candara"/>
          <w:spacing w:val="33"/>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a</w:t>
      </w:r>
      <w:r>
        <w:rPr>
          <w:rFonts w:ascii="Candara" w:eastAsia="Candara" w:hAnsi="Candara" w:cs="Candara"/>
          <w:spacing w:val="1"/>
          <w:sz w:val="22"/>
          <w:szCs w:val="22"/>
        </w:rPr>
        <w:t>s</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35"/>
          <w:sz w:val="22"/>
          <w:szCs w:val="22"/>
        </w:rPr>
        <w:t xml:space="preserve"> </w:t>
      </w:r>
      <w:r>
        <w:rPr>
          <w:rFonts w:ascii="Candara" w:eastAsia="Candara" w:hAnsi="Candara" w:cs="Candara"/>
          <w:sz w:val="22"/>
          <w:szCs w:val="22"/>
        </w:rPr>
        <w:t>to</w:t>
      </w:r>
      <w:r>
        <w:rPr>
          <w:rFonts w:ascii="Candara" w:eastAsia="Candara" w:hAnsi="Candara" w:cs="Candara"/>
          <w:spacing w:val="33"/>
          <w:sz w:val="22"/>
          <w:szCs w:val="22"/>
        </w:rPr>
        <w:t xml:space="preserve"> </w:t>
      </w:r>
      <w:r>
        <w:rPr>
          <w:rFonts w:ascii="Candara" w:eastAsia="Candara" w:hAnsi="Candara" w:cs="Candara"/>
          <w:sz w:val="22"/>
          <w:szCs w:val="22"/>
        </w:rPr>
        <w:t>Ent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z w:val="22"/>
          <w:szCs w:val="22"/>
        </w:rPr>
        <w:t>ene</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ial</w:t>
      </w:r>
      <w:r>
        <w:rPr>
          <w:rFonts w:ascii="Candara" w:eastAsia="Candara" w:hAnsi="Candara" w:cs="Candara"/>
          <w:spacing w:val="34"/>
          <w:sz w:val="22"/>
          <w:szCs w:val="22"/>
        </w:rPr>
        <w:t xml:space="preserve"> </w:t>
      </w:r>
      <w:r>
        <w:rPr>
          <w:rFonts w:ascii="Candara" w:eastAsia="Candara" w:hAnsi="Candara" w:cs="Candara"/>
          <w:spacing w:val="-2"/>
          <w:sz w:val="22"/>
          <w:szCs w:val="22"/>
        </w:rPr>
        <w:t>i</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as</w:t>
      </w:r>
      <w:r>
        <w:rPr>
          <w:rFonts w:ascii="Candara" w:eastAsia="Candara" w:hAnsi="Candara" w:cs="Candara"/>
          <w:sz w:val="22"/>
          <w:szCs w:val="22"/>
        </w:rPr>
        <w:t xml:space="preserve">, </w:t>
      </w:r>
      <w:r>
        <w:rPr>
          <w:rFonts w:ascii="Candara" w:eastAsia="Candara" w:hAnsi="Candara" w:cs="Candara"/>
          <w:spacing w:val="1"/>
          <w:sz w:val="22"/>
          <w:szCs w:val="22"/>
        </w:rPr>
        <w:t>r</w:t>
      </w:r>
      <w:r>
        <w:rPr>
          <w:rFonts w:ascii="Candara" w:eastAsia="Candara" w:hAnsi="Candara" w:cs="Candara"/>
          <w:sz w:val="22"/>
          <w:szCs w:val="22"/>
        </w:rPr>
        <w:t>ese</w:t>
      </w:r>
      <w:r>
        <w:rPr>
          <w:rFonts w:ascii="Candara" w:eastAsia="Candara" w:hAnsi="Candara" w:cs="Candara"/>
          <w:spacing w:val="-3"/>
          <w:sz w:val="22"/>
          <w:szCs w:val="22"/>
        </w:rPr>
        <w:t>a</w:t>
      </w:r>
      <w:r>
        <w:rPr>
          <w:rFonts w:ascii="Candara" w:eastAsia="Candara" w:hAnsi="Candara" w:cs="Candara"/>
          <w:spacing w:val="1"/>
          <w:sz w:val="22"/>
          <w:szCs w:val="22"/>
        </w:rPr>
        <w:t>rc</w:t>
      </w:r>
      <w:r>
        <w:rPr>
          <w:rFonts w:ascii="Candara" w:eastAsia="Candara" w:hAnsi="Candara" w:cs="Candara"/>
          <w:sz w:val="22"/>
          <w:szCs w:val="22"/>
        </w:rPr>
        <w:t>h,</w:t>
      </w:r>
      <w:r>
        <w:rPr>
          <w:rFonts w:ascii="Candara" w:eastAsia="Candara" w:hAnsi="Candara" w:cs="Candara"/>
          <w:spacing w:val="-2"/>
          <w:sz w:val="22"/>
          <w:szCs w:val="22"/>
        </w:rPr>
        <w:t xml:space="preserve"> </w:t>
      </w:r>
      <w:r>
        <w:rPr>
          <w:rFonts w:ascii="Candara" w:eastAsia="Candara" w:hAnsi="Candara" w:cs="Candara"/>
          <w:sz w:val="22"/>
          <w:szCs w:val="22"/>
        </w:rPr>
        <w:t>te</w:t>
      </w:r>
      <w:r>
        <w:rPr>
          <w:rFonts w:ascii="Candara" w:eastAsia="Candara" w:hAnsi="Candara" w:cs="Candara"/>
          <w:spacing w:val="-2"/>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y,</w:t>
      </w:r>
      <w:r>
        <w:rPr>
          <w:rFonts w:ascii="Candara" w:eastAsia="Candara" w:hAnsi="Candara" w:cs="Candara"/>
          <w:spacing w:val="-2"/>
          <w:sz w:val="22"/>
          <w:szCs w:val="22"/>
        </w:rPr>
        <w:t xml:space="preserve"> </w:t>
      </w:r>
      <w:r>
        <w:rPr>
          <w:rFonts w:ascii="Candara" w:eastAsia="Candara" w:hAnsi="Candara" w:cs="Candara"/>
          <w:spacing w:val="1"/>
          <w:sz w:val="22"/>
          <w:szCs w:val="22"/>
        </w:rPr>
        <w:t>W</w:t>
      </w:r>
      <w:r>
        <w:rPr>
          <w:rFonts w:ascii="Candara" w:eastAsia="Candara" w:hAnsi="Candara" w:cs="Candara"/>
          <w:spacing w:val="-3"/>
          <w:sz w:val="22"/>
          <w:szCs w:val="22"/>
        </w:rPr>
        <w:t>e</w:t>
      </w:r>
      <w:r>
        <w:rPr>
          <w:rFonts w:ascii="Candara" w:eastAsia="Candara" w:hAnsi="Candara" w:cs="Candara"/>
          <w:sz w:val="22"/>
          <w:szCs w:val="22"/>
        </w:rPr>
        <w:t>b 6.0</w:t>
      </w:r>
      <w:r>
        <w:rPr>
          <w:rFonts w:ascii="Candara" w:eastAsia="Candara" w:hAnsi="Candara" w:cs="Candara"/>
          <w:spacing w:val="1"/>
          <w:sz w:val="22"/>
          <w:szCs w:val="22"/>
        </w:rPr>
        <w:t xml:space="preserve"> </w:t>
      </w:r>
      <w:r>
        <w:rPr>
          <w:rFonts w:ascii="Candara" w:eastAsia="Candara" w:hAnsi="Candara" w:cs="Candara"/>
          <w:spacing w:val="-3"/>
          <w:sz w:val="22"/>
          <w:szCs w:val="22"/>
        </w:rPr>
        <w:t>a</w:t>
      </w:r>
      <w:r>
        <w:rPr>
          <w:rFonts w:ascii="Candara" w:eastAsia="Candara" w:hAnsi="Candara" w:cs="Candara"/>
          <w:sz w:val="22"/>
          <w:szCs w:val="22"/>
        </w:rPr>
        <w:t>nd</w:t>
      </w:r>
      <w:r>
        <w:rPr>
          <w:rFonts w:ascii="Candara" w:eastAsia="Candara" w:hAnsi="Candara" w:cs="Candara"/>
          <w:spacing w:val="-1"/>
          <w:sz w:val="22"/>
          <w:szCs w:val="22"/>
        </w:rPr>
        <w:t xml:space="preserve"> </w:t>
      </w:r>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z w:val="22"/>
          <w:szCs w:val="22"/>
        </w:rPr>
        <w:t>p</w:t>
      </w:r>
      <w:r>
        <w:rPr>
          <w:rFonts w:ascii="Candara" w:eastAsia="Candara" w:hAnsi="Candara" w:cs="Candara"/>
          <w:spacing w:val="-1"/>
          <w:sz w:val="22"/>
          <w:szCs w:val="22"/>
        </w:rPr>
        <w:t>u</w:t>
      </w:r>
      <w:r>
        <w:rPr>
          <w:rFonts w:ascii="Candara" w:eastAsia="Candara" w:hAnsi="Candara" w:cs="Candara"/>
          <w:sz w:val="22"/>
          <w:szCs w:val="22"/>
        </w:rPr>
        <w:t xml:space="preserve">ter </w:t>
      </w:r>
      <w:r>
        <w:rPr>
          <w:rFonts w:ascii="Candara" w:eastAsia="Candara" w:hAnsi="Candara" w:cs="Candara"/>
          <w:spacing w:val="-2"/>
          <w:sz w:val="22"/>
          <w:szCs w:val="22"/>
        </w:rPr>
        <w:t>S</w:t>
      </w:r>
      <w:r>
        <w:rPr>
          <w:rFonts w:ascii="Candara" w:eastAsia="Candara" w:hAnsi="Candara" w:cs="Candara"/>
          <w:spacing w:val="1"/>
          <w:sz w:val="22"/>
          <w:szCs w:val="22"/>
        </w:rPr>
        <w:t>c</w:t>
      </w:r>
      <w:r>
        <w:rPr>
          <w:rFonts w:ascii="Candara" w:eastAsia="Candara" w:hAnsi="Candara" w:cs="Candara"/>
          <w:sz w:val="22"/>
          <w:szCs w:val="22"/>
        </w:rPr>
        <w:t>ie</w:t>
      </w:r>
      <w:r>
        <w:rPr>
          <w:rFonts w:ascii="Candara" w:eastAsia="Candara" w:hAnsi="Candara" w:cs="Candara"/>
          <w:spacing w:val="-3"/>
          <w:sz w:val="22"/>
          <w:szCs w:val="22"/>
        </w:rPr>
        <w:t>n</w:t>
      </w:r>
      <w:r>
        <w:rPr>
          <w:rFonts w:ascii="Candara" w:eastAsia="Candara" w:hAnsi="Candara" w:cs="Candara"/>
          <w:spacing w:val="1"/>
          <w:sz w:val="22"/>
          <w:szCs w:val="22"/>
        </w:rPr>
        <w:t>c</w:t>
      </w:r>
      <w:r>
        <w:rPr>
          <w:rFonts w:ascii="Candara" w:eastAsia="Candara" w:hAnsi="Candara" w:cs="Candara"/>
          <w:sz w:val="22"/>
          <w:szCs w:val="22"/>
        </w:rPr>
        <w:t>e rela</w:t>
      </w:r>
      <w:r>
        <w:rPr>
          <w:rFonts w:ascii="Candara" w:eastAsia="Candara" w:hAnsi="Candara" w:cs="Candara"/>
          <w:spacing w:val="-1"/>
          <w:sz w:val="22"/>
          <w:szCs w:val="22"/>
        </w:rPr>
        <w:t>t</w:t>
      </w:r>
      <w:r>
        <w:rPr>
          <w:rFonts w:ascii="Candara" w:eastAsia="Candara" w:hAnsi="Candara" w:cs="Candara"/>
          <w:spacing w:val="-3"/>
          <w:sz w:val="22"/>
          <w:szCs w:val="22"/>
        </w:rPr>
        <w:t>e</w:t>
      </w:r>
      <w:r>
        <w:rPr>
          <w:rFonts w:ascii="Candara" w:eastAsia="Candara" w:hAnsi="Candara" w:cs="Candara"/>
          <w:sz w:val="22"/>
          <w:szCs w:val="22"/>
        </w:rPr>
        <w:t>d</w:t>
      </w:r>
      <w:r>
        <w:rPr>
          <w:rFonts w:ascii="Candara" w:eastAsia="Candara" w:hAnsi="Candara" w:cs="Candara"/>
          <w:spacing w:val="1"/>
          <w:sz w:val="22"/>
          <w:szCs w:val="22"/>
        </w:rPr>
        <w:t xml:space="preserve"> </w:t>
      </w:r>
      <w:r>
        <w:rPr>
          <w:rFonts w:ascii="Candara" w:eastAsia="Candara" w:hAnsi="Candara" w:cs="Candara"/>
          <w:sz w:val="22"/>
          <w:szCs w:val="22"/>
        </w:rPr>
        <w:t>t</w:t>
      </w:r>
      <w:r>
        <w:rPr>
          <w:rFonts w:ascii="Candara" w:eastAsia="Candara" w:hAnsi="Candara" w:cs="Candara"/>
          <w:spacing w:val="-3"/>
          <w:sz w:val="22"/>
          <w:szCs w:val="22"/>
        </w:rPr>
        <w:t>e</w:t>
      </w:r>
      <w:r>
        <w:rPr>
          <w:rFonts w:ascii="Candara" w:eastAsia="Candara" w:hAnsi="Candara" w:cs="Candara"/>
          <w:spacing w:val="1"/>
          <w:sz w:val="22"/>
          <w:szCs w:val="22"/>
        </w:rPr>
        <w:t>c</w:t>
      </w:r>
      <w:r>
        <w:rPr>
          <w:rFonts w:ascii="Candara" w:eastAsia="Candara" w:hAnsi="Candara" w:cs="Candara"/>
          <w:sz w:val="22"/>
          <w:szCs w:val="22"/>
        </w:rPr>
        <w:t>hnol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z w:val="22"/>
          <w:szCs w:val="22"/>
        </w:rPr>
        <w:t>i</w:t>
      </w:r>
      <w:r>
        <w:rPr>
          <w:rFonts w:ascii="Candara" w:eastAsia="Candara" w:hAnsi="Candara" w:cs="Candara"/>
          <w:spacing w:val="-3"/>
          <w:sz w:val="22"/>
          <w:szCs w:val="22"/>
        </w:rPr>
        <w:t>e</w:t>
      </w:r>
      <w:r>
        <w:rPr>
          <w:rFonts w:ascii="Candara" w:eastAsia="Candara" w:hAnsi="Candara" w:cs="Candara"/>
          <w:spacing w:val="1"/>
          <w:sz w:val="22"/>
          <w:szCs w:val="22"/>
        </w:rPr>
        <w:t>s.</w:t>
      </w:r>
      <w:r>
        <w:rPr>
          <w:rFonts w:ascii="Symbol" w:eastAsia="Symbol" w:hAnsi="Symbol" w:cs="Symbol"/>
          <w:sz w:val="22"/>
          <w:szCs w:val="22"/>
        </w:rPr>
        <w:t></w:t>
      </w:r>
    </w:p>
    <w:p w:rsidR="00502212" w:rsidRDefault="0062501A">
      <w:pPr>
        <w:spacing w:line="240" w:lineRule="exact"/>
        <w:ind w:left="500"/>
        <w:rPr>
          <w:rFonts w:ascii="Symbol" w:eastAsia="Symbol" w:hAnsi="Symbol" w:cs="Symbol"/>
          <w:sz w:val="22"/>
          <w:szCs w:val="22"/>
        </w:rPr>
      </w:pPr>
      <w:r>
        <w:rPr>
          <w:rFonts w:ascii="Symbol" w:eastAsia="Symbol" w:hAnsi="Symbol" w:cs="Symbol"/>
          <w:sz w:val="22"/>
          <w:szCs w:val="22"/>
        </w:rPr>
        <w:t></w:t>
      </w:r>
    </w:p>
    <w:p w:rsidR="00502212" w:rsidRDefault="00502212">
      <w:pPr>
        <w:spacing w:before="8" w:line="120" w:lineRule="exact"/>
        <w:rPr>
          <w:sz w:val="12"/>
          <w:szCs w:val="12"/>
        </w:rPr>
      </w:pPr>
    </w:p>
    <w:p w:rsidR="00502212" w:rsidRDefault="00502212">
      <w:pPr>
        <w:spacing w:line="200" w:lineRule="exact"/>
      </w:pPr>
    </w:p>
    <w:p w:rsidR="00502212" w:rsidRDefault="0062501A">
      <w:pPr>
        <w:ind w:left="140"/>
        <w:rPr>
          <w:rFonts w:ascii="Candara" w:eastAsia="Candara" w:hAnsi="Candara" w:cs="Candara"/>
          <w:b/>
          <w:i/>
          <w:sz w:val="22"/>
          <w:szCs w:val="22"/>
          <w:u w:val="single" w:color="000000"/>
        </w:rPr>
      </w:pPr>
      <w:r>
        <w:rPr>
          <w:rFonts w:ascii="Candara" w:eastAsia="Candara" w:hAnsi="Candara" w:cs="Candara"/>
          <w:b/>
          <w:i/>
          <w:sz w:val="22"/>
          <w:szCs w:val="22"/>
          <w:u w:val="single" w:color="000000"/>
        </w:rPr>
        <w:t>Proj</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c</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during</w:t>
      </w:r>
      <w:r>
        <w:rPr>
          <w:rFonts w:ascii="Candara" w:eastAsia="Candara" w:hAnsi="Candara" w:cs="Candara"/>
          <w:b/>
          <w:i/>
          <w:spacing w:val="-4"/>
          <w:sz w:val="22"/>
          <w:szCs w:val="22"/>
          <w:u w:val="single" w:color="000000"/>
        </w:rPr>
        <w:t xml:space="preserve"> </w:t>
      </w:r>
      <w:r>
        <w:rPr>
          <w:rFonts w:ascii="Candara" w:eastAsia="Candara" w:hAnsi="Candara" w:cs="Candara"/>
          <w:b/>
          <w:i/>
          <w:spacing w:val="1"/>
          <w:sz w:val="22"/>
          <w:szCs w:val="22"/>
          <w:u w:val="single" w:color="000000"/>
        </w:rPr>
        <w:t>BS</w:t>
      </w:r>
      <w:r>
        <w:rPr>
          <w:rFonts w:ascii="Candara" w:eastAsia="Candara" w:hAnsi="Candara" w:cs="Candara"/>
          <w:b/>
          <w:i/>
          <w:sz w:val="22"/>
          <w:szCs w:val="22"/>
          <w:u w:val="single" w:color="000000"/>
        </w:rPr>
        <w:t>:</w:t>
      </w:r>
    </w:p>
    <w:p w:rsidR="00102CD3" w:rsidRDefault="00102CD3">
      <w:pPr>
        <w:ind w:left="140"/>
        <w:rPr>
          <w:rFonts w:ascii="Candara" w:eastAsia="Candara" w:hAnsi="Candara" w:cs="Candara"/>
          <w:sz w:val="22"/>
          <w:szCs w:val="22"/>
        </w:rPr>
      </w:pPr>
    </w:p>
    <w:p w:rsidR="00502212" w:rsidRDefault="00502212">
      <w:pPr>
        <w:spacing w:before="7" w:line="220" w:lineRule="exact"/>
        <w:rPr>
          <w:sz w:val="22"/>
          <w:szCs w:val="22"/>
        </w:rPr>
      </w:pPr>
    </w:p>
    <w:tbl>
      <w:tblPr>
        <w:tblStyle w:val="TableGrid"/>
        <w:tblW w:w="0" w:type="auto"/>
        <w:tblLook w:val="04A0" w:firstRow="1" w:lastRow="0" w:firstColumn="1" w:lastColumn="0" w:noHBand="0" w:noVBand="1"/>
      </w:tblPr>
      <w:tblGrid>
        <w:gridCol w:w="4675"/>
        <w:gridCol w:w="4675"/>
      </w:tblGrid>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Database Management System (C#, MySQL) </w:t>
            </w:r>
          </w:p>
        </w:tc>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Contact Drive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 xml:space="preserve">Housing Society Management System (OOP) </w:t>
            </w:r>
          </w:p>
        </w:tc>
        <w:tc>
          <w:tcPr>
            <w:tcW w:w="4675" w:type="dxa"/>
          </w:tcPr>
          <w:p w:rsidR="00102CD3" w:rsidRPr="00224A21" w:rsidRDefault="00102CD3" w:rsidP="00A70DAB">
            <w:r w:rsidRPr="00224A21">
              <w:t>Memorization Test (Windows Store Game)</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Tic Tac Toe Game (C++)</w:t>
            </w:r>
          </w:p>
        </w:tc>
        <w:tc>
          <w:tcPr>
            <w:tcW w:w="4675" w:type="dxa"/>
          </w:tcPr>
          <w:p w:rsidR="00102CD3" w:rsidRPr="00224A21" w:rsidRDefault="00102CD3" w:rsidP="00A70DAB">
            <w:pPr>
              <w:rPr>
                <w:b/>
              </w:rPr>
            </w:pPr>
            <w:r w:rsidRPr="00224A21">
              <w:rPr>
                <w:rFonts w:cs="Candara"/>
                <w:color w:val="000000"/>
              </w:rPr>
              <w:t>Pronounce it! (Windows Phone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Airline Reservation System (C language)</w:t>
            </w:r>
          </w:p>
        </w:tc>
        <w:tc>
          <w:tcPr>
            <w:tcW w:w="4675" w:type="dxa"/>
          </w:tcPr>
          <w:p w:rsidR="00102CD3" w:rsidRPr="00224A21" w:rsidRDefault="00102CD3" w:rsidP="00A70DAB">
            <w:r w:rsidRPr="00224A21">
              <w:t>Facebook Buddy (Windows Store App)</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sidRPr="00224A21">
              <w:rPr>
                <w:rFonts w:cs="Candara"/>
                <w:color w:val="000000"/>
              </w:rPr>
              <w:t>Password Keeper (Windows Phone App)</w:t>
            </w:r>
          </w:p>
        </w:tc>
        <w:tc>
          <w:tcPr>
            <w:tcW w:w="4675" w:type="dxa"/>
          </w:tcPr>
          <w:p w:rsidR="00102CD3" w:rsidRPr="008522DE" w:rsidRDefault="00102CD3" w:rsidP="00A70DAB">
            <w:pPr>
              <w:rPr>
                <w:rFonts w:cs="Candara"/>
                <w:color w:val="000000"/>
              </w:rPr>
            </w:pPr>
            <w:r w:rsidRPr="00224A21">
              <w:rPr>
                <w:rFonts w:cs="Candara"/>
                <w:color w:val="000000"/>
              </w:rPr>
              <w:t>Basic Client Server App (Android and Windows)</w:t>
            </w:r>
          </w:p>
        </w:tc>
      </w:tr>
      <w:tr w:rsidR="00102CD3" w:rsidRPr="00224A21" w:rsidTr="00A70DAB">
        <w:tc>
          <w:tcPr>
            <w:tcW w:w="4675" w:type="dxa"/>
          </w:tcPr>
          <w:p w:rsidR="00102CD3" w:rsidRPr="00224A21" w:rsidRDefault="00102CD3" w:rsidP="00A70DAB">
            <w:pPr>
              <w:autoSpaceDE w:val="0"/>
              <w:autoSpaceDN w:val="0"/>
              <w:adjustRightInd w:val="0"/>
              <w:rPr>
                <w:rFonts w:cs="Candara"/>
                <w:color w:val="000000"/>
              </w:rPr>
            </w:pPr>
            <w:r>
              <w:rPr>
                <w:rFonts w:cs="Candara"/>
                <w:color w:val="000000"/>
              </w:rPr>
              <w:t>Bouncy Ball – Game (</w:t>
            </w:r>
            <w:proofErr w:type="spellStart"/>
            <w:r>
              <w:rPr>
                <w:rFonts w:cs="Candara"/>
                <w:color w:val="000000"/>
              </w:rPr>
              <w:t>Phaser</w:t>
            </w:r>
            <w:proofErr w:type="spellEnd"/>
            <w:r>
              <w:rPr>
                <w:rFonts w:cs="Candara"/>
                <w:color w:val="000000"/>
              </w:rPr>
              <w:t>, HTML5, JavaScript)</w:t>
            </w:r>
          </w:p>
        </w:tc>
        <w:tc>
          <w:tcPr>
            <w:tcW w:w="4675" w:type="dxa"/>
          </w:tcPr>
          <w:p w:rsidR="00102CD3" w:rsidRPr="00224A21" w:rsidRDefault="00102CD3" w:rsidP="00A70DAB">
            <w:pPr>
              <w:rPr>
                <w:rFonts w:cs="Candara"/>
                <w:color w:val="000000"/>
              </w:rPr>
            </w:pPr>
            <w:r>
              <w:rPr>
                <w:rFonts w:cs="Candara"/>
                <w:color w:val="000000"/>
              </w:rPr>
              <w:t>Movies’ Dataset manipulation (Python)</w:t>
            </w:r>
          </w:p>
        </w:tc>
      </w:tr>
    </w:tbl>
    <w:p w:rsidR="00502212" w:rsidRDefault="00502212">
      <w:pPr>
        <w:spacing w:before="1" w:line="180" w:lineRule="exact"/>
        <w:rPr>
          <w:sz w:val="19"/>
          <w:szCs w:val="19"/>
        </w:rPr>
      </w:pPr>
    </w:p>
    <w:p w:rsidR="00502212" w:rsidRDefault="00502212">
      <w:pPr>
        <w:spacing w:line="200" w:lineRule="exact"/>
      </w:pPr>
    </w:p>
    <w:p w:rsidR="00502212" w:rsidRDefault="00502212">
      <w:pPr>
        <w:spacing w:line="200" w:lineRule="exact"/>
      </w:pPr>
    </w:p>
    <w:p w:rsidR="0001404D" w:rsidRPr="0001404D" w:rsidRDefault="0001404D" w:rsidP="0001404D">
      <w:pPr>
        <w:spacing w:after="200" w:line="276" w:lineRule="auto"/>
        <w:rPr>
          <w:rFonts w:ascii="Candara" w:hAnsi="Candara"/>
          <w:bCs/>
          <w:i/>
          <w:caps/>
          <w:sz w:val="24"/>
          <w:szCs w:val="24"/>
        </w:rPr>
      </w:pPr>
      <w:r w:rsidRPr="0001404D">
        <w:rPr>
          <w:rFonts w:ascii="Candara" w:hAnsi="Candara"/>
          <w:b/>
          <w:bCs/>
          <w:i/>
          <w:caps/>
          <w:sz w:val="24"/>
          <w:szCs w:val="24"/>
          <w:u w:val="single"/>
        </w:rPr>
        <w:t>MAJOR PROJECTS:</w:t>
      </w: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Navigation app for blinds:</w:t>
      </w:r>
    </w:p>
    <w:p w:rsidR="0001404D" w:rsidRPr="0001404D" w:rsidRDefault="0001404D" w:rsidP="0001404D">
      <w:pPr>
        <w:spacing w:after="200" w:line="276" w:lineRule="auto"/>
        <w:ind w:left="720"/>
        <w:rPr>
          <w:rFonts w:ascii="Candara" w:hAnsi="Candara"/>
          <w:bCs/>
          <w:sz w:val="22"/>
          <w:szCs w:val="24"/>
        </w:rPr>
      </w:pPr>
      <w:r w:rsidRPr="0001404D">
        <w:rPr>
          <w:rFonts w:ascii="Candara" w:hAnsi="Candara"/>
          <w:bCs/>
          <w:sz w:val="22"/>
          <w:szCs w:val="24"/>
        </w:rPr>
        <w:t>This project will help blind people to navigate and travel from source to destination all by voice input/output and vibration feedback as they can understand the voice and feel the vibration feedback.</w:t>
      </w:r>
      <w:r w:rsidRPr="00CF65D9">
        <w:rPr>
          <w:rFonts w:ascii="Candara" w:hAnsi="Candara"/>
          <w:bCs/>
          <w:sz w:val="22"/>
          <w:szCs w:val="24"/>
        </w:rPr>
        <w:t xml:space="preserve"> Code is available on GitHub (</w:t>
      </w:r>
      <w:hyperlink r:id="rId9" w:history="1">
        <w:r w:rsidRPr="00CF65D9">
          <w:rPr>
            <w:rStyle w:val="Hyperlink"/>
            <w:rFonts w:ascii="Candara" w:hAnsi="Candara"/>
            <w:bCs/>
            <w:sz w:val="22"/>
            <w:szCs w:val="24"/>
          </w:rPr>
          <w:t>https://github.com/khateeb321/BlindNavigation</w:t>
        </w:r>
      </w:hyperlink>
      <w:r w:rsidRPr="00CF65D9">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4"/>
          <w:szCs w:val="24"/>
        </w:rPr>
      </w:pPr>
      <w:r w:rsidRPr="0001404D">
        <w:rPr>
          <w:rFonts w:ascii="Candara" w:hAnsi="Candara"/>
          <w:bCs/>
          <w:sz w:val="22"/>
          <w:szCs w:val="24"/>
        </w:rPr>
        <w:t>Android, Google Maps v2, JavaScript, Java, XML</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Contact Drive:</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is a Windows Phone (8.x) contact replacement app with gestures. Source code for this app is available on GitHub (</w:t>
      </w:r>
      <w:hyperlink r:id="rId10" w:history="1">
        <w:r w:rsidRPr="00CF65D9">
          <w:rPr>
            <w:rFonts w:ascii="Candara" w:hAnsi="Candara"/>
            <w:bCs/>
            <w:color w:val="0000FF" w:themeColor="hyperlink"/>
            <w:sz w:val="22"/>
            <w:szCs w:val="24"/>
            <w:u w:val="single"/>
          </w:rPr>
          <w:t>https://github.com/khateeb321/ContactsApp</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Phone SDK, C#, XAML, SQLite</w:t>
      </w:r>
    </w:p>
    <w:p w:rsidR="0001404D" w:rsidRDefault="0001404D" w:rsidP="0001404D">
      <w:pPr>
        <w:spacing w:after="200" w:line="276" w:lineRule="auto"/>
        <w:rPr>
          <w:rFonts w:ascii="Candara" w:hAnsi="Candara"/>
          <w:b/>
          <w:bCs/>
          <w:i/>
          <w:caps/>
          <w:sz w:val="22"/>
          <w:szCs w:val="24"/>
          <w:u w:val="single"/>
        </w:rPr>
      </w:pPr>
    </w:p>
    <w:p w:rsidR="0001404D" w:rsidRPr="0001404D" w:rsidRDefault="0001404D" w:rsidP="0001404D">
      <w:pPr>
        <w:spacing w:after="200" w:line="276" w:lineRule="auto"/>
        <w:ind w:left="720"/>
        <w:rPr>
          <w:rFonts w:ascii="Candara" w:hAnsi="Candara"/>
          <w:b/>
          <w:bCs/>
          <w:i/>
          <w:caps/>
          <w:sz w:val="22"/>
          <w:szCs w:val="24"/>
          <w:u w:val="single"/>
        </w:rPr>
      </w:pPr>
      <w:r w:rsidRPr="0001404D">
        <w:rPr>
          <w:rFonts w:ascii="Candara" w:hAnsi="Candara"/>
          <w:b/>
          <w:bCs/>
          <w:i/>
          <w:caps/>
          <w:sz w:val="22"/>
          <w:szCs w:val="24"/>
          <w:u w:val="single"/>
        </w:rPr>
        <w:t>Facebook buddy:</w:t>
      </w:r>
    </w:p>
    <w:p w:rsidR="0001404D" w:rsidRPr="0001404D" w:rsidRDefault="0001404D" w:rsidP="0001404D">
      <w:pPr>
        <w:spacing w:after="200" w:line="276" w:lineRule="auto"/>
        <w:ind w:left="720"/>
        <w:rPr>
          <w:rFonts w:ascii="Candara" w:hAnsi="Candara"/>
          <w:bCs/>
          <w:caps/>
          <w:sz w:val="22"/>
          <w:szCs w:val="24"/>
        </w:rPr>
      </w:pPr>
      <w:r w:rsidRPr="0001404D">
        <w:rPr>
          <w:rFonts w:ascii="Candara" w:hAnsi="Candara"/>
          <w:bCs/>
          <w:sz w:val="22"/>
          <w:szCs w:val="24"/>
        </w:rPr>
        <w:t>This app let user post status, photo and video on Facebook and let the world show that it is posted via iPhone, Samsung Galaxy or any other famous phones from the list. If user chose iPhone from the list, the “via iPhone” will be written by Facebook below the status regardless user have iPhone or not. App is live on Windows Store (</w:t>
      </w:r>
      <w:hyperlink r:id="rId11" w:history="1">
        <w:r w:rsidRPr="00CF65D9">
          <w:rPr>
            <w:rFonts w:ascii="Candara" w:hAnsi="Candara"/>
            <w:bCs/>
            <w:color w:val="0000FF" w:themeColor="hyperlink"/>
            <w:sz w:val="22"/>
            <w:szCs w:val="24"/>
            <w:u w:val="single"/>
          </w:rPr>
          <w:t>https://www.microsoft.com/en-us/store/apps/fb-buddy/9wzdncrdrb05</w:t>
        </w:r>
      </w:hyperlink>
      <w:r w:rsidRPr="0001404D">
        <w:rPr>
          <w:rFonts w:ascii="Candara" w:hAnsi="Candara"/>
          <w:bCs/>
          <w:sz w:val="22"/>
          <w:szCs w:val="24"/>
        </w:rPr>
        <w:t>). Source code will be soon available on GitHub (</w:t>
      </w:r>
      <w:hyperlink r:id="rId12" w:history="1">
        <w:r w:rsidRPr="00CF65D9">
          <w:rPr>
            <w:rFonts w:ascii="Candara" w:hAnsi="Candara"/>
            <w:bCs/>
            <w:color w:val="0000FF" w:themeColor="hyperlink"/>
            <w:sz w:val="22"/>
            <w:szCs w:val="24"/>
            <w:u w:val="single"/>
          </w:rPr>
          <w:t>https://github.com/khateeb321</w:t>
        </w:r>
      </w:hyperlink>
      <w:r w:rsidRPr="0001404D">
        <w:rPr>
          <w:rFonts w:ascii="Candara" w:hAnsi="Candara"/>
          <w:bCs/>
          <w:sz w:val="22"/>
          <w:szCs w:val="24"/>
        </w:rPr>
        <w:t>).</w:t>
      </w:r>
    </w:p>
    <w:p w:rsidR="0001404D" w:rsidRPr="0001404D" w:rsidRDefault="0001404D" w:rsidP="0001404D">
      <w:pPr>
        <w:numPr>
          <w:ilvl w:val="0"/>
          <w:numId w:val="6"/>
        </w:numPr>
        <w:spacing w:after="200" w:line="276" w:lineRule="auto"/>
        <w:ind w:left="1440"/>
        <w:contextualSpacing/>
        <w:rPr>
          <w:rFonts w:ascii="Candara" w:hAnsi="Candara"/>
          <w:bCs/>
          <w:caps/>
          <w:sz w:val="22"/>
          <w:szCs w:val="24"/>
        </w:rPr>
      </w:pPr>
      <w:r w:rsidRPr="0001404D">
        <w:rPr>
          <w:rFonts w:ascii="Candara" w:hAnsi="Candara"/>
          <w:bCs/>
          <w:szCs w:val="24"/>
        </w:rPr>
        <w:t>Windows Store, Windows Phone, C#, Silverlight, XAML, Facebook SDK for C#</w:t>
      </w:r>
    </w:p>
    <w:p w:rsidR="0001404D" w:rsidRDefault="0001404D" w:rsidP="0001404D">
      <w:pPr>
        <w:spacing w:after="200" w:line="276" w:lineRule="auto"/>
        <w:rPr>
          <w:rFonts w:ascii="Candara" w:hAnsi="Candara"/>
          <w:b/>
          <w:bCs/>
          <w:i/>
          <w:caps/>
          <w:sz w:val="24"/>
          <w:szCs w:val="24"/>
          <w:u w:val="single"/>
        </w:rPr>
      </w:pPr>
    </w:p>
    <w:p w:rsidR="0001404D" w:rsidRDefault="0001404D" w:rsidP="0001404D">
      <w:pPr>
        <w:spacing w:after="200" w:line="276" w:lineRule="auto"/>
        <w:rPr>
          <w:rFonts w:ascii="Candara" w:hAnsi="Candara"/>
          <w:b/>
          <w:bCs/>
          <w:i/>
          <w:caps/>
          <w:sz w:val="24"/>
          <w:szCs w:val="24"/>
          <w:u w:val="single"/>
        </w:rPr>
      </w:pPr>
    </w:p>
    <w:p w:rsidR="00CF65D9" w:rsidRDefault="00CF65D9" w:rsidP="0001404D">
      <w:pPr>
        <w:spacing w:after="200" w:line="276" w:lineRule="auto"/>
        <w:rPr>
          <w:rFonts w:ascii="Candara" w:hAnsi="Candara"/>
          <w:b/>
          <w:bCs/>
          <w:i/>
          <w:caps/>
          <w:sz w:val="24"/>
          <w:szCs w:val="24"/>
          <w:u w:val="single"/>
        </w:rPr>
      </w:pPr>
    </w:p>
    <w:p w:rsidR="00CF65D9" w:rsidRPr="0001404D" w:rsidRDefault="00CF65D9" w:rsidP="00CF65D9">
      <w:pPr>
        <w:spacing w:after="200" w:line="276" w:lineRule="auto"/>
        <w:ind w:left="720"/>
        <w:rPr>
          <w:rFonts w:ascii="Candara" w:hAnsi="Candara"/>
          <w:b/>
          <w:bCs/>
          <w:i/>
          <w:caps/>
          <w:sz w:val="22"/>
          <w:szCs w:val="24"/>
          <w:u w:val="single"/>
        </w:rPr>
      </w:pPr>
      <w:r>
        <w:rPr>
          <w:rFonts w:ascii="Candara" w:hAnsi="Candara"/>
          <w:b/>
          <w:bCs/>
          <w:i/>
          <w:caps/>
          <w:sz w:val="22"/>
          <w:szCs w:val="24"/>
          <w:u w:val="single"/>
        </w:rPr>
        <w:lastRenderedPageBreak/>
        <w:t>Chatbot</w:t>
      </w:r>
      <w:r w:rsidRPr="0001404D">
        <w:rPr>
          <w:rFonts w:ascii="Candara" w:hAnsi="Candara"/>
          <w:b/>
          <w:bCs/>
          <w:i/>
          <w:caps/>
          <w:sz w:val="22"/>
          <w:szCs w:val="24"/>
          <w:u w:val="single"/>
        </w:rPr>
        <w:t>:</w:t>
      </w:r>
    </w:p>
    <w:p w:rsidR="00CF65D9" w:rsidRPr="00CF65D9" w:rsidRDefault="00CF65D9" w:rsidP="00CF65D9">
      <w:pPr>
        <w:spacing w:after="200" w:line="276" w:lineRule="auto"/>
        <w:ind w:left="720"/>
        <w:rPr>
          <w:rFonts w:ascii="Candara" w:hAnsi="Candara"/>
          <w:b/>
          <w:bCs/>
          <w:i/>
          <w:caps/>
          <w:sz w:val="28"/>
          <w:szCs w:val="24"/>
          <w:u w:val="single"/>
        </w:rPr>
      </w:pPr>
      <w:r w:rsidRPr="00CF65D9">
        <w:rPr>
          <w:rFonts w:ascii="Candara" w:hAnsi="Candara"/>
          <w:sz w:val="22"/>
          <w:shd w:val="clear" w:color="auto" w:fill="FFFFFF"/>
        </w:rPr>
        <w:t xml:space="preserve">Voice Enabled (I/O) </w:t>
      </w:r>
      <w:proofErr w:type="spellStart"/>
      <w:r w:rsidRPr="00CF65D9">
        <w:rPr>
          <w:rFonts w:ascii="Candara" w:hAnsi="Candara"/>
          <w:sz w:val="22"/>
          <w:shd w:val="clear" w:color="auto" w:fill="FFFFFF"/>
        </w:rPr>
        <w:t>ChatBot</w:t>
      </w:r>
      <w:proofErr w:type="spellEnd"/>
      <w:r w:rsidRPr="00CF65D9">
        <w:rPr>
          <w:rFonts w:ascii="Candara" w:hAnsi="Candara"/>
          <w:sz w:val="22"/>
          <w:shd w:val="clear" w:color="auto" w:fill="FFFFFF"/>
        </w:rPr>
        <w:t xml:space="preserve"> using C#. This is the application of Compiler and Compiler-Construction Repo (</w:t>
      </w:r>
      <w:hyperlink r:id="rId13" w:history="1">
        <w:r w:rsidRPr="00CF65D9">
          <w:rPr>
            <w:rFonts w:ascii="Candara" w:hAnsi="Candara"/>
            <w:color w:val="365F91" w:themeColor="accent1" w:themeShade="BF"/>
            <w:sz w:val="22"/>
            <w:u w:val="single"/>
            <w:shd w:val="clear" w:color="auto" w:fill="FFFFFF"/>
          </w:rPr>
          <w:t>https://github.com/khateeb321/Compiler-Construction</w:t>
        </w:r>
      </w:hyperlink>
      <w:r w:rsidRPr="00CF65D9">
        <w:rPr>
          <w:rFonts w:ascii="Candara" w:hAnsi="Candara"/>
          <w:sz w:val="22"/>
          <w:shd w:val="clear" w:color="auto" w:fill="FFFFFF"/>
        </w:rPr>
        <w:t>) concept is used. Code is available on GitHub (</w:t>
      </w:r>
      <w:hyperlink r:id="rId14" w:history="1">
        <w:r w:rsidRPr="00CF65D9">
          <w:rPr>
            <w:rStyle w:val="Hyperlink"/>
            <w:rFonts w:ascii="Candara" w:hAnsi="Candara"/>
            <w:sz w:val="22"/>
            <w:shd w:val="clear" w:color="auto" w:fill="FFFFFF"/>
          </w:rPr>
          <w:t>https://github.com/khateeb321/ChatBot</w:t>
        </w:r>
      </w:hyperlink>
      <w:r w:rsidRPr="00CF65D9">
        <w:rPr>
          <w:rFonts w:ascii="Candara" w:hAnsi="Candara"/>
          <w:sz w:val="22"/>
          <w:shd w:val="clear" w:color="auto" w:fill="FFFFFF"/>
        </w:rPr>
        <w:t>).</w:t>
      </w:r>
    </w:p>
    <w:p w:rsidR="0001404D" w:rsidRDefault="0001404D" w:rsidP="0001404D">
      <w:pPr>
        <w:spacing w:after="200" w:line="276" w:lineRule="auto"/>
        <w:rPr>
          <w:rFonts w:ascii="Candara" w:hAnsi="Candara"/>
          <w:b/>
          <w:bCs/>
          <w:i/>
          <w:caps/>
          <w:sz w:val="24"/>
          <w:szCs w:val="24"/>
          <w:u w:val="single"/>
        </w:rPr>
      </w:pPr>
    </w:p>
    <w:p w:rsidR="0001404D" w:rsidRPr="0001404D" w:rsidRDefault="0001404D" w:rsidP="0001404D">
      <w:pPr>
        <w:spacing w:after="200" w:line="276" w:lineRule="auto"/>
        <w:rPr>
          <w:rFonts w:ascii="Candara" w:hAnsi="Candara"/>
          <w:b/>
          <w:bCs/>
          <w:i/>
          <w:caps/>
          <w:sz w:val="24"/>
          <w:szCs w:val="24"/>
          <w:u w:val="single"/>
        </w:rPr>
      </w:pPr>
      <w:r w:rsidRPr="0001404D">
        <w:rPr>
          <w:rFonts w:ascii="Candara" w:hAnsi="Candara"/>
          <w:b/>
          <w:bCs/>
          <w:i/>
          <w:caps/>
          <w:sz w:val="24"/>
          <w:szCs w:val="24"/>
          <w:u w:val="single"/>
        </w:rPr>
        <w:t xml:space="preserve">Development expertise: </w:t>
      </w:r>
    </w:p>
    <w:p w:rsidR="0001404D" w:rsidRPr="0001404D" w:rsidRDefault="0001404D" w:rsidP="0001404D">
      <w:pPr>
        <w:spacing w:after="200" w:line="276" w:lineRule="auto"/>
        <w:rPr>
          <w:b/>
          <w:bCs/>
          <w:caps/>
          <w:sz w:val="24"/>
          <w:szCs w:val="24"/>
          <w:u w:val="single"/>
        </w:rPr>
      </w:pPr>
    </w:p>
    <w:p w:rsidR="0001404D" w:rsidRPr="0001404D" w:rsidRDefault="0001404D" w:rsidP="0001404D">
      <w:pPr>
        <w:numPr>
          <w:ilvl w:val="0"/>
          <w:numId w:val="3"/>
        </w:numPr>
        <w:spacing w:after="200" w:line="276" w:lineRule="auto"/>
        <w:contextualSpacing/>
        <w:rPr>
          <w:rFonts w:ascii="Candara" w:hAnsi="Candara"/>
          <w:b/>
          <w:bCs/>
          <w:i/>
          <w:caps/>
          <w:sz w:val="24"/>
          <w:szCs w:val="24"/>
          <w:u w:val="single"/>
        </w:rPr>
      </w:pPr>
      <w:r w:rsidRPr="0001404D">
        <w:rPr>
          <w:rFonts w:ascii="Candara" w:hAnsi="Candara"/>
          <w:b/>
          <w:bCs/>
          <w:i/>
          <w:caps/>
          <w:sz w:val="24"/>
          <w:szCs w:val="24"/>
          <w:u w:val="single"/>
        </w:rPr>
        <w:t xml:space="preserve">App Development: </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Phone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Windows Store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.NET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Android App Development.</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Cross </w:t>
      </w:r>
      <w:proofErr w:type="spellStart"/>
      <w:r w:rsidRPr="0001404D">
        <w:rPr>
          <w:rFonts w:ascii="Candara" w:eastAsiaTheme="minorEastAsia" w:hAnsi="Candara"/>
          <w:sz w:val="22"/>
          <w:szCs w:val="22"/>
        </w:rPr>
        <w:t>Plateform</w:t>
      </w:r>
      <w:proofErr w:type="spellEnd"/>
      <w:r w:rsidRPr="0001404D">
        <w:rPr>
          <w:rFonts w:ascii="Candara" w:eastAsiaTheme="minorEastAsia" w:hAnsi="Candara"/>
          <w:sz w:val="22"/>
          <w:szCs w:val="22"/>
        </w:rPr>
        <w:t xml:space="preserve"> HTML5 App Development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Game develop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HTML5 Game Development.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Game Development using </w:t>
      </w:r>
      <w:proofErr w:type="spellStart"/>
      <w:r w:rsidRPr="0001404D">
        <w:rPr>
          <w:rFonts w:ascii="Candara" w:eastAsiaTheme="minorEastAsia" w:hAnsi="Candara"/>
          <w:sz w:val="22"/>
          <w:szCs w:val="22"/>
        </w:rPr>
        <w:t>Phaser</w:t>
      </w:r>
      <w:proofErr w:type="spellEnd"/>
      <w:r w:rsidRPr="0001404D">
        <w:rPr>
          <w:rFonts w:ascii="Candara" w:eastAsiaTheme="minorEastAsia" w:hAnsi="Candara"/>
          <w:sz w:val="22"/>
          <w:szCs w:val="22"/>
        </w:rPr>
        <w:t>.</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JavaScript and HTML5 native</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proofErr w:type="spellStart"/>
      <w:r w:rsidRPr="0001404D">
        <w:rPr>
          <w:rFonts w:ascii="Candara" w:eastAsiaTheme="minorEastAsia" w:hAnsi="Candara"/>
          <w:sz w:val="22"/>
          <w:szCs w:val="22"/>
        </w:rPr>
        <w:t>GameMaker</w:t>
      </w:r>
      <w:proofErr w:type="spellEnd"/>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Construct 2</w:t>
      </w:r>
    </w:p>
    <w:p w:rsidR="0001404D" w:rsidRPr="0001404D" w:rsidRDefault="0001404D" w:rsidP="0001404D">
      <w:pPr>
        <w:numPr>
          <w:ilvl w:val="0"/>
          <w:numId w:val="5"/>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XNA</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web development:</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PHP, HTML, CSS, JavaScript.</w:t>
      </w:r>
    </w:p>
    <w:p w:rsidR="0001404D" w:rsidRPr="0001404D" w:rsidRDefault="00AC4E56" w:rsidP="0001404D">
      <w:pPr>
        <w:numPr>
          <w:ilvl w:val="0"/>
          <w:numId w:val="4"/>
        </w:numPr>
        <w:spacing w:after="200" w:line="276" w:lineRule="auto"/>
        <w:contextualSpacing/>
        <w:rPr>
          <w:rFonts w:ascii="Candara" w:eastAsiaTheme="minorEastAsia" w:hAnsi="Candara"/>
          <w:sz w:val="22"/>
          <w:szCs w:val="22"/>
        </w:rPr>
      </w:pPr>
      <w:r>
        <w:rPr>
          <w:rFonts w:ascii="Candara" w:eastAsiaTheme="minorEastAsia" w:hAnsi="Candara"/>
          <w:sz w:val="22"/>
          <w:szCs w:val="22"/>
        </w:rPr>
        <w:t>ASP.NET MVC</w:t>
      </w: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 xml:space="preserve">WordPress (Themes, Child Themes, </w:t>
      </w:r>
      <w:r w:rsidR="00BE19B3">
        <w:rPr>
          <w:rFonts w:ascii="Candara" w:eastAsiaTheme="minorEastAsia" w:hAnsi="Candara"/>
          <w:sz w:val="22"/>
          <w:szCs w:val="22"/>
        </w:rPr>
        <w:t>Website</w:t>
      </w:r>
      <w:r w:rsidRPr="0001404D">
        <w:rPr>
          <w:rFonts w:ascii="Candara" w:eastAsiaTheme="minorEastAsia" w:hAnsi="Candara"/>
          <w:sz w:val="22"/>
          <w:szCs w:val="22"/>
        </w:rPr>
        <w:t>)</w:t>
      </w:r>
    </w:p>
    <w:p w:rsidR="0001404D" w:rsidRPr="0001404D" w:rsidRDefault="0001404D" w:rsidP="0001404D">
      <w:pPr>
        <w:spacing w:after="200" w:line="276" w:lineRule="auto"/>
        <w:ind w:left="1440"/>
        <w:contextualSpacing/>
        <w:rPr>
          <w:rFonts w:eastAsiaTheme="minorEastAsia"/>
          <w:sz w:val="22"/>
          <w:szCs w:val="22"/>
        </w:rPr>
      </w:pPr>
    </w:p>
    <w:p w:rsidR="0001404D" w:rsidRPr="0001404D" w:rsidRDefault="0001404D" w:rsidP="0001404D">
      <w:pPr>
        <w:numPr>
          <w:ilvl w:val="0"/>
          <w:numId w:val="3"/>
        </w:numPr>
        <w:spacing w:after="200" w:line="276" w:lineRule="auto"/>
        <w:contextualSpacing/>
        <w:rPr>
          <w:rFonts w:ascii="Candara" w:hAnsi="Candara"/>
          <w:b/>
          <w:bCs/>
          <w:i/>
          <w:caps/>
          <w:sz w:val="22"/>
          <w:szCs w:val="24"/>
          <w:u w:val="single"/>
        </w:rPr>
      </w:pPr>
      <w:r w:rsidRPr="0001404D">
        <w:rPr>
          <w:rFonts w:ascii="Candara" w:hAnsi="Candara"/>
          <w:b/>
          <w:bCs/>
          <w:i/>
          <w:caps/>
          <w:sz w:val="22"/>
          <w:szCs w:val="24"/>
          <w:u w:val="single"/>
        </w:rPr>
        <w:t>cloud computing:</w:t>
      </w:r>
    </w:p>
    <w:p w:rsidR="0001404D" w:rsidRPr="0001404D" w:rsidRDefault="0001404D" w:rsidP="0001404D">
      <w:pPr>
        <w:spacing w:after="200" w:line="276" w:lineRule="auto"/>
        <w:ind w:left="720"/>
        <w:contextualSpacing/>
        <w:rPr>
          <w:b/>
          <w:bCs/>
          <w:caps/>
          <w:sz w:val="24"/>
          <w:szCs w:val="24"/>
          <w:u w:val="single"/>
        </w:rPr>
      </w:pPr>
    </w:p>
    <w:p w:rsidR="0001404D" w:rsidRPr="0001404D" w:rsidRDefault="0001404D" w:rsidP="0001404D">
      <w:pPr>
        <w:numPr>
          <w:ilvl w:val="0"/>
          <w:numId w:val="4"/>
        </w:numPr>
        <w:spacing w:after="200" w:line="276" w:lineRule="auto"/>
        <w:contextualSpacing/>
        <w:rPr>
          <w:rFonts w:ascii="Candara" w:eastAsiaTheme="minorEastAsia" w:hAnsi="Candara"/>
          <w:sz w:val="22"/>
          <w:szCs w:val="22"/>
        </w:rPr>
      </w:pPr>
      <w:r w:rsidRPr="0001404D">
        <w:rPr>
          <w:rFonts w:ascii="Candara" w:eastAsiaTheme="minorEastAsia" w:hAnsi="Candara"/>
          <w:sz w:val="22"/>
          <w:szCs w:val="22"/>
        </w:rPr>
        <w:t>Microsoft Azure</w:t>
      </w:r>
    </w:p>
    <w:p w:rsidR="0001404D" w:rsidRPr="00102CD3" w:rsidRDefault="0001404D" w:rsidP="00015EEA">
      <w:pPr>
        <w:spacing w:line="240" w:lineRule="exact"/>
        <w:ind w:left="680"/>
        <w:rPr>
          <w:rFonts w:ascii="Candara" w:eastAsia="Candara" w:hAnsi="Candara" w:cs="Candara"/>
          <w:position w:val="1"/>
          <w:sz w:val="22"/>
          <w:szCs w:val="22"/>
        </w:rPr>
      </w:pPr>
    </w:p>
    <w:p w:rsidR="00502212" w:rsidRDefault="00502212">
      <w:pPr>
        <w:spacing w:line="200" w:lineRule="exact"/>
      </w:pPr>
    </w:p>
    <w:p w:rsidR="00502212" w:rsidRDefault="00502212">
      <w:pPr>
        <w:spacing w:line="200" w:lineRule="exact"/>
      </w:pPr>
    </w:p>
    <w:p w:rsidR="00502212" w:rsidRDefault="00502212">
      <w:pPr>
        <w:spacing w:before="9" w:line="220" w:lineRule="exact"/>
      </w:pPr>
    </w:p>
    <w:p w:rsidR="00C421D3" w:rsidRDefault="00C421D3">
      <w:pPr>
        <w:spacing w:before="9" w:line="220" w:lineRule="exact"/>
        <w:rPr>
          <w:sz w:val="22"/>
          <w:szCs w:val="22"/>
        </w:rPr>
      </w:pPr>
    </w:p>
    <w:p w:rsidR="00502212" w:rsidRDefault="0062501A">
      <w:pPr>
        <w:ind w:left="100"/>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y</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ical</w:t>
      </w:r>
      <w:r>
        <w:rPr>
          <w:rFonts w:ascii="Candara" w:eastAsia="Candara" w:hAnsi="Candara" w:cs="Candara"/>
          <w:b/>
          <w:i/>
          <w:spacing w:val="-2"/>
          <w:sz w:val="22"/>
          <w:szCs w:val="22"/>
          <w:u w:val="single" w:color="000000"/>
        </w:rPr>
        <w:t xml:space="preserve"> </w:t>
      </w:r>
      <w:r>
        <w:rPr>
          <w:rFonts w:ascii="Candara" w:eastAsia="Candara" w:hAnsi="Candara" w:cs="Candara"/>
          <w:b/>
          <w:i/>
          <w:spacing w:val="1"/>
          <w:sz w:val="22"/>
          <w:szCs w:val="22"/>
          <w:u w:val="single" w:color="000000"/>
        </w:rPr>
        <w:t>S</w:t>
      </w:r>
      <w:r>
        <w:rPr>
          <w:rFonts w:ascii="Candara" w:eastAsia="Candara" w:hAnsi="Candara" w:cs="Candara"/>
          <w:b/>
          <w:i/>
          <w:spacing w:val="-2"/>
          <w:sz w:val="22"/>
          <w:szCs w:val="22"/>
          <w:u w:val="single" w:color="000000"/>
        </w:rPr>
        <w:t>k</w:t>
      </w:r>
      <w:r>
        <w:rPr>
          <w:rFonts w:ascii="Candara" w:eastAsia="Candara" w:hAnsi="Candara" w:cs="Candara"/>
          <w:b/>
          <w:i/>
          <w:sz w:val="22"/>
          <w:szCs w:val="22"/>
          <w:u w:val="single" w:color="000000"/>
        </w:rPr>
        <w:t>il</w:t>
      </w:r>
      <w:r>
        <w:rPr>
          <w:rFonts w:ascii="Candara" w:eastAsia="Candara" w:hAnsi="Candara" w:cs="Candara"/>
          <w:b/>
          <w:i/>
          <w:spacing w:val="-1"/>
          <w:sz w:val="22"/>
          <w:szCs w:val="22"/>
          <w:u w:val="single" w:color="000000"/>
        </w:rPr>
        <w:t>ls</w:t>
      </w:r>
      <w:r>
        <w:rPr>
          <w:rFonts w:ascii="Candara" w:eastAsia="Candara" w:hAnsi="Candara" w:cs="Candara"/>
          <w:b/>
          <w:i/>
          <w:sz w:val="22"/>
          <w:szCs w:val="22"/>
          <w:u w:val="single" w:color="000000"/>
        </w:rPr>
        <w:t>:</w:t>
      </w:r>
    </w:p>
    <w:p w:rsidR="00502212" w:rsidRDefault="00502212">
      <w:pPr>
        <w:spacing w:before="18" w:line="260" w:lineRule="exact"/>
        <w:rPr>
          <w:sz w:val="26"/>
          <w:szCs w:val="26"/>
        </w:rPr>
      </w:pPr>
    </w:p>
    <w:p w:rsidR="00502212" w:rsidRDefault="0062501A">
      <w:pPr>
        <w:spacing w:before="20"/>
        <w:ind w:left="64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OO</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nal</w:t>
      </w:r>
      <w:r>
        <w:rPr>
          <w:rFonts w:ascii="Candara" w:eastAsia="Candara" w:hAnsi="Candara" w:cs="Candara"/>
          <w:spacing w:val="-2"/>
          <w:sz w:val="22"/>
          <w:szCs w:val="22"/>
        </w:rPr>
        <w:t>y</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s</w:t>
      </w:r>
      <w:r>
        <w:rPr>
          <w:rFonts w:ascii="Candara" w:eastAsia="Candara" w:hAnsi="Candara" w:cs="Candara"/>
          <w:spacing w:val="1"/>
          <w:sz w:val="22"/>
          <w:szCs w:val="22"/>
        </w:rPr>
        <w:t>/</w:t>
      </w:r>
      <w:r>
        <w:rPr>
          <w:rFonts w:ascii="Candara" w:eastAsia="Candara" w:hAnsi="Candara" w:cs="Candara"/>
          <w:sz w:val="22"/>
          <w:szCs w:val="22"/>
        </w:rPr>
        <w:t>D</w:t>
      </w:r>
      <w:r>
        <w:rPr>
          <w:rFonts w:ascii="Candara" w:eastAsia="Candara" w:hAnsi="Candara" w:cs="Candara"/>
          <w:spacing w:val="-3"/>
          <w:sz w:val="22"/>
          <w:szCs w:val="22"/>
        </w:rPr>
        <w:t>e</w:t>
      </w:r>
      <w:r>
        <w:rPr>
          <w:rFonts w:ascii="Candara" w:eastAsia="Candara" w:hAnsi="Candara" w:cs="Candara"/>
          <w:spacing w:val="1"/>
          <w:sz w:val="22"/>
          <w:szCs w:val="22"/>
        </w:rPr>
        <w:t>s</w:t>
      </w:r>
      <w:r>
        <w:rPr>
          <w:rFonts w:ascii="Candara" w:eastAsia="Candara" w:hAnsi="Candara" w:cs="Candara"/>
          <w:sz w:val="22"/>
          <w:szCs w:val="22"/>
        </w:rPr>
        <w:t>ign</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p</w:t>
      </w:r>
      <w:r>
        <w:rPr>
          <w:rFonts w:ascii="Candara" w:eastAsia="Candara" w:hAnsi="Candara" w:cs="Candara"/>
          <w:spacing w:val="-3"/>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o</w:t>
      </w:r>
      <w:r>
        <w:rPr>
          <w:rFonts w:ascii="Candara" w:eastAsia="Candara" w:hAnsi="Candara" w:cs="Candara"/>
          <w:sz w:val="22"/>
          <w:szCs w:val="22"/>
        </w:rPr>
        <w:t>ac</w:t>
      </w:r>
      <w:r>
        <w:rPr>
          <w:rFonts w:ascii="Candara" w:eastAsia="Candara" w:hAnsi="Candara" w:cs="Candara"/>
          <w:spacing w:val="1"/>
          <w:sz w:val="22"/>
          <w:szCs w:val="22"/>
        </w:rPr>
        <w:t>h</w:t>
      </w:r>
      <w:r>
        <w:rPr>
          <w:rFonts w:ascii="Candara" w:eastAsia="Candara" w:hAnsi="Candara" w:cs="Candara"/>
          <w:sz w:val="22"/>
          <w:szCs w:val="22"/>
        </w:rPr>
        <w:t>.</w:t>
      </w:r>
    </w:p>
    <w:p w:rsidR="00502212" w:rsidRDefault="0062501A">
      <w:pPr>
        <w:spacing w:line="30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Very</w:t>
      </w:r>
      <w:r>
        <w:rPr>
          <w:rFonts w:ascii="Candara" w:eastAsia="Candara" w:hAnsi="Candara" w:cs="Candara"/>
          <w:spacing w:val="2"/>
          <w:sz w:val="22"/>
          <w:szCs w:val="22"/>
        </w:rPr>
        <w:t xml:space="preserve"> </w:t>
      </w:r>
      <w:r>
        <w:rPr>
          <w:rFonts w:ascii="Candara" w:eastAsia="Candara" w:hAnsi="Candara" w:cs="Candara"/>
          <w:sz w:val="22"/>
          <w:szCs w:val="22"/>
        </w:rPr>
        <w:t>Eff</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z w:val="22"/>
          <w:szCs w:val="22"/>
        </w:rPr>
        <w:t>ient</w:t>
      </w:r>
      <w:r>
        <w:rPr>
          <w:rFonts w:ascii="Candara" w:eastAsia="Candara" w:hAnsi="Candara" w:cs="Candara"/>
          <w:spacing w:val="-2"/>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l</w:t>
      </w:r>
      <w:r>
        <w:rPr>
          <w:rFonts w:ascii="Candara" w:eastAsia="Candara" w:hAnsi="Candara" w:cs="Candara"/>
          <w:spacing w:val="1"/>
          <w:sz w:val="22"/>
          <w:szCs w:val="22"/>
        </w:rPr>
        <w:t>g</w:t>
      </w:r>
      <w:r>
        <w:rPr>
          <w:rFonts w:ascii="Candara" w:eastAsia="Candara" w:hAnsi="Candara" w:cs="Candara"/>
          <w:spacing w:val="-1"/>
          <w:sz w:val="22"/>
          <w:szCs w:val="22"/>
        </w:rPr>
        <w:t>o</w:t>
      </w:r>
      <w:r>
        <w:rPr>
          <w:rFonts w:ascii="Candara" w:eastAsia="Candara" w:hAnsi="Candara" w:cs="Candara"/>
          <w:spacing w:val="1"/>
          <w:sz w:val="22"/>
          <w:szCs w:val="22"/>
        </w:rPr>
        <w:t>r</w:t>
      </w:r>
      <w:r>
        <w:rPr>
          <w:rFonts w:ascii="Candara" w:eastAsia="Candara" w:hAnsi="Candara" w:cs="Candara"/>
          <w:sz w:val="22"/>
          <w:szCs w:val="22"/>
        </w:rPr>
        <w:t>ithm</w:t>
      </w:r>
      <w:r>
        <w:rPr>
          <w:rFonts w:ascii="Candara" w:eastAsia="Candara" w:hAnsi="Candara" w:cs="Candara"/>
          <w:spacing w:val="-2"/>
          <w:sz w:val="22"/>
          <w:szCs w:val="22"/>
        </w:rPr>
        <w:t xml:space="preserve"> 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en</w:t>
      </w:r>
      <w:r>
        <w:rPr>
          <w:rFonts w:ascii="Candara" w:eastAsia="Candara" w:hAnsi="Candara" w:cs="Candara"/>
          <w:spacing w:val="1"/>
          <w:sz w:val="22"/>
          <w:szCs w:val="22"/>
        </w:rPr>
        <w:t>t</w:t>
      </w:r>
      <w:r>
        <w:rPr>
          <w:rFonts w:ascii="Candara" w:eastAsia="Candara" w:hAnsi="Candara" w:cs="Candara"/>
          <w:sz w:val="22"/>
          <w:szCs w:val="22"/>
        </w:rPr>
        <w:t>.</w:t>
      </w:r>
    </w:p>
    <w:p w:rsidR="00502212" w:rsidRDefault="0062501A">
      <w:pPr>
        <w:spacing w:line="280" w:lineRule="exact"/>
        <w:ind w:left="640"/>
        <w:rPr>
          <w:rFonts w:ascii="Candara" w:eastAsia="Candara" w:hAnsi="Candara" w:cs="Candara"/>
          <w:sz w:val="22"/>
          <w:szCs w:val="22"/>
        </w:rPr>
      </w:pPr>
      <w:r>
        <w:rPr>
          <w:rFonts w:ascii="Symbol" w:eastAsia="Symbol" w:hAnsi="Symbol" w:cs="Symbol"/>
          <w:sz w:val="24"/>
          <w:szCs w:val="24"/>
        </w:rPr>
        <w:t></w:t>
      </w:r>
      <w:r>
        <w:rPr>
          <w:sz w:val="24"/>
          <w:szCs w:val="24"/>
        </w:rPr>
        <w:t xml:space="preserve">   </w:t>
      </w:r>
      <w:r>
        <w:rPr>
          <w:spacing w:val="10"/>
          <w:sz w:val="24"/>
          <w:szCs w:val="24"/>
        </w:rPr>
        <w:t xml:space="preserve"> </w:t>
      </w:r>
      <w:r>
        <w:rPr>
          <w:rFonts w:ascii="Candara" w:eastAsia="Candara" w:hAnsi="Candara" w:cs="Candara"/>
          <w:sz w:val="22"/>
          <w:szCs w:val="22"/>
        </w:rPr>
        <w:t>St</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pacing w:val="1"/>
          <w:sz w:val="22"/>
          <w:szCs w:val="22"/>
        </w:rPr>
        <w:t>/</w:t>
      </w:r>
      <w:r>
        <w:rPr>
          <w:rFonts w:ascii="Candara" w:eastAsia="Candara" w:hAnsi="Candara" w:cs="Candara"/>
          <w:sz w:val="22"/>
          <w:szCs w:val="22"/>
        </w:rPr>
        <w:t>f</w:t>
      </w:r>
      <w:r>
        <w:rPr>
          <w:rFonts w:ascii="Candara" w:eastAsia="Candara" w:hAnsi="Candara" w:cs="Candara"/>
          <w:spacing w:val="-1"/>
          <w:sz w:val="22"/>
          <w:szCs w:val="22"/>
        </w:rPr>
        <w:t>as</w:t>
      </w:r>
      <w:r>
        <w:rPr>
          <w:rFonts w:ascii="Candara" w:eastAsia="Candara" w:hAnsi="Candara" w:cs="Candara"/>
          <w:sz w:val="22"/>
          <w:szCs w:val="22"/>
        </w:rPr>
        <w:t>t l</w:t>
      </w:r>
      <w:r>
        <w:rPr>
          <w:rFonts w:ascii="Candara" w:eastAsia="Candara" w:hAnsi="Candara" w:cs="Candara"/>
          <w:spacing w:val="-1"/>
          <w:sz w:val="22"/>
          <w:szCs w:val="22"/>
        </w:rPr>
        <w:t>o</w:t>
      </w:r>
      <w:r>
        <w:rPr>
          <w:rFonts w:ascii="Candara" w:eastAsia="Candara" w:hAnsi="Candara" w:cs="Candara"/>
          <w:spacing w:val="1"/>
          <w:sz w:val="22"/>
          <w:szCs w:val="22"/>
        </w:rPr>
        <w:t>g</w:t>
      </w:r>
      <w:r>
        <w:rPr>
          <w:rFonts w:ascii="Candara" w:eastAsia="Candara" w:hAnsi="Candara" w:cs="Candara"/>
          <w:spacing w:val="-2"/>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sz w:val="22"/>
          <w:szCs w:val="22"/>
        </w:rPr>
        <w:t>b</w:t>
      </w:r>
      <w:r>
        <w:rPr>
          <w:rFonts w:ascii="Candara" w:eastAsia="Candara" w:hAnsi="Candara" w:cs="Candara"/>
          <w:spacing w:val="-1"/>
          <w:sz w:val="22"/>
          <w:szCs w:val="22"/>
        </w:rPr>
        <w:t>u</w:t>
      </w:r>
      <w:r>
        <w:rPr>
          <w:rFonts w:ascii="Candara" w:eastAsia="Candara" w:hAnsi="Candara" w:cs="Candara"/>
          <w:sz w:val="22"/>
          <w:szCs w:val="22"/>
        </w:rPr>
        <w:t>ild</w:t>
      </w:r>
      <w:r>
        <w:rPr>
          <w:rFonts w:ascii="Candara" w:eastAsia="Candara" w:hAnsi="Candara" w:cs="Candara"/>
          <w:spacing w:val="-2"/>
          <w:sz w:val="22"/>
          <w:szCs w:val="22"/>
        </w:rPr>
        <w:t>i</w:t>
      </w:r>
      <w:r>
        <w:rPr>
          <w:rFonts w:ascii="Candara" w:eastAsia="Candara" w:hAnsi="Candara" w:cs="Candara"/>
          <w:sz w:val="22"/>
          <w:szCs w:val="22"/>
        </w:rPr>
        <w:t>n</w:t>
      </w:r>
      <w:r>
        <w:rPr>
          <w:rFonts w:ascii="Candara" w:eastAsia="Candara" w:hAnsi="Candara" w:cs="Candara"/>
          <w:spacing w:val="1"/>
          <w:sz w:val="22"/>
          <w:szCs w:val="22"/>
        </w:rPr>
        <w:t>g</w:t>
      </w:r>
      <w:r>
        <w:rPr>
          <w:rFonts w:ascii="Candara" w:eastAsia="Candara" w:hAnsi="Candara" w:cs="Candara"/>
          <w:sz w:val="22"/>
          <w:szCs w:val="22"/>
        </w:rPr>
        <w:t>.</w:t>
      </w:r>
    </w:p>
    <w:p w:rsidR="00502212" w:rsidRDefault="00502212">
      <w:pPr>
        <w:spacing w:before="8" w:line="100" w:lineRule="exact"/>
        <w:rPr>
          <w:sz w:val="10"/>
          <w:szCs w:val="10"/>
        </w:rPr>
      </w:pPr>
    </w:p>
    <w:p w:rsidR="00502212" w:rsidRDefault="00502212">
      <w:pPr>
        <w:spacing w:line="200" w:lineRule="exact"/>
      </w:pPr>
    </w:p>
    <w:p w:rsidR="00502212" w:rsidRDefault="00502212">
      <w:pPr>
        <w:spacing w:line="200" w:lineRule="exact"/>
      </w:pPr>
    </w:p>
    <w:p w:rsidR="00CF65D9" w:rsidRDefault="00CF65D9">
      <w:pPr>
        <w:spacing w:line="200" w:lineRule="exact"/>
      </w:pPr>
    </w:p>
    <w:p w:rsidR="00502212" w:rsidRPr="00C421D3" w:rsidRDefault="0062501A" w:rsidP="00C421D3">
      <w:pPr>
        <w:ind w:left="100"/>
        <w:rPr>
          <w:rFonts w:ascii="Candara" w:eastAsia="Candara" w:hAnsi="Candara" w:cs="Candara"/>
          <w:sz w:val="22"/>
          <w:szCs w:val="22"/>
        </w:rPr>
      </w:pPr>
      <w:r>
        <w:rPr>
          <w:rFonts w:ascii="Candara" w:eastAsia="Candara" w:hAnsi="Candara" w:cs="Candara"/>
          <w:b/>
          <w:i/>
          <w:spacing w:val="1"/>
          <w:sz w:val="22"/>
          <w:szCs w:val="22"/>
          <w:u w:val="single" w:color="000000"/>
        </w:rPr>
        <w:lastRenderedPageBreak/>
        <w:t>A</w:t>
      </w:r>
      <w:r>
        <w:rPr>
          <w:rFonts w:ascii="Candara" w:eastAsia="Candara" w:hAnsi="Candara" w:cs="Candara"/>
          <w:b/>
          <w:i/>
          <w:spacing w:val="-1"/>
          <w:sz w:val="22"/>
          <w:szCs w:val="22"/>
          <w:u w:val="single" w:color="000000"/>
        </w:rPr>
        <w:t>t</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e</w:t>
      </w:r>
      <w:r>
        <w:rPr>
          <w:rFonts w:ascii="Candara" w:eastAsia="Candara" w:hAnsi="Candara" w:cs="Candara"/>
          <w:b/>
          <w:i/>
          <w:spacing w:val="-1"/>
          <w:sz w:val="22"/>
          <w:szCs w:val="22"/>
          <w:u w:val="single" w:color="000000"/>
        </w:rPr>
        <w:t>n</w:t>
      </w:r>
      <w:r>
        <w:rPr>
          <w:rFonts w:ascii="Candara" w:eastAsia="Candara" w:hAnsi="Candara" w:cs="Candara"/>
          <w:b/>
          <w:i/>
          <w:sz w:val="22"/>
          <w:szCs w:val="22"/>
          <w:u w:val="single" w:color="000000"/>
        </w:rPr>
        <w:t>d</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W</w:t>
      </w:r>
      <w:r>
        <w:rPr>
          <w:rFonts w:ascii="Candara" w:eastAsia="Candara" w:hAnsi="Candara" w:cs="Candara"/>
          <w:b/>
          <w:i/>
          <w:sz w:val="22"/>
          <w:szCs w:val="22"/>
          <w:u w:val="single" w:color="000000"/>
        </w:rPr>
        <w:t>o</w:t>
      </w:r>
      <w:r>
        <w:rPr>
          <w:rFonts w:ascii="Candara" w:eastAsia="Candara" w:hAnsi="Candara" w:cs="Candara"/>
          <w:b/>
          <w:i/>
          <w:spacing w:val="-3"/>
          <w:sz w:val="22"/>
          <w:szCs w:val="22"/>
          <w:u w:val="single" w:color="000000"/>
        </w:rPr>
        <w:t>r</w:t>
      </w:r>
      <w:r>
        <w:rPr>
          <w:rFonts w:ascii="Candara" w:eastAsia="Candara" w:hAnsi="Candara" w:cs="Candara"/>
          <w:b/>
          <w:i/>
          <w:sz w:val="22"/>
          <w:szCs w:val="22"/>
          <w:u w:val="single" w:color="000000"/>
        </w:rPr>
        <w:t>ks</w:t>
      </w:r>
      <w:r>
        <w:rPr>
          <w:rFonts w:ascii="Candara" w:eastAsia="Candara" w:hAnsi="Candara" w:cs="Candara"/>
          <w:b/>
          <w:i/>
          <w:spacing w:val="-1"/>
          <w:sz w:val="22"/>
          <w:szCs w:val="22"/>
          <w:u w:val="single" w:color="000000"/>
        </w:rPr>
        <w:t>h</w:t>
      </w:r>
      <w:r>
        <w:rPr>
          <w:rFonts w:ascii="Candara" w:eastAsia="Candara" w:hAnsi="Candara" w:cs="Candara"/>
          <w:b/>
          <w:i/>
          <w:sz w:val="22"/>
          <w:szCs w:val="22"/>
          <w:u w:val="single" w:color="000000"/>
        </w:rPr>
        <w:t>ops</w:t>
      </w:r>
      <w:r>
        <w:rPr>
          <w:rFonts w:ascii="Candara" w:eastAsia="Candara" w:hAnsi="Candara" w:cs="Candara"/>
          <w:b/>
          <w:i/>
          <w:spacing w:val="-2"/>
          <w:sz w:val="22"/>
          <w:szCs w:val="22"/>
          <w:u w:val="single" w:color="000000"/>
        </w:rPr>
        <w:t xml:space="preserve"> </w:t>
      </w:r>
      <w:r>
        <w:rPr>
          <w:rFonts w:ascii="Candara" w:eastAsia="Candara" w:hAnsi="Candara" w:cs="Candara"/>
          <w:b/>
          <w:i/>
          <w:sz w:val="22"/>
          <w:szCs w:val="22"/>
          <w:u w:val="single" w:color="000000"/>
        </w:rPr>
        <w:t>o</w:t>
      </w:r>
      <w:r>
        <w:rPr>
          <w:rFonts w:ascii="Candara" w:eastAsia="Candara" w:hAnsi="Candara" w:cs="Candara"/>
          <w:b/>
          <w:i/>
          <w:spacing w:val="-1"/>
          <w:sz w:val="22"/>
          <w:szCs w:val="22"/>
          <w:u w:val="single" w:color="000000"/>
        </w:rPr>
        <w:t>f</w:t>
      </w:r>
      <w:r>
        <w:rPr>
          <w:rFonts w:ascii="Candara" w:eastAsia="Candara" w:hAnsi="Candara" w:cs="Candara"/>
          <w:b/>
          <w:i/>
          <w:sz w:val="22"/>
          <w:szCs w:val="22"/>
          <w:u w:val="single" w:color="000000"/>
        </w:rPr>
        <w:t>:</w:t>
      </w:r>
    </w:p>
    <w:p w:rsidR="00502212" w:rsidRDefault="0062501A">
      <w:pPr>
        <w:spacing w:line="240" w:lineRule="exact"/>
        <w:ind w:left="100"/>
        <w:rPr>
          <w:rFonts w:ascii="Symbol" w:eastAsia="Symbol" w:hAnsi="Symbol" w:cs="Symbol"/>
          <w:sz w:val="24"/>
          <w:szCs w:val="24"/>
        </w:rPr>
      </w:pPr>
      <w:r>
        <w:rPr>
          <w:rFonts w:ascii="Symbol" w:eastAsia="Symbol" w:hAnsi="Symbol" w:cs="Symbol"/>
          <w:position w:val="-1"/>
          <w:sz w:val="24"/>
          <w:szCs w:val="24"/>
        </w:rPr>
        <w:t></w:t>
      </w:r>
    </w:p>
    <w:p w:rsidR="00502212" w:rsidRDefault="0062501A">
      <w:pPr>
        <w:spacing w:before="1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P</w:t>
      </w:r>
      <w:r>
        <w:rPr>
          <w:rFonts w:ascii="Candara" w:eastAsia="Candara" w:hAnsi="Candara" w:cs="Candara"/>
          <w:sz w:val="22"/>
          <w:szCs w:val="22"/>
        </w:rPr>
        <w:t>hone A</w:t>
      </w:r>
      <w:r>
        <w:rPr>
          <w:rFonts w:ascii="Candara" w:eastAsia="Candara" w:hAnsi="Candara" w:cs="Candara"/>
          <w:spacing w:val="-3"/>
          <w:sz w:val="22"/>
          <w:szCs w:val="22"/>
        </w:rPr>
        <w:t>p</w:t>
      </w:r>
      <w:r>
        <w:rPr>
          <w:rFonts w:ascii="Candara" w:eastAsia="Candara" w:hAnsi="Candara" w:cs="Candara"/>
          <w:sz w:val="22"/>
          <w:szCs w:val="22"/>
        </w:rPr>
        <w:t>ps</w:t>
      </w:r>
      <w:r>
        <w:rPr>
          <w:rFonts w:ascii="Candara" w:eastAsia="Candara" w:hAnsi="Candara" w:cs="Candara"/>
          <w:spacing w:val="1"/>
          <w:sz w:val="22"/>
          <w:szCs w:val="22"/>
        </w:rPr>
        <w:t xml:space="preserve"> </w:t>
      </w:r>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pacing w:val="-3"/>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By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w:t>
      </w:r>
      <w:r>
        <w:rPr>
          <w:rFonts w:ascii="Candara" w:eastAsia="Candara" w:hAnsi="Candara" w:cs="Candara"/>
          <w:i/>
          <w:spacing w:val="-2"/>
          <w:sz w:val="22"/>
          <w:szCs w:val="22"/>
        </w:rPr>
        <w:t>s</w:t>
      </w:r>
      <w:r>
        <w:rPr>
          <w:rFonts w:ascii="Candara" w:eastAsia="Candara" w:hAnsi="Candara" w:cs="Candara"/>
          <w:i/>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r>
        <w:rPr>
          <w:rFonts w:ascii="Candara" w:eastAsia="Candara" w:hAnsi="Candara" w:cs="Candara"/>
          <w:sz w:val="22"/>
          <w:szCs w:val="22"/>
        </w:rPr>
        <w: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M</w:t>
      </w:r>
      <w:r>
        <w:rPr>
          <w:rFonts w:ascii="Candara" w:eastAsia="Candara" w:hAnsi="Candara" w:cs="Candara"/>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r>
        <w:rPr>
          <w:rFonts w:ascii="Candara" w:eastAsia="Candara" w:hAnsi="Candara" w:cs="Candara"/>
          <w:spacing w:val="-2"/>
          <w:sz w:val="22"/>
          <w:szCs w:val="22"/>
        </w:rPr>
        <w:t xml:space="preserve"> </w:t>
      </w:r>
      <w:r>
        <w:rPr>
          <w:rFonts w:ascii="Candara" w:eastAsia="Candara" w:hAnsi="Candara" w:cs="Candara"/>
          <w:sz w:val="22"/>
          <w:szCs w:val="22"/>
        </w:rPr>
        <w:t>Off</w:t>
      </w:r>
      <w:r>
        <w:rPr>
          <w:rFonts w:ascii="Candara" w:eastAsia="Candara" w:hAnsi="Candara" w:cs="Candara"/>
          <w:spacing w:val="-1"/>
          <w:sz w:val="22"/>
          <w:szCs w:val="22"/>
        </w:rPr>
        <w:t>i</w:t>
      </w:r>
      <w:r>
        <w:rPr>
          <w:rFonts w:ascii="Candara" w:eastAsia="Candara" w:hAnsi="Candara" w:cs="Candara"/>
          <w:spacing w:val="1"/>
          <w:sz w:val="22"/>
          <w:szCs w:val="22"/>
        </w:rPr>
        <w:t>c</w:t>
      </w:r>
      <w:r>
        <w:rPr>
          <w:rFonts w:ascii="Candara" w:eastAsia="Candara" w:hAnsi="Candara" w:cs="Candara"/>
          <w:sz w:val="22"/>
          <w:szCs w:val="22"/>
        </w:rPr>
        <w:t>e</w:t>
      </w:r>
      <w:r>
        <w:rPr>
          <w:rFonts w:ascii="Candara" w:eastAsia="Candara" w:hAnsi="Candara" w:cs="Candara"/>
          <w:spacing w:val="-3"/>
          <w:sz w:val="22"/>
          <w:szCs w:val="22"/>
        </w:rPr>
        <w:t xml:space="preserve"> </w:t>
      </w:r>
      <w:r>
        <w:rPr>
          <w:rFonts w:ascii="Candara" w:eastAsia="Candara" w:hAnsi="Candara" w:cs="Candara"/>
          <w:sz w:val="22"/>
          <w:szCs w:val="22"/>
        </w:rPr>
        <w:t xml:space="preserve">365, </w:t>
      </w:r>
      <w:r>
        <w:rPr>
          <w:rFonts w:ascii="Candara" w:eastAsia="Candara" w:hAnsi="Candara" w:cs="Candara"/>
          <w:spacing w:val="-2"/>
          <w:sz w:val="22"/>
          <w:szCs w:val="22"/>
        </w:rPr>
        <w:t>B</w:t>
      </w:r>
      <w:r>
        <w:rPr>
          <w:rFonts w:ascii="Candara" w:eastAsia="Candara" w:hAnsi="Candara" w:cs="Candara"/>
          <w:sz w:val="22"/>
          <w:szCs w:val="22"/>
        </w:rPr>
        <w:t xml:space="preserve">y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oo</w:t>
      </w:r>
      <w:r>
        <w:rPr>
          <w:rFonts w:ascii="Candara" w:eastAsia="Candara" w:hAnsi="Candara" w:cs="Candara"/>
          <w:spacing w:val="1"/>
          <w:sz w:val="22"/>
          <w:szCs w:val="22"/>
        </w:rPr>
        <w:t>g</w:t>
      </w:r>
      <w:r>
        <w:rPr>
          <w:rFonts w:ascii="Candara" w:eastAsia="Candara" w:hAnsi="Candara" w:cs="Candara"/>
          <w:sz w:val="22"/>
          <w:szCs w:val="22"/>
        </w:rPr>
        <w:t xml:space="preserve">le </w:t>
      </w:r>
      <w:r>
        <w:rPr>
          <w:rFonts w:ascii="Candara" w:eastAsia="Candara" w:hAnsi="Candara" w:cs="Candara"/>
          <w:spacing w:val="-1"/>
          <w:sz w:val="22"/>
          <w:szCs w:val="22"/>
        </w:rPr>
        <w:t>fo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En</w:t>
      </w:r>
      <w:r>
        <w:rPr>
          <w:rFonts w:ascii="Candara" w:eastAsia="Candara" w:hAnsi="Candara" w:cs="Candara"/>
          <w:spacing w:val="-2"/>
          <w:sz w:val="22"/>
          <w:szCs w:val="22"/>
        </w:rPr>
        <w:t>t</w:t>
      </w:r>
      <w:r>
        <w:rPr>
          <w:rFonts w:ascii="Candara" w:eastAsia="Candara" w:hAnsi="Candara" w:cs="Candara"/>
          <w:spacing w:val="1"/>
          <w:sz w:val="22"/>
          <w:szCs w:val="22"/>
        </w:rPr>
        <w:t>r</w:t>
      </w:r>
      <w:r>
        <w:rPr>
          <w:rFonts w:ascii="Candara" w:eastAsia="Candara" w:hAnsi="Candara" w:cs="Candara"/>
          <w:sz w:val="22"/>
          <w:szCs w:val="22"/>
        </w:rPr>
        <w:t>e</w:t>
      </w:r>
      <w:r>
        <w:rPr>
          <w:rFonts w:ascii="Candara" w:eastAsia="Candara" w:hAnsi="Candara" w:cs="Candara"/>
          <w:spacing w:val="-1"/>
          <w:sz w:val="22"/>
          <w:szCs w:val="22"/>
        </w:rPr>
        <w:t>p</w:t>
      </w:r>
      <w:r>
        <w:rPr>
          <w:rFonts w:ascii="Candara" w:eastAsia="Candara" w:hAnsi="Candara" w:cs="Candara"/>
          <w:spacing w:val="1"/>
          <w:sz w:val="22"/>
          <w:szCs w:val="22"/>
        </w:rPr>
        <w:t>r</w:t>
      </w:r>
      <w:r>
        <w:rPr>
          <w:rFonts w:ascii="Candara" w:eastAsia="Candara" w:hAnsi="Candara" w:cs="Candara"/>
          <w:spacing w:val="-3"/>
          <w:sz w:val="22"/>
          <w:szCs w:val="22"/>
        </w:rPr>
        <w:t>e</w:t>
      </w:r>
      <w:r>
        <w:rPr>
          <w:rFonts w:ascii="Candara" w:eastAsia="Candara" w:hAnsi="Candara" w:cs="Candara"/>
          <w:sz w:val="22"/>
          <w:szCs w:val="22"/>
        </w:rPr>
        <w:t>ne</w:t>
      </w:r>
      <w:r>
        <w:rPr>
          <w:rFonts w:ascii="Candara" w:eastAsia="Candara" w:hAnsi="Candara" w:cs="Candara"/>
          <w:spacing w:val="-1"/>
          <w:sz w:val="22"/>
          <w:szCs w:val="22"/>
        </w:rPr>
        <w:t>ur</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e</w:t>
      </w:r>
      <w:r>
        <w:rPr>
          <w:rFonts w:ascii="Candara" w:eastAsia="Candara" w:hAnsi="Candara" w:cs="Candara"/>
          <w:spacing w:val="-1"/>
          <w:sz w:val="22"/>
          <w:szCs w:val="22"/>
        </w:rPr>
        <w:t>e</w:t>
      </w:r>
      <w:r>
        <w:rPr>
          <w:rFonts w:ascii="Candara" w:eastAsia="Candara" w:hAnsi="Candara" w:cs="Candara"/>
          <w:sz w:val="22"/>
          <w:szCs w:val="22"/>
        </w:rPr>
        <w:t>k</w:t>
      </w:r>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 xml:space="preserve">3,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4"/>
          <w:sz w:val="22"/>
          <w:szCs w:val="22"/>
        </w:rPr>
        <w:t xml:space="preserve"> </w:t>
      </w:r>
      <w:r>
        <w:rPr>
          <w:rFonts w:ascii="Candara" w:eastAsia="Candara" w:hAnsi="Candara" w:cs="Candara"/>
          <w:i/>
          <w:spacing w:val="-3"/>
          <w:sz w:val="22"/>
          <w:szCs w:val="22"/>
        </w:rPr>
        <w:t>G</w:t>
      </w:r>
      <w:r>
        <w:rPr>
          <w:rFonts w:ascii="Candara" w:eastAsia="Candara" w:hAnsi="Candara" w:cs="Candara"/>
          <w:i/>
          <w:sz w:val="22"/>
          <w:szCs w:val="22"/>
        </w:rPr>
        <w:t>o</w:t>
      </w:r>
      <w:r>
        <w:rPr>
          <w:rFonts w:ascii="Candara" w:eastAsia="Candara" w:hAnsi="Candara" w:cs="Candara"/>
          <w:i/>
          <w:spacing w:val="-1"/>
          <w:sz w:val="22"/>
          <w:szCs w:val="22"/>
        </w:rPr>
        <w:t>o</w:t>
      </w:r>
      <w:r>
        <w:rPr>
          <w:rFonts w:ascii="Candara" w:eastAsia="Candara" w:hAnsi="Candara" w:cs="Candara"/>
          <w:i/>
          <w:sz w:val="22"/>
          <w:szCs w:val="22"/>
        </w:rPr>
        <w:t>gle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XNA,</w:t>
      </w:r>
      <w:r>
        <w:rPr>
          <w:rFonts w:ascii="Candara" w:eastAsia="Candara" w:hAnsi="Candara" w:cs="Candara"/>
          <w:spacing w:val="-2"/>
          <w:sz w:val="22"/>
          <w:szCs w:val="22"/>
        </w:rPr>
        <w:t xml:space="preserve"> </w:t>
      </w:r>
      <w:r>
        <w:rPr>
          <w:rFonts w:ascii="Candara" w:eastAsia="Candara" w:hAnsi="Candara" w:cs="Candara"/>
          <w:sz w:val="22"/>
          <w:szCs w:val="22"/>
        </w:rPr>
        <w:t>G</w:t>
      </w:r>
      <w:r>
        <w:rPr>
          <w:rFonts w:ascii="Candara" w:eastAsia="Candara" w:hAnsi="Candara" w:cs="Candara"/>
          <w:spacing w:val="-1"/>
          <w:sz w:val="22"/>
          <w:szCs w:val="22"/>
        </w:rPr>
        <w:t>am</w:t>
      </w:r>
      <w:r>
        <w:rPr>
          <w:rFonts w:ascii="Candara" w:eastAsia="Candara" w:hAnsi="Candara" w:cs="Candara"/>
          <w:sz w:val="22"/>
          <w:szCs w:val="22"/>
        </w:rPr>
        <w:t xml:space="preserve">e </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pacing w:val="-2"/>
          <w:sz w:val="22"/>
          <w:szCs w:val="22"/>
        </w:rPr>
        <w:t>A</w:t>
      </w:r>
      <w:r>
        <w:rPr>
          <w:rFonts w:ascii="Candara" w:eastAsia="Candara" w:hAnsi="Candara" w:cs="Candara"/>
          <w:sz w:val="22"/>
          <w:szCs w:val="22"/>
        </w:rPr>
        <w:t>zu</w:t>
      </w:r>
      <w:r>
        <w:rPr>
          <w:rFonts w:ascii="Candara" w:eastAsia="Candara" w:hAnsi="Candara" w:cs="Candara"/>
          <w:spacing w:val="-2"/>
          <w:sz w:val="22"/>
          <w:szCs w:val="22"/>
        </w:rPr>
        <w:t>r</w:t>
      </w:r>
      <w:r>
        <w:rPr>
          <w:rFonts w:ascii="Candara" w:eastAsia="Candara" w:hAnsi="Candara" w:cs="Candara"/>
          <w:sz w:val="22"/>
          <w:szCs w:val="22"/>
        </w:rPr>
        <w:t>e,</w:t>
      </w:r>
      <w:r>
        <w:rPr>
          <w:rFonts w:ascii="Candara" w:eastAsia="Candara" w:hAnsi="Candara" w:cs="Candara"/>
          <w:spacing w:val="-1"/>
          <w:sz w:val="22"/>
          <w:szCs w:val="22"/>
        </w:rPr>
        <w:t xml:space="preserve"> </w:t>
      </w:r>
      <w:r>
        <w:rPr>
          <w:rFonts w:ascii="Candara" w:eastAsia="Candara" w:hAnsi="Candara" w:cs="Candara"/>
          <w:sz w:val="22"/>
          <w:szCs w:val="22"/>
        </w:rPr>
        <w:t xml:space="preserve">at </w:t>
      </w:r>
      <w:r>
        <w:rPr>
          <w:rFonts w:ascii="Candara" w:eastAsia="Candara" w:hAnsi="Candara" w:cs="Candara"/>
          <w:spacing w:val="1"/>
          <w:sz w:val="22"/>
          <w:szCs w:val="22"/>
        </w:rPr>
        <w:t>M</w:t>
      </w:r>
      <w:r>
        <w:rPr>
          <w:rFonts w:ascii="Candara" w:eastAsia="Candara" w:hAnsi="Candara" w:cs="Candara"/>
          <w:spacing w:val="-1"/>
          <w:sz w:val="22"/>
          <w:szCs w:val="22"/>
        </w:rPr>
        <w:t>I</w:t>
      </w:r>
      <w:r>
        <w:rPr>
          <w:rFonts w:ascii="Candara" w:eastAsia="Candara" w:hAnsi="Candara" w:cs="Candara"/>
          <w:sz w:val="22"/>
          <w:szCs w:val="22"/>
        </w:rPr>
        <w:t>C</w:t>
      </w:r>
      <w:r>
        <w:rPr>
          <w:rFonts w:ascii="Candara" w:eastAsia="Candara" w:hAnsi="Candara" w:cs="Candara"/>
          <w:spacing w:val="1"/>
          <w:sz w:val="22"/>
          <w:szCs w:val="22"/>
        </w:rPr>
        <w:t xml:space="preserve"> </w:t>
      </w:r>
      <w:r>
        <w:rPr>
          <w:rFonts w:ascii="Candara" w:eastAsia="Candara" w:hAnsi="Candara" w:cs="Candara"/>
          <w:i/>
          <w:sz w:val="22"/>
          <w:szCs w:val="22"/>
        </w:rPr>
        <w:t>Laho</w:t>
      </w:r>
      <w:r>
        <w:rPr>
          <w:rFonts w:ascii="Candara" w:eastAsia="Candara" w:hAnsi="Candara" w:cs="Candara"/>
          <w:i/>
          <w:spacing w:val="-1"/>
          <w:sz w:val="22"/>
          <w:szCs w:val="22"/>
        </w:rPr>
        <w:t>r</w:t>
      </w:r>
      <w:r>
        <w:rPr>
          <w:rFonts w:ascii="Candara" w:eastAsia="Candara" w:hAnsi="Candara" w:cs="Candara"/>
          <w:i/>
          <w:sz w:val="22"/>
          <w:szCs w:val="22"/>
        </w:rPr>
        <w:t>e</w:t>
      </w:r>
    </w:p>
    <w:p w:rsidR="00502212" w:rsidRDefault="0062501A">
      <w:pPr>
        <w:spacing w:before="27"/>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Ses</w:t>
      </w:r>
      <w:r>
        <w:rPr>
          <w:rFonts w:ascii="Candara" w:eastAsia="Candara" w:hAnsi="Candara" w:cs="Candara"/>
          <w:spacing w:val="1"/>
          <w:sz w:val="22"/>
          <w:szCs w:val="22"/>
        </w:rPr>
        <w:t>s</w:t>
      </w:r>
      <w:r>
        <w:rPr>
          <w:rFonts w:ascii="Candara" w:eastAsia="Candara" w:hAnsi="Candara" w:cs="Candara"/>
          <w:sz w:val="22"/>
          <w:szCs w:val="22"/>
        </w:rPr>
        <w:t>i</w:t>
      </w:r>
      <w:r>
        <w:rPr>
          <w:rFonts w:ascii="Candara" w:eastAsia="Candara" w:hAnsi="Candara" w:cs="Candara"/>
          <w:spacing w:val="-1"/>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8</w:t>
      </w:r>
      <w:r>
        <w:rPr>
          <w:rFonts w:ascii="Candara" w:eastAsia="Candara" w:hAnsi="Candara" w:cs="Candara"/>
          <w:spacing w:val="-1"/>
          <w:sz w:val="22"/>
          <w:szCs w:val="22"/>
        </w:rPr>
        <w:t xml:space="preserve"> </w:t>
      </w:r>
      <w:r>
        <w:rPr>
          <w:rFonts w:ascii="Candara" w:eastAsia="Candara" w:hAnsi="Candara" w:cs="Candara"/>
          <w:spacing w:val="1"/>
          <w:sz w:val="22"/>
          <w:szCs w:val="22"/>
        </w:rPr>
        <w:t>A</w:t>
      </w:r>
      <w:r>
        <w:rPr>
          <w:rFonts w:ascii="Candara" w:eastAsia="Candara" w:hAnsi="Candara" w:cs="Candara"/>
          <w:spacing w:val="-3"/>
          <w:sz w:val="22"/>
          <w:szCs w:val="22"/>
        </w:rPr>
        <w:t>p</w:t>
      </w:r>
      <w:r>
        <w:rPr>
          <w:rFonts w:ascii="Candara" w:eastAsia="Candara" w:hAnsi="Candara" w:cs="Candara"/>
          <w:sz w:val="22"/>
          <w:szCs w:val="22"/>
        </w:rPr>
        <w:t>p D</w:t>
      </w:r>
      <w:r>
        <w:rPr>
          <w:rFonts w:ascii="Candara" w:eastAsia="Candara" w:hAnsi="Candara" w:cs="Candara"/>
          <w:spacing w:val="-1"/>
          <w:sz w:val="22"/>
          <w:szCs w:val="22"/>
        </w:rPr>
        <w:t>e</w:t>
      </w:r>
      <w:r>
        <w:rPr>
          <w:rFonts w:ascii="Candara" w:eastAsia="Candara" w:hAnsi="Candara" w:cs="Candara"/>
          <w:sz w:val="22"/>
          <w:szCs w:val="22"/>
        </w:rPr>
        <w:t>v</w:t>
      </w:r>
      <w:r>
        <w:rPr>
          <w:rFonts w:ascii="Candara" w:eastAsia="Candara" w:hAnsi="Candara" w:cs="Candara"/>
          <w:spacing w:val="-1"/>
          <w:sz w:val="22"/>
          <w:szCs w:val="22"/>
        </w:rPr>
        <w:t>e</w:t>
      </w:r>
      <w:r>
        <w:rPr>
          <w:rFonts w:ascii="Candara" w:eastAsia="Candara" w:hAnsi="Candara" w:cs="Candara"/>
          <w:sz w:val="22"/>
          <w:szCs w:val="22"/>
        </w:rPr>
        <w:t>l</w:t>
      </w:r>
      <w:r>
        <w:rPr>
          <w:rFonts w:ascii="Candara" w:eastAsia="Candara" w:hAnsi="Candara" w:cs="Candara"/>
          <w:spacing w:val="-1"/>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1"/>
          <w:sz w:val="22"/>
          <w:szCs w:val="22"/>
        </w:rPr>
        <w:t>M</w:t>
      </w:r>
      <w:r>
        <w:rPr>
          <w:rFonts w:ascii="Candara" w:eastAsia="Candara" w:hAnsi="Candara" w:cs="Candara"/>
          <w:spacing w:val="-3"/>
          <w:sz w:val="22"/>
          <w:szCs w:val="22"/>
        </w:rPr>
        <w:t>I</w:t>
      </w:r>
      <w:r>
        <w:rPr>
          <w:rFonts w:ascii="Candara" w:eastAsia="Candara" w:hAnsi="Candara" w:cs="Candara"/>
          <w:sz w:val="22"/>
          <w:szCs w:val="22"/>
        </w:rPr>
        <w:t>C</w:t>
      </w:r>
      <w:r>
        <w:rPr>
          <w:rFonts w:ascii="Candara" w:eastAsia="Candara" w:hAnsi="Candara" w:cs="Candara"/>
          <w:spacing w:val="3"/>
          <w:sz w:val="22"/>
          <w:szCs w:val="22"/>
        </w:rPr>
        <w:t xml:space="preserve"> </w:t>
      </w:r>
      <w:r>
        <w:rPr>
          <w:rFonts w:ascii="Candara" w:eastAsia="Candara" w:hAnsi="Candara" w:cs="Candara"/>
          <w:i/>
          <w:sz w:val="22"/>
          <w:szCs w:val="22"/>
        </w:rPr>
        <w:t>L</w:t>
      </w:r>
      <w:r>
        <w:rPr>
          <w:rFonts w:ascii="Candara" w:eastAsia="Candara" w:hAnsi="Candara" w:cs="Candara"/>
          <w:i/>
          <w:spacing w:val="-2"/>
          <w:sz w:val="22"/>
          <w:szCs w:val="22"/>
        </w:rPr>
        <w:t>a</w:t>
      </w:r>
      <w:r>
        <w:rPr>
          <w:rFonts w:ascii="Candara" w:eastAsia="Candara" w:hAnsi="Candara" w:cs="Candara"/>
          <w:i/>
          <w:spacing w:val="-1"/>
          <w:sz w:val="22"/>
          <w:szCs w:val="22"/>
        </w:rPr>
        <w:t>h</w:t>
      </w:r>
      <w:r>
        <w:rPr>
          <w:rFonts w:ascii="Candara" w:eastAsia="Candara" w:hAnsi="Candara" w:cs="Candara"/>
          <w:i/>
          <w:sz w:val="22"/>
          <w:szCs w:val="22"/>
        </w:rPr>
        <w:t>ore</w:t>
      </w:r>
    </w:p>
    <w:p w:rsidR="00502212" w:rsidRDefault="0062501A">
      <w:pPr>
        <w:spacing w:before="24"/>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 xml:space="preserve">Plan9 </w:t>
      </w:r>
      <w:proofErr w:type="spellStart"/>
      <w:r>
        <w:rPr>
          <w:rFonts w:ascii="Candara" w:eastAsia="Candara" w:hAnsi="Candara" w:cs="Candara"/>
          <w:sz w:val="22"/>
          <w:szCs w:val="22"/>
        </w:rPr>
        <w:t>La</w:t>
      </w:r>
      <w:r>
        <w:rPr>
          <w:rFonts w:ascii="Candara" w:eastAsia="Candara" w:hAnsi="Candara" w:cs="Candara"/>
          <w:spacing w:val="-1"/>
          <w:sz w:val="22"/>
          <w:szCs w:val="22"/>
        </w:rPr>
        <w:t>u</w:t>
      </w:r>
      <w:r>
        <w:rPr>
          <w:rFonts w:ascii="Candara" w:eastAsia="Candara" w:hAnsi="Candara" w:cs="Candara"/>
          <w:spacing w:val="-2"/>
          <w:sz w:val="22"/>
          <w:szCs w:val="22"/>
        </w:rPr>
        <w:t>n</w:t>
      </w:r>
      <w:r>
        <w:rPr>
          <w:rFonts w:ascii="Candara" w:eastAsia="Candara" w:hAnsi="Candara" w:cs="Candara"/>
          <w:spacing w:val="1"/>
          <w:sz w:val="22"/>
          <w:szCs w:val="22"/>
        </w:rPr>
        <w:t>c</w:t>
      </w:r>
      <w:r>
        <w:rPr>
          <w:rFonts w:ascii="Candara" w:eastAsia="Candara" w:hAnsi="Candara" w:cs="Candara"/>
          <w:sz w:val="22"/>
          <w:szCs w:val="22"/>
        </w:rPr>
        <w:t>hP</w:t>
      </w:r>
      <w:r>
        <w:rPr>
          <w:rFonts w:ascii="Candara" w:eastAsia="Candara" w:hAnsi="Candara" w:cs="Candara"/>
          <w:spacing w:val="-2"/>
          <w:sz w:val="22"/>
          <w:szCs w:val="22"/>
        </w:rPr>
        <w:t>a</w:t>
      </w:r>
      <w:r>
        <w:rPr>
          <w:rFonts w:ascii="Candara" w:eastAsia="Candara" w:hAnsi="Candara" w:cs="Candara"/>
          <w:sz w:val="22"/>
          <w:szCs w:val="22"/>
        </w:rPr>
        <w:t>d</w:t>
      </w:r>
      <w:proofErr w:type="spellEnd"/>
      <w:r>
        <w:rPr>
          <w:rFonts w:ascii="Candara" w:eastAsia="Candara" w:hAnsi="Candara" w:cs="Candara"/>
          <w:spacing w:val="1"/>
          <w:sz w:val="22"/>
          <w:szCs w:val="22"/>
        </w:rPr>
        <w:t xml:space="preserve"> </w:t>
      </w:r>
      <w:r>
        <w:rPr>
          <w:rFonts w:ascii="Candara" w:eastAsia="Candara" w:hAnsi="Candara" w:cs="Candara"/>
          <w:spacing w:val="-1"/>
          <w:sz w:val="22"/>
          <w:szCs w:val="22"/>
        </w:rPr>
        <w:t>I</w:t>
      </w:r>
      <w:r>
        <w:rPr>
          <w:rFonts w:ascii="Candara" w:eastAsia="Candara" w:hAnsi="Candara" w:cs="Candara"/>
          <w:spacing w:val="1"/>
          <w:sz w:val="22"/>
          <w:szCs w:val="22"/>
        </w:rPr>
        <w:t>s</w:t>
      </w:r>
      <w:r>
        <w:rPr>
          <w:rFonts w:ascii="Candara" w:eastAsia="Candara" w:hAnsi="Candara" w:cs="Candara"/>
          <w:sz w:val="22"/>
          <w:szCs w:val="22"/>
        </w:rPr>
        <w:t>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3"/>
          <w:sz w:val="22"/>
          <w:szCs w:val="22"/>
        </w:rPr>
        <w:t>b</w:t>
      </w:r>
      <w:r>
        <w:rPr>
          <w:rFonts w:ascii="Candara" w:eastAsia="Candara" w:hAnsi="Candara" w:cs="Candara"/>
          <w:sz w:val="22"/>
          <w:szCs w:val="22"/>
        </w:rPr>
        <w:t>ad, at</w:t>
      </w:r>
      <w:r>
        <w:rPr>
          <w:rFonts w:ascii="Candara" w:eastAsia="Candara" w:hAnsi="Candara" w:cs="Candara"/>
          <w:spacing w:val="1"/>
          <w:sz w:val="22"/>
          <w:szCs w:val="22"/>
        </w:rPr>
        <w:t xml:space="preserve"> </w:t>
      </w:r>
      <w:proofErr w:type="spellStart"/>
      <w:r>
        <w:rPr>
          <w:rFonts w:ascii="Candara" w:eastAsia="Candara" w:hAnsi="Candara" w:cs="Candara"/>
          <w:i/>
          <w:sz w:val="22"/>
          <w:szCs w:val="22"/>
        </w:rPr>
        <w:t>Iq</w:t>
      </w:r>
      <w:r>
        <w:rPr>
          <w:rFonts w:ascii="Candara" w:eastAsia="Candara" w:hAnsi="Candara" w:cs="Candara"/>
          <w:i/>
          <w:spacing w:val="-1"/>
          <w:sz w:val="22"/>
          <w:szCs w:val="22"/>
        </w:rPr>
        <w:t>r</w:t>
      </w:r>
      <w:r>
        <w:rPr>
          <w:rFonts w:ascii="Candara" w:eastAsia="Candara" w:hAnsi="Candara" w:cs="Candara"/>
          <w:i/>
          <w:sz w:val="22"/>
          <w:szCs w:val="22"/>
        </w:rPr>
        <w:t>a</w:t>
      </w:r>
      <w:proofErr w:type="spellEnd"/>
      <w:r>
        <w:rPr>
          <w:rFonts w:ascii="Candara" w:eastAsia="Candara" w:hAnsi="Candara" w:cs="Candara"/>
          <w:i/>
          <w:sz w:val="22"/>
          <w:szCs w:val="22"/>
        </w:rPr>
        <w:t xml:space="preserve"> </w:t>
      </w:r>
      <w:r>
        <w:rPr>
          <w:rFonts w:ascii="Candara" w:eastAsia="Candara" w:hAnsi="Candara" w:cs="Candara"/>
          <w:i/>
          <w:spacing w:val="-2"/>
          <w:sz w:val="22"/>
          <w:szCs w:val="22"/>
        </w:rPr>
        <w:t>U</w:t>
      </w:r>
      <w:r>
        <w:rPr>
          <w:rFonts w:ascii="Candara" w:eastAsia="Candara" w:hAnsi="Candara" w:cs="Candara"/>
          <w:i/>
          <w:sz w:val="22"/>
          <w:szCs w:val="22"/>
        </w:rPr>
        <w:t>nive</w:t>
      </w:r>
      <w:r>
        <w:rPr>
          <w:rFonts w:ascii="Candara" w:eastAsia="Candara" w:hAnsi="Candara" w:cs="Candara"/>
          <w:i/>
          <w:spacing w:val="-1"/>
          <w:sz w:val="22"/>
          <w:szCs w:val="22"/>
        </w:rPr>
        <w:t>r</w:t>
      </w:r>
      <w:r>
        <w:rPr>
          <w:rFonts w:ascii="Candara" w:eastAsia="Candara" w:hAnsi="Candara" w:cs="Candara"/>
          <w:i/>
          <w:sz w:val="22"/>
          <w:szCs w:val="22"/>
        </w:rPr>
        <w:t>sity</w:t>
      </w:r>
      <w:r>
        <w:rPr>
          <w:rFonts w:ascii="Candara" w:eastAsia="Candara" w:hAnsi="Candara" w:cs="Candara"/>
          <w:i/>
          <w:spacing w:val="-2"/>
          <w:sz w:val="22"/>
          <w:szCs w:val="22"/>
        </w:rPr>
        <w:t xml:space="preserve"> </w:t>
      </w:r>
      <w:r>
        <w:rPr>
          <w:rFonts w:ascii="Candara" w:eastAsia="Candara" w:hAnsi="Candara" w:cs="Candara"/>
          <w:i/>
          <w:sz w:val="22"/>
          <w:szCs w:val="22"/>
        </w:rPr>
        <w:t>Is</w:t>
      </w:r>
      <w:r>
        <w:rPr>
          <w:rFonts w:ascii="Candara" w:eastAsia="Candara" w:hAnsi="Candara" w:cs="Candara"/>
          <w:i/>
          <w:spacing w:val="-1"/>
          <w:sz w:val="22"/>
          <w:szCs w:val="22"/>
        </w:rPr>
        <w:t>l</w:t>
      </w:r>
      <w:r>
        <w:rPr>
          <w:rFonts w:ascii="Candara" w:eastAsia="Candara" w:hAnsi="Candara" w:cs="Candara"/>
          <w:i/>
          <w:sz w:val="22"/>
          <w:szCs w:val="22"/>
        </w:rPr>
        <w:t>a</w:t>
      </w:r>
      <w:r>
        <w:rPr>
          <w:rFonts w:ascii="Candara" w:eastAsia="Candara" w:hAnsi="Candara" w:cs="Candara"/>
          <w:i/>
          <w:spacing w:val="-2"/>
          <w:sz w:val="22"/>
          <w:szCs w:val="22"/>
        </w:rPr>
        <w:t>m</w:t>
      </w:r>
      <w:r>
        <w:rPr>
          <w:rFonts w:ascii="Candara" w:eastAsia="Candara" w:hAnsi="Candara" w:cs="Candara"/>
          <w:i/>
          <w:sz w:val="22"/>
          <w:szCs w:val="22"/>
        </w:rPr>
        <w:t>abad</w:t>
      </w:r>
    </w:p>
    <w:p w:rsidR="00502212" w:rsidRDefault="0062501A">
      <w:pPr>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proofErr w:type="spellStart"/>
      <w:r>
        <w:rPr>
          <w:rFonts w:ascii="Candara" w:eastAsia="Candara" w:hAnsi="Candara" w:cs="Candara"/>
          <w:i/>
          <w:spacing w:val="-1"/>
          <w:sz w:val="22"/>
          <w:szCs w:val="22"/>
        </w:rPr>
        <w:t>T</w:t>
      </w:r>
      <w:r>
        <w:rPr>
          <w:rFonts w:ascii="Candara" w:eastAsia="Candara" w:hAnsi="Candara" w:cs="Candara"/>
          <w:i/>
          <w:sz w:val="22"/>
          <w:szCs w:val="22"/>
        </w:rPr>
        <w:t>e</w:t>
      </w:r>
      <w:r>
        <w:rPr>
          <w:rFonts w:ascii="Candara" w:eastAsia="Candara" w:hAnsi="Candara" w:cs="Candara"/>
          <w:i/>
          <w:spacing w:val="1"/>
          <w:sz w:val="22"/>
          <w:szCs w:val="22"/>
        </w:rPr>
        <w:t>c</w:t>
      </w:r>
      <w:r>
        <w:rPr>
          <w:rFonts w:ascii="Candara" w:eastAsia="Candara" w:hAnsi="Candara" w:cs="Candara"/>
          <w:i/>
          <w:spacing w:val="-1"/>
          <w:sz w:val="22"/>
          <w:szCs w:val="22"/>
        </w:rPr>
        <w:t>hD</w:t>
      </w:r>
      <w:r>
        <w:rPr>
          <w:rFonts w:ascii="Candara" w:eastAsia="Candara" w:hAnsi="Candara" w:cs="Candara"/>
          <w:i/>
          <w:sz w:val="22"/>
          <w:szCs w:val="22"/>
        </w:rPr>
        <w:t>ay</w:t>
      </w:r>
      <w:proofErr w:type="spellEnd"/>
      <w:r>
        <w:rPr>
          <w:rFonts w:ascii="Candara" w:eastAsia="Candara" w:hAnsi="Candara" w:cs="Candara"/>
          <w:i/>
          <w:spacing w:val="1"/>
          <w:sz w:val="22"/>
          <w:szCs w:val="22"/>
        </w:rPr>
        <w:t xml:space="preserve"> </w:t>
      </w:r>
      <w:r>
        <w:rPr>
          <w:rFonts w:ascii="Candara" w:eastAsia="Candara" w:hAnsi="Candara" w:cs="Candara"/>
          <w:i/>
          <w:sz w:val="22"/>
          <w:szCs w:val="22"/>
        </w:rPr>
        <w:t>– IT</w:t>
      </w:r>
      <w:r>
        <w:rPr>
          <w:rFonts w:ascii="Candara" w:eastAsia="Candara" w:hAnsi="Candara" w:cs="Candara"/>
          <w:i/>
          <w:spacing w:val="-1"/>
          <w:sz w:val="22"/>
          <w:szCs w:val="22"/>
        </w:rPr>
        <w:t xml:space="preserve"> C</w:t>
      </w:r>
      <w:r>
        <w:rPr>
          <w:rFonts w:ascii="Candara" w:eastAsia="Candara" w:hAnsi="Candara" w:cs="Candara"/>
          <w:i/>
          <w:spacing w:val="-2"/>
          <w:sz w:val="22"/>
          <w:szCs w:val="22"/>
        </w:rPr>
        <w:t>o</w:t>
      </w:r>
      <w:r>
        <w:rPr>
          <w:rFonts w:ascii="Candara" w:eastAsia="Candara" w:hAnsi="Candara" w:cs="Candara"/>
          <w:i/>
          <w:sz w:val="22"/>
          <w:szCs w:val="22"/>
        </w:rPr>
        <w:t>mmuni</w:t>
      </w:r>
      <w:r>
        <w:rPr>
          <w:rFonts w:ascii="Candara" w:eastAsia="Candara" w:hAnsi="Candara" w:cs="Candara"/>
          <w:i/>
          <w:spacing w:val="-2"/>
          <w:sz w:val="22"/>
          <w:szCs w:val="22"/>
        </w:rPr>
        <w:t>t</w:t>
      </w:r>
      <w:r>
        <w:rPr>
          <w:rFonts w:ascii="Candara" w:eastAsia="Candara" w:hAnsi="Candara" w:cs="Candara"/>
          <w:i/>
          <w:sz w:val="22"/>
          <w:szCs w:val="22"/>
        </w:rPr>
        <w:t>y</w:t>
      </w:r>
      <w:r>
        <w:rPr>
          <w:rFonts w:ascii="Candara" w:eastAsia="Candara" w:hAnsi="Candara" w:cs="Candara"/>
          <w:i/>
          <w:spacing w:val="1"/>
          <w:sz w:val="22"/>
          <w:szCs w:val="22"/>
        </w:rPr>
        <w:t xml:space="preserve"> </w:t>
      </w:r>
      <w:proofErr w:type="spellStart"/>
      <w:r>
        <w:rPr>
          <w:rFonts w:ascii="Candara" w:eastAsia="Candara" w:hAnsi="Candara" w:cs="Candara"/>
          <w:i/>
          <w:spacing w:val="-1"/>
          <w:sz w:val="22"/>
          <w:szCs w:val="22"/>
        </w:rPr>
        <w:t>M</w:t>
      </w:r>
      <w:r>
        <w:rPr>
          <w:rFonts w:ascii="Candara" w:eastAsia="Candara" w:hAnsi="Candara" w:cs="Candara"/>
          <w:i/>
          <w:sz w:val="22"/>
          <w:szCs w:val="22"/>
        </w:rPr>
        <w:t>e</w:t>
      </w:r>
      <w:r>
        <w:rPr>
          <w:rFonts w:ascii="Candara" w:eastAsia="Candara" w:hAnsi="Candara" w:cs="Candara"/>
          <w:i/>
          <w:spacing w:val="1"/>
          <w:sz w:val="22"/>
          <w:szCs w:val="22"/>
        </w:rPr>
        <w:t>e</w:t>
      </w:r>
      <w:r>
        <w:rPr>
          <w:rFonts w:ascii="Candara" w:eastAsia="Candara" w:hAnsi="Candara" w:cs="Candara"/>
          <w:i/>
          <w:sz w:val="22"/>
          <w:szCs w:val="22"/>
        </w:rPr>
        <w:t>tUp</w:t>
      </w:r>
      <w:proofErr w:type="spellEnd"/>
      <w:r>
        <w:rPr>
          <w:rFonts w:ascii="Candara" w:eastAsia="Candara" w:hAnsi="Candara" w:cs="Candara"/>
          <w:i/>
          <w:sz w:val="22"/>
          <w:szCs w:val="22"/>
        </w:rPr>
        <w:t>,</w:t>
      </w:r>
      <w:r>
        <w:rPr>
          <w:rFonts w:ascii="Candara" w:eastAsia="Candara" w:hAnsi="Candara" w:cs="Candara"/>
          <w:i/>
          <w:spacing w:val="-1"/>
          <w:sz w:val="22"/>
          <w:szCs w:val="22"/>
        </w:rPr>
        <w:t xml:space="preserve"> </w:t>
      </w:r>
      <w:r>
        <w:rPr>
          <w:rFonts w:ascii="Candara" w:eastAsia="Candara" w:hAnsi="Candara" w:cs="Candara"/>
          <w:i/>
          <w:spacing w:val="-3"/>
          <w:sz w:val="22"/>
          <w:szCs w:val="22"/>
        </w:rPr>
        <w:t>B</w:t>
      </w:r>
      <w:r>
        <w:rPr>
          <w:rFonts w:ascii="Candara" w:eastAsia="Candara" w:hAnsi="Candara" w:cs="Candara"/>
          <w:i/>
          <w:sz w:val="22"/>
          <w:szCs w:val="22"/>
        </w:rPr>
        <w:t>y</w:t>
      </w:r>
      <w:r>
        <w:rPr>
          <w:rFonts w:ascii="Candara" w:eastAsia="Candara" w:hAnsi="Candara" w:cs="Candara"/>
          <w:i/>
          <w:spacing w:val="1"/>
          <w:sz w:val="22"/>
          <w:szCs w:val="22"/>
        </w:rPr>
        <w:t xml:space="preserve"> </w:t>
      </w:r>
      <w:r>
        <w:rPr>
          <w:rFonts w:ascii="Candara" w:eastAsia="Candara" w:hAnsi="Candara" w:cs="Candara"/>
          <w:i/>
          <w:spacing w:val="-1"/>
          <w:sz w:val="22"/>
          <w:szCs w:val="22"/>
        </w:rPr>
        <w:t>M</w:t>
      </w:r>
      <w:r>
        <w:rPr>
          <w:rFonts w:ascii="Candara" w:eastAsia="Candara" w:hAnsi="Candara" w:cs="Candara"/>
          <w:i/>
          <w:sz w:val="22"/>
          <w:szCs w:val="22"/>
        </w:rPr>
        <w:t>ic</w:t>
      </w:r>
      <w:r>
        <w:rPr>
          <w:rFonts w:ascii="Candara" w:eastAsia="Candara" w:hAnsi="Candara" w:cs="Candara"/>
          <w:i/>
          <w:spacing w:val="-1"/>
          <w:sz w:val="22"/>
          <w:szCs w:val="22"/>
        </w:rPr>
        <w:t>r</w:t>
      </w:r>
      <w:r>
        <w:rPr>
          <w:rFonts w:ascii="Candara" w:eastAsia="Candara" w:hAnsi="Candara" w:cs="Candara"/>
          <w:i/>
          <w:sz w:val="22"/>
          <w:szCs w:val="22"/>
        </w:rPr>
        <w:t>os</w:t>
      </w:r>
      <w:r>
        <w:rPr>
          <w:rFonts w:ascii="Candara" w:eastAsia="Candara" w:hAnsi="Candara" w:cs="Candara"/>
          <w:i/>
          <w:spacing w:val="-1"/>
          <w:sz w:val="22"/>
          <w:szCs w:val="22"/>
        </w:rPr>
        <w:t>o</w:t>
      </w:r>
      <w:r>
        <w:rPr>
          <w:rFonts w:ascii="Candara" w:eastAsia="Candara" w:hAnsi="Candara" w:cs="Candara"/>
          <w:i/>
          <w:spacing w:val="1"/>
          <w:sz w:val="22"/>
          <w:szCs w:val="22"/>
        </w:rPr>
        <w:t>f</w:t>
      </w:r>
      <w:r>
        <w:rPr>
          <w:rFonts w:ascii="Candara" w:eastAsia="Candara" w:hAnsi="Candara" w:cs="Candara"/>
          <w:i/>
          <w:sz w:val="22"/>
          <w:szCs w:val="22"/>
        </w:rPr>
        <w:t>t</w:t>
      </w:r>
    </w:p>
    <w:p w:rsidR="00502212" w:rsidRDefault="0062501A">
      <w:pPr>
        <w:spacing w:line="260" w:lineRule="exact"/>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i/>
          <w:sz w:val="22"/>
          <w:szCs w:val="22"/>
        </w:rPr>
        <w:t>iOS A</w:t>
      </w:r>
      <w:r>
        <w:rPr>
          <w:rFonts w:ascii="Candara" w:eastAsia="Candara" w:hAnsi="Candara" w:cs="Candara"/>
          <w:i/>
          <w:spacing w:val="-1"/>
          <w:sz w:val="22"/>
          <w:szCs w:val="22"/>
        </w:rPr>
        <w:t>p</w:t>
      </w:r>
      <w:r>
        <w:rPr>
          <w:rFonts w:ascii="Candara" w:eastAsia="Candara" w:hAnsi="Candara" w:cs="Candara"/>
          <w:i/>
          <w:sz w:val="22"/>
          <w:szCs w:val="22"/>
        </w:rPr>
        <w:t>p</w:t>
      </w:r>
      <w:r>
        <w:rPr>
          <w:rFonts w:ascii="Candara" w:eastAsia="Candara" w:hAnsi="Candara" w:cs="Candara"/>
          <w:i/>
          <w:spacing w:val="-1"/>
          <w:sz w:val="22"/>
          <w:szCs w:val="22"/>
        </w:rPr>
        <w:t xml:space="preserve"> D</w:t>
      </w:r>
      <w:r>
        <w:rPr>
          <w:rFonts w:ascii="Candara" w:eastAsia="Candara" w:hAnsi="Candara" w:cs="Candara"/>
          <w:i/>
          <w:sz w:val="22"/>
          <w:szCs w:val="22"/>
        </w:rPr>
        <w:t>evel</w:t>
      </w:r>
      <w:r>
        <w:rPr>
          <w:rFonts w:ascii="Candara" w:eastAsia="Candara" w:hAnsi="Candara" w:cs="Candara"/>
          <w:i/>
          <w:spacing w:val="1"/>
          <w:sz w:val="22"/>
          <w:szCs w:val="22"/>
        </w:rPr>
        <w:t>o</w:t>
      </w:r>
      <w:r>
        <w:rPr>
          <w:rFonts w:ascii="Candara" w:eastAsia="Candara" w:hAnsi="Candara" w:cs="Candara"/>
          <w:i/>
          <w:spacing w:val="-1"/>
          <w:sz w:val="22"/>
          <w:szCs w:val="22"/>
        </w:rPr>
        <w:t>p</w:t>
      </w:r>
      <w:r>
        <w:rPr>
          <w:rFonts w:ascii="Candara" w:eastAsia="Candara" w:hAnsi="Candara" w:cs="Candara"/>
          <w:i/>
          <w:spacing w:val="-2"/>
          <w:sz w:val="22"/>
          <w:szCs w:val="22"/>
        </w:rPr>
        <w:t>m</w:t>
      </w:r>
      <w:r>
        <w:rPr>
          <w:rFonts w:ascii="Candara" w:eastAsia="Candara" w:hAnsi="Candara" w:cs="Candara"/>
          <w:i/>
          <w:sz w:val="22"/>
          <w:szCs w:val="22"/>
        </w:rPr>
        <w:t xml:space="preserve">ent, at </w:t>
      </w:r>
      <w:r>
        <w:rPr>
          <w:rFonts w:ascii="Candara" w:eastAsia="Candara" w:hAnsi="Candara" w:cs="Candara"/>
          <w:i/>
          <w:spacing w:val="-4"/>
          <w:sz w:val="22"/>
          <w:szCs w:val="22"/>
        </w:rPr>
        <w:t>C</w:t>
      </w:r>
      <w:r>
        <w:rPr>
          <w:rFonts w:ascii="Candara" w:eastAsia="Candara" w:hAnsi="Candara" w:cs="Candara"/>
          <w:i/>
          <w:sz w:val="22"/>
          <w:szCs w:val="22"/>
        </w:rPr>
        <w:t>OM</w:t>
      </w:r>
      <w:r>
        <w:rPr>
          <w:rFonts w:ascii="Candara" w:eastAsia="Candara" w:hAnsi="Candara" w:cs="Candara"/>
          <w:i/>
          <w:spacing w:val="1"/>
          <w:sz w:val="22"/>
          <w:szCs w:val="22"/>
        </w:rPr>
        <w:t>S</w:t>
      </w:r>
      <w:r>
        <w:rPr>
          <w:rFonts w:ascii="Candara" w:eastAsia="Candara" w:hAnsi="Candara" w:cs="Candara"/>
          <w:i/>
          <w:spacing w:val="-1"/>
          <w:sz w:val="22"/>
          <w:szCs w:val="22"/>
        </w:rPr>
        <w:t>AT</w:t>
      </w:r>
      <w:r>
        <w:rPr>
          <w:rFonts w:ascii="Candara" w:eastAsia="Candara" w:hAnsi="Candara" w:cs="Candara"/>
          <w:i/>
          <w:sz w:val="22"/>
          <w:szCs w:val="22"/>
        </w:rPr>
        <w:t>S</w:t>
      </w:r>
    </w:p>
    <w:p w:rsidR="00502212" w:rsidRDefault="00502212">
      <w:pPr>
        <w:spacing w:before="8" w:line="120" w:lineRule="exact"/>
        <w:rPr>
          <w:sz w:val="13"/>
          <w:szCs w:val="13"/>
        </w:rPr>
      </w:pPr>
    </w:p>
    <w:p w:rsidR="00502212" w:rsidRDefault="00502212">
      <w:pPr>
        <w:spacing w:line="200" w:lineRule="exact"/>
      </w:pPr>
    </w:p>
    <w:p w:rsidR="00502212" w:rsidRDefault="00502212">
      <w:pPr>
        <w:spacing w:line="200" w:lineRule="exact"/>
      </w:pPr>
    </w:p>
    <w:p w:rsidR="00502212" w:rsidRDefault="0062501A">
      <w:pPr>
        <w:ind w:left="64" w:right="4525"/>
        <w:jc w:val="center"/>
        <w:rPr>
          <w:rFonts w:ascii="Candara" w:eastAsia="Candara" w:hAnsi="Candara" w:cs="Candara"/>
          <w:sz w:val="22"/>
          <w:szCs w:val="22"/>
        </w:rPr>
      </w:pPr>
      <w:r>
        <w:rPr>
          <w:rFonts w:ascii="Candara" w:eastAsia="Candara" w:hAnsi="Candara" w:cs="Candara"/>
          <w:b/>
          <w:i/>
          <w:spacing w:val="1"/>
          <w:sz w:val="22"/>
          <w:szCs w:val="22"/>
          <w:u w:val="single" w:color="000000"/>
        </w:rPr>
        <w:t>A</w:t>
      </w:r>
      <w:r>
        <w:rPr>
          <w:rFonts w:ascii="Candara" w:eastAsia="Candara" w:hAnsi="Candara" w:cs="Candara"/>
          <w:b/>
          <w:i/>
          <w:spacing w:val="-1"/>
          <w:sz w:val="22"/>
          <w:szCs w:val="22"/>
          <w:u w:val="single" w:color="000000"/>
        </w:rPr>
        <w:t>wa</w:t>
      </w:r>
      <w:r>
        <w:rPr>
          <w:rFonts w:ascii="Candara" w:eastAsia="Candara" w:hAnsi="Candara" w:cs="Candara"/>
          <w:b/>
          <w:i/>
          <w:sz w:val="22"/>
          <w:szCs w:val="22"/>
          <w:u w:val="single" w:color="000000"/>
        </w:rPr>
        <w:t>rd</w:t>
      </w:r>
      <w:r>
        <w:rPr>
          <w:rFonts w:ascii="Candara" w:eastAsia="Candara" w:hAnsi="Candara" w:cs="Candara"/>
          <w:b/>
          <w:i/>
          <w:spacing w:val="-1"/>
          <w:sz w:val="22"/>
          <w:szCs w:val="22"/>
          <w:u w:val="single" w:color="000000"/>
        </w:rPr>
        <w:t>s</w:t>
      </w:r>
      <w:r>
        <w:rPr>
          <w:rFonts w:ascii="Candara" w:eastAsia="Candara" w:hAnsi="Candara" w:cs="Candara"/>
          <w:b/>
          <w:i/>
          <w:sz w:val="22"/>
          <w:szCs w:val="22"/>
          <w:u w:val="single" w:color="000000"/>
        </w:rPr>
        <w:t>,</w:t>
      </w:r>
      <w:r>
        <w:rPr>
          <w:rFonts w:ascii="Candara" w:eastAsia="Candara" w:hAnsi="Candara" w:cs="Candara"/>
          <w:b/>
          <w:i/>
          <w:spacing w:val="-1"/>
          <w:sz w:val="22"/>
          <w:szCs w:val="22"/>
          <w:u w:val="single" w:color="000000"/>
        </w:rPr>
        <w:t xml:space="preserve"> </w:t>
      </w:r>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chi</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v</w:t>
      </w:r>
      <w:r>
        <w:rPr>
          <w:rFonts w:ascii="Candara" w:eastAsia="Candara" w:hAnsi="Candara" w:cs="Candara"/>
          <w:b/>
          <w:i/>
          <w:spacing w:val="-1"/>
          <w:sz w:val="22"/>
          <w:szCs w:val="22"/>
          <w:u w:val="single" w:color="000000"/>
        </w:rPr>
        <w:t>e</w:t>
      </w:r>
      <w:r>
        <w:rPr>
          <w:rFonts w:ascii="Candara" w:eastAsia="Candara" w:hAnsi="Candara" w:cs="Candara"/>
          <w:b/>
          <w:i/>
          <w:sz w:val="22"/>
          <w:szCs w:val="22"/>
          <w:u w:val="single" w:color="000000"/>
        </w:rPr>
        <w:t>me</w:t>
      </w:r>
      <w:r>
        <w:rPr>
          <w:rFonts w:ascii="Candara" w:eastAsia="Candara" w:hAnsi="Candara" w:cs="Candara"/>
          <w:b/>
          <w:i/>
          <w:spacing w:val="-3"/>
          <w:sz w:val="22"/>
          <w:szCs w:val="22"/>
          <w:u w:val="single" w:color="000000"/>
        </w:rPr>
        <w:t>n</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s</w:t>
      </w:r>
      <w:r>
        <w:rPr>
          <w:rFonts w:ascii="Candara" w:eastAsia="Candara" w:hAnsi="Candara" w:cs="Candara"/>
          <w:b/>
          <w:i/>
          <w:spacing w:val="-2"/>
          <w:sz w:val="22"/>
          <w:szCs w:val="22"/>
          <w:u w:val="single" w:color="000000"/>
        </w:rPr>
        <w:t xml:space="preserve"> </w:t>
      </w:r>
      <w:proofErr w:type="gramStart"/>
      <w:r>
        <w:rPr>
          <w:rFonts w:ascii="Candara" w:eastAsia="Candara" w:hAnsi="Candara" w:cs="Candara"/>
          <w:b/>
          <w:i/>
          <w:spacing w:val="1"/>
          <w:sz w:val="22"/>
          <w:szCs w:val="22"/>
          <w:u w:val="single" w:color="000000"/>
        </w:rPr>
        <w:t>A</w:t>
      </w:r>
      <w:r>
        <w:rPr>
          <w:rFonts w:ascii="Candara" w:eastAsia="Candara" w:hAnsi="Candara" w:cs="Candara"/>
          <w:b/>
          <w:i/>
          <w:sz w:val="22"/>
          <w:szCs w:val="22"/>
          <w:u w:val="single" w:color="000000"/>
        </w:rPr>
        <w:t>nd</w:t>
      </w:r>
      <w:proofErr w:type="gramEnd"/>
      <w:r>
        <w:rPr>
          <w:rFonts w:ascii="Candara" w:eastAsia="Candara" w:hAnsi="Candara" w:cs="Candara"/>
          <w:b/>
          <w:i/>
          <w:spacing w:val="-1"/>
          <w:sz w:val="22"/>
          <w:szCs w:val="22"/>
          <w:u w:val="single" w:color="000000"/>
        </w:rPr>
        <w:t xml:space="preserve"> E</w:t>
      </w:r>
      <w:r>
        <w:rPr>
          <w:rFonts w:ascii="Candara" w:eastAsia="Candara" w:hAnsi="Candara" w:cs="Candara"/>
          <w:b/>
          <w:i/>
          <w:sz w:val="22"/>
          <w:szCs w:val="22"/>
          <w:u w:val="single" w:color="000000"/>
        </w:rPr>
        <w:t>x</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ra</w:t>
      </w:r>
      <w:r>
        <w:rPr>
          <w:rFonts w:ascii="Candara" w:eastAsia="Candara" w:hAnsi="Candara" w:cs="Candara"/>
          <w:b/>
          <w:i/>
          <w:spacing w:val="-1"/>
          <w:sz w:val="22"/>
          <w:szCs w:val="22"/>
          <w:u w:val="single" w:color="000000"/>
        </w:rPr>
        <w:t xml:space="preserve"> </w:t>
      </w:r>
      <w:r>
        <w:rPr>
          <w:rFonts w:ascii="Candara" w:eastAsia="Candara" w:hAnsi="Candara" w:cs="Candara"/>
          <w:b/>
          <w:i/>
          <w:sz w:val="22"/>
          <w:szCs w:val="22"/>
          <w:u w:val="single" w:color="000000"/>
        </w:rPr>
        <w:t>Curric</w:t>
      </w:r>
      <w:r>
        <w:rPr>
          <w:rFonts w:ascii="Candara" w:eastAsia="Candara" w:hAnsi="Candara" w:cs="Candara"/>
          <w:b/>
          <w:i/>
          <w:spacing w:val="1"/>
          <w:sz w:val="22"/>
          <w:szCs w:val="22"/>
          <w:u w:val="single" w:color="000000"/>
        </w:rPr>
        <w:t>u</w:t>
      </w:r>
      <w:r>
        <w:rPr>
          <w:rFonts w:ascii="Candara" w:eastAsia="Candara" w:hAnsi="Candara" w:cs="Candara"/>
          <w:b/>
          <w:i/>
          <w:sz w:val="22"/>
          <w:szCs w:val="22"/>
          <w:u w:val="single" w:color="000000"/>
        </w:rPr>
        <w:t>l</w:t>
      </w:r>
      <w:r>
        <w:rPr>
          <w:rFonts w:ascii="Candara" w:eastAsia="Candara" w:hAnsi="Candara" w:cs="Candara"/>
          <w:b/>
          <w:i/>
          <w:spacing w:val="-2"/>
          <w:sz w:val="22"/>
          <w:szCs w:val="22"/>
          <w:u w:val="single" w:color="000000"/>
        </w:rPr>
        <w:t>a</w:t>
      </w:r>
      <w:r>
        <w:rPr>
          <w:rFonts w:ascii="Candara" w:eastAsia="Candara" w:hAnsi="Candara" w:cs="Candara"/>
          <w:b/>
          <w:i/>
          <w:sz w:val="22"/>
          <w:szCs w:val="22"/>
          <w:u w:val="single" w:color="000000"/>
        </w:rPr>
        <w:t>r</w:t>
      </w:r>
      <w:r>
        <w:rPr>
          <w:rFonts w:ascii="Candara" w:eastAsia="Candara" w:hAnsi="Candara" w:cs="Candara"/>
          <w:b/>
          <w:i/>
          <w:spacing w:val="-1"/>
          <w:sz w:val="22"/>
          <w:szCs w:val="22"/>
          <w:u w:val="single" w:color="000000"/>
        </w:rPr>
        <w:t xml:space="preserve"> A</w:t>
      </w:r>
      <w:r>
        <w:rPr>
          <w:rFonts w:ascii="Candara" w:eastAsia="Candara" w:hAnsi="Candara" w:cs="Candara"/>
          <w:b/>
          <w:i/>
          <w:sz w:val="22"/>
          <w:szCs w:val="22"/>
          <w:u w:val="single" w:color="000000"/>
        </w:rPr>
        <w:t>c</w:t>
      </w:r>
      <w:r>
        <w:rPr>
          <w:rFonts w:ascii="Candara" w:eastAsia="Candara" w:hAnsi="Candara" w:cs="Candara"/>
          <w:b/>
          <w:i/>
          <w:spacing w:val="1"/>
          <w:sz w:val="22"/>
          <w:szCs w:val="22"/>
          <w:u w:val="single" w:color="000000"/>
        </w:rPr>
        <w:t>t</w:t>
      </w:r>
      <w:r>
        <w:rPr>
          <w:rFonts w:ascii="Candara" w:eastAsia="Candara" w:hAnsi="Candara" w:cs="Candara"/>
          <w:b/>
          <w:i/>
          <w:sz w:val="22"/>
          <w:szCs w:val="22"/>
          <w:u w:val="single" w:color="000000"/>
        </w:rPr>
        <w:t>iv</w:t>
      </w:r>
      <w:r>
        <w:rPr>
          <w:rFonts w:ascii="Candara" w:eastAsia="Candara" w:hAnsi="Candara" w:cs="Candara"/>
          <w:b/>
          <w:i/>
          <w:spacing w:val="-3"/>
          <w:sz w:val="22"/>
          <w:szCs w:val="22"/>
          <w:u w:val="single" w:color="000000"/>
        </w:rPr>
        <w:t>a</w:t>
      </w:r>
      <w:r>
        <w:rPr>
          <w:rFonts w:ascii="Candara" w:eastAsia="Candara" w:hAnsi="Candara" w:cs="Candara"/>
          <w:b/>
          <w:i/>
          <w:spacing w:val="1"/>
          <w:sz w:val="22"/>
          <w:szCs w:val="22"/>
          <w:u w:val="single" w:color="000000"/>
        </w:rPr>
        <w:t>t</w:t>
      </w:r>
      <w:r>
        <w:rPr>
          <w:rFonts w:ascii="Candara" w:eastAsia="Candara" w:hAnsi="Candara" w:cs="Candara"/>
          <w:b/>
          <w:i/>
          <w:spacing w:val="-3"/>
          <w:sz w:val="22"/>
          <w:szCs w:val="22"/>
          <w:u w:val="single" w:color="000000"/>
        </w:rPr>
        <w:t>e</w:t>
      </w:r>
      <w:r>
        <w:rPr>
          <w:rFonts w:ascii="Candara" w:eastAsia="Candara" w:hAnsi="Candara" w:cs="Candara"/>
          <w:b/>
          <w:i/>
          <w:spacing w:val="-1"/>
          <w:sz w:val="22"/>
          <w:szCs w:val="22"/>
          <w:u w:val="single" w:color="000000"/>
        </w:rPr>
        <w:t>s</w:t>
      </w:r>
      <w:r>
        <w:rPr>
          <w:rFonts w:ascii="Candara" w:eastAsia="Candara" w:hAnsi="Candara" w:cs="Candara"/>
          <w:b/>
          <w:i/>
          <w:sz w:val="22"/>
          <w:szCs w:val="22"/>
          <w:u w:val="single" w:color="000000"/>
        </w:rPr>
        <w:t>:</w:t>
      </w:r>
      <w:r>
        <w:rPr>
          <w:rFonts w:ascii="Candara" w:eastAsia="Candara" w:hAnsi="Candara" w:cs="Candara"/>
          <w:b/>
          <w:i/>
          <w:spacing w:val="2"/>
          <w:sz w:val="22"/>
          <w:szCs w:val="22"/>
          <w:u w:val="single" w:color="000000"/>
        </w:rPr>
        <w:t xml:space="preserve"> </w:t>
      </w:r>
    </w:p>
    <w:p w:rsidR="00CF65D9" w:rsidRPr="00CF65D9" w:rsidRDefault="00CF65D9" w:rsidP="00CF65D9">
      <w:pPr>
        <w:spacing w:before="20"/>
        <w:rPr>
          <w:rFonts w:ascii="Symbol" w:eastAsia="Symbol" w:hAnsi="Symbol" w:cs="Symbol"/>
          <w:sz w:val="22"/>
          <w:szCs w:val="22"/>
        </w:rPr>
      </w:pPr>
    </w:p>
    <w:p w:rsidR="00E93CA7" w:rsidRPr="001D151C" w:rsidRDefault="001D151C" w:rsidP="00E93CA7">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Speaker/Trainer for </w:t>
      </w:r>
      <w:r>
        <w:rPr>
          <w:rFonts w:ascii="Candara" w:eastAsia="Candara" w:hAnsi="Candara" w:cs="Candara"/>
          <w:b/>
          <w:spacing w:val="-1"/>
          <w:sz w:val="22"/>
          <w:szCs w:val="22"/>
        </w:rPr>
        <w:t xml:space="preserve">HEC Live TV session </w:t>
      </w:r>
      <w:r w:rsidRPr="001D151C">
        <w:rPr>
          <w:rFonts w:ascii="Candara" w:eastAsia="Candara" w:hAnsi="Candara" w:cs="Candara"/>
          <w:spacing w:val="-1"/>
          <w:sz w:val="22"/>
          <w:szCs w:val="22"/>
        </w:rPr>
        <w:t>on</w:t>
      </w:r>
      <w:r>
        <w:rPr>
          <w:rFonts w:ascii="Candara" w:eastAsia="Candara" w:hAnsi="Candara" w:cs="Candara"/>
          <w:b/>
          <w:spacing w:val="-1"/>
          <w:sz w:val="22"/>
          <w:szCs w:val="22"/>
        </w:rPr>
        <w:t xml:space="preserve"> Azure Application Insights (</w:t>
      </w:r>
      <w:hyperlink r:id="rId15" w:history="1">
        <w:r w:rsidRPr="001D151C">
          <w:rPr>
            <w:rStyle w:val="Hyperlink"/>
            <w:rFonts w:ascii="Candara" w:eastAsia="Candara" w:hAnsi="Candara" w:cs="Candara"/>
            <w:spacing w:val="-1"/>
            <w:sz w:val="22"/>
            <w:szCs w:val="22"/>
          </w:rPr>
          <w:t>http://edutv.hec.gov.pk/shows-programs/recorded-videos/online-training-session-on-wordpress-and-android-integration-with-application-i.html</w:t>
        </w:r>
      </w:hyperlink>
      <w:r>
        <w:rPr>
          <w:rFonts w:ascii="Candara" w:eastAsia="Candara" w:hAnsi="Candara" w:cs="Candara"/>
          <w:b/>
          <w:spacing w:val="-1"/>
          <w:sz w:val="22"/>
          <w:szCs w:val="22"/>
        </w:rPr>
        <w:t>)</w:t>
      </w:r>
      <w:r>
        <w:rPr>
          <w:rFonts w:ascii="Candara" w:eastAsia="Candara" w:hAnsi="Candara" w:cs="Candara"/>
          <w:spacing w:val="-1"/>
          <w:sz w:val="22"/>
          <w:szCs w:val="22"/>
        </w:rPr>
        <w:t xml:space="preserve"> – </w:t>
      </w:r>
      <w:r w:rsidR="00360775">
        <w:rPr>
          <w:rFonts w:ascii="Candara" w:eastAsia="Candara" w:hAnsi="Candara" w:cs="Candara"/>
          <w:spacing w:val="-1"/>
          <w:sz w:val="22"/>
          <w:szCs w:val="22"/>
        </w:rPr>
        <w:t xml:space="preserve">Higher Education Commission HQ </w:t>
      </w:r>
    </w:p>
    <w:p w:rsidR="00E93CA7" w:rsidRPr="00E93CA7" w:rsidRDefault="00E93CA7" w:rsidP="00E93CA7">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Published an article on </w:t>
      </w:r>
      <w:r w:rsidRPr="00E93CA7">
        <w:rPr>
          <w:rFonts w:ascii="Candara" w:eastAsia="Candara" w:hAnsi="Candara" w:cs="Candara"/>
          <w:b/>
          <w:spacing w:val="-1"/>
          <w:sz w:val="22"/>
          <w:szCs w:val="22"/>
        </w:rPr>
        <w:t>Microsoft TechNet Wiki</w:t>
      </w:r>
      <w:r>
        <w:rPr>
          <w:rFonts w:ascii="Candara" w:eastAsia="Candara" w:hAnsi="Candara" w:cs="Candara"/>
          <w:b/>
          <w:spacing w:val="-1"/>
          <w:sz w:val="22"/>
          <w:szCs w:val="22"/>
        </w:rPr>
        <w:t xml:space="preserve"> </w:t>
      </w:r>
      <w:r>
        <w:rPr>
          <w:rFonts w:ascii="Candara" w:eastAsia="Candara" w:hAnsi="Candara" w:cs="Candara"/>
          <w:spacing w:val="-1"/>
          <w:sz w:val="22"/>
          <w:szCs w:val="22"/>
        </w:rPr>
        <w:t>(</w:t>
      </w:r>
      <w:hyperlink r:id="rId16" w:history="1">
        <w:r w:rsidRPr="00E93CA7">
          <w:rPr>
            <w:rStyle w:val="Hyperlink"/>
            <w:rFonts w:ascii="Segoe UI" w:hAnsi="Segoe UI" w:cs="Segoe UI"/>
          </w:rPr>
          <w:t>http://social.technet.microsoft.com/wiki/contents/articles/33821.azure-application-insights-integrate-application-insights-to-wordpress-site.aspx</w:t>
        </w:r>
      </w:hyperlink>
      <w:r>
        <w:rPr>
          <w:rFonts w:ascii="Candara" w:eastAsia="Candara" w:hAnsi="Candara" w:cs="Candara"/>
          <w:spacing w:val="-1"/>
          <w:sz w:val="22"/>
          <w:szCs w:val="22"/>
        </w:rPr>
        <w:t>)</w:t>
      </w:r>
    </w:p>
    <w:p w:rsidR="001D151C" w:rsidRDefault="001D151C"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Speaker at </w:t>
      </w:r>
      <w:r>
        <w:rPr>
          <w:rFonts w:ascii="Candara" w:eastAsia="Candara" w:hAnsi="Candara" w:cs="Candara"/>
          <w:b/>
          <w:spacing w:val="-1"/>
          <w:sz w:val="22"/>
          <w:szCs w:val="22"/>
        </w:rPr>
        <w:t>Azure for BizSpark Startups</w:t>
      </w:r>
      <w:r>
        <w:rPr>
          <w:rFonts w:ascii="Candara" w:eastAsia="Candara" w:hAnsi="Candara" w:cs="Candara"/>
          <w:spacing w:val="-1"/>
          <w:sz w:val="22"/>
          <w:szCs w:val="22"/>
        </w:rPr>
        <w:t xml:space="preserve"> – Islamabad</w:t>
      </w:r>
    </w:p>
    <w:p w:rsid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Arid</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2F4E45" w:rsidRPr="002F4E45" w:rsidRDefault="002F4E45" w:rsidP="002F4E45">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Microsoft Imagine Cup</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r>
        <w:rPr>
          <w:rFonts w:ascii="Candara" w:eastAsia="Candara" w:hAnsi="Candara" w:cs="Candara"/>
          <w:spacing w:val="1"/>
          <w:sz w:val="22"/>
          <w:szCs w:val="22"/>
        </w:rPr>
        <w:t>FAST</w:t>
      </w:r>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CF65D9" w:rsidRDefault="00CF65D9" w:rsidP="00CF65D9">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sidR="00C421D3">
        <w:rPr>
          <w:rFonts w:ascii="Candara" w:eastAsia="Candara" w:hAnsi="Candara" w:cs="Candara"/>
          <w:spacing w:val="-1"/>
          <w:sz w:val="22"/>
          <w:szCs w:val="22"/>
        </w:rPr>
        <w:t xml:space="preserve">Organizer of </w:t>
      </w:r>
      <w:r w:rsidR="00C421D3" w:rsidRPr="00C421D3">
        <w:rPr>
          <w:rFonts w:ascii="Candara" w:eastAsia="Candara" w:hAnsi="Candara" w:cs="Candara"/>
          <w:b/>
          <w:spacing w:val="-1"/>
          <w:sz w:val="22"/>
          <w:szCs w:val="22"/>
        </w:rPr>
        <w:t xml:space="preserve">Microsoft </w:t>
      </w:r>
      <w:proofErr w:type="spellStart"/>
      <w:r w:rsidR="00C421D3" w:rsidRPr="00C421D3">
        <w:rPr>
          <w:rFonts w:ascii="Candara" w:eastAsia="Candara" w:hAnsi="Candara" w:cs="Candara"/>
          <w:b/>
          <w:spacing w:val="-1"/>
          <w:sz w:val="22"/>
          <w:szCs w:val="22"/>
        </w:rPr>
        <w:t>CloudDevCon</w:t>
      </w:r>
      <w:proofErr w:type="spellEnd"/>
      <w:r w:rsidR="00C421D3" w:rsidRPr="00C421D3">
        <w:rPr>
          <w:rFonts w:ascii="Candara" w:eastAsia="Candara" w:hAnsi="Candara" w:cs="Candara"/>
          <w:b/>
          <w:spacing w:val="-1"/>
          <w:sz w:val="22"/>
          <w:szCs w:val="22"/>
        </w:rPr>
        <w:t xml:space="preserve"> 2015</w:t>
      </w:r>
      <w:r w:rsidR="00C421D3">
        <w:rPr>
          <w:rFonts w:ascii="Candara" w:eastAsia="Candara" w:hAnsi="Candara" w:cs="Candara"/>
          <w:spacing w:val="-1"/>
          <w:sz w:val="22"/>
          <w:szCs w:val="22"/>
        </w:rPr>
        <w:t xml:space="preserve"> – Islamabad</w:t>
      </w:r>
    </w:p>
    <w:p w:rsidR="001D151C" w:rsidRDefault="00C421D3" w:rsidP="001D151C">
      <w:pPr>
        <w:spacing w:before="20"/>
        <w:ind w:left="460"/>
        <w:rPr>
          <w:rFonts w:ascii="Candara" w:eastAsia="Candara" w:hAnsi="Candara" w:cs="Candara"/>
          <w:spacing w:val="-1"/>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pacing w:val="-1"/>
          <w:sz w:val="22"/>
          <w:szCs w:val="22"/>
        </w:rPr>
        <w:t xml:space="preserve">Organizer of </w:t>
      </w:r>
      <w:r w:rsidRPr="00C421D3">
        <w:rPr>
          <w:rFonts w:ascii="Candara" w:eastAsia="Candara" w:hAnsi="Candara" w:cs="Candara"/>
          <w:b/>
          <w:spacing w:val="-1"/>
          <w:sz w:val="22"/>
          <w:szCs w:val="22"/>
        </w:rPr>
        <w:t xml:space="preserve">Microsoft </w:t>
      </w:r>
      <w:proofErr w:type="spellStart"/>
      <w:r w:rsidRPr="00C421D3">
        <w:rPr>
          <w:rFonts w:ascii="Candara" w:eastAsia="Candara" w:hAnsi="Candara" w:cs="Candara"/>
          <w:b/>
          <w:spacing w:val="-1"/>
          <w:sz w:val="22"/>
          <w:szCs w:val="22"/>
        </w:rPr>
        <w:t>OpenDevCon</w:t>
      </w:r>
      <w:proofErr w:type="spellEnd"/>
      <w:r w:rsidRPr="00C421D3">
        <w:rPr>
          <w:rFonts w:ascii="Candara" w:eastAsia="Candara" w:hAnsi="Candara" w:cs="Candara"/>
          <w:b/>
          <w:spacing w:val="-1"/>
          <w:sz w:val="22"/>
          <w:szCs w:val="22"/>
        </w:rPr>
        <w:t xml:space="preserve"> 2015</w:t>
      </w:r>
      <w:r>
        <w:rPr>
          <w:rFonts w:ascii="Candara" w:eastAsia="Candara" w:hAnsi="Candara" w:cs="Candara"/>
          <w:spacing w:val="-1"/>
          <w:sz w:val="22"/>
          <w:szCs w:val="22"/>
        </w:rPr>
        <w:t xml:space="preserve"> – Islamabad</w:t>
      </w:r>
    </w:p>
    <w:p w:rsidR="00C421D3" w:rsidRDefault="00C421D3" w:rsidP="00C421D3">
      <w:pPr>
        <w:spacing w:before="2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nn</w:t>
      </w:r>
      <w:r>
        <w:rPr>
          <w:rFonts w:ascii="Candara" w:eastAsia="Candara" w:hAnsi="Candara" w:cs="Candara"/>
          <w:b/>
          <w:sz w:val="22"/>
          <w:szCs w:val="22"/>
        </w:rPr>
        <w:t xml:space="preserve">er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oft</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H</w:t>
      </w:r>
      <w:r>
        <w:rPr>
          <w:rFonts w:ascii="Candara" w:eastAsia="Candara" w:hAnsi="Candara" w:cs="Candara"/>
          <w:b/>
          <w:spacing w:val="-3"/>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z w:val="22"/>
          <w:szCs w:val="22"/>
        </w:rPr>
        <w:t>n</w:t>
      </w:r>
      <w:r>
        <w:rPr>
          <w:rFonts w:ascii="Candara" w:eastAsia="Candara" w:hAnsi="Candara" w:cs="Candara"/>
          <w:b/>
          <w:spacing w:val="1"/>
          <w:sz w:val="22"/>
          <w:szCs w:val="22"/>
        </w:rPr>
        <w:t xml:space="preserve"> </w:t>
      </w:r>
      <w:r>
        <w:rPr>
          <w:rFonts w:ascii="Candara" w:eastAsia="Candara" w:hAnsi="Candara" w:cs="Candara"/>
          <w:b/>
          <w:sz w:val="22"/>
          <w:szCs w:val="22"/>
        </w:rPr>
        <w:t>2</w:t>
      </w:r>
      <w:r>
        <w:rPr>
          <w:rFonts w:ascii="Candara" w:eastAsia="Candara" w:hAnsi="Candara" w:cs="Candara"/>
          <w:b/>
          <w:spacing w:val="-3"/>
          <w:sz w:val="22"/>
          <w:szCs w:val="22"/>
        </w:rPr>
        <w:t>0</w:t>
      </w:r>
      <w:r>
        <w:rPr>
          <w:rFonts w:ascii="Candara" w:eastAsia="Candara" w:hAnsi="Candara" w:cs="Candara"/>
          <w:b/>
          <w:sz w:val="22"/>
          <w:szCs w:val="22"/>
        </w:rPr>
        <w:t>14</w:t>
      </w:r>
      <w:r>
        <w:rPr>
          <w:rFonts w:ascii="Candara" w:eastAsia="Candara" w:hAnsi="Candara" w:cs="Candara"/>
          <w:b/>
          <w:spacing w:val="2"/>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w:t>
      </w:r>
      <w:r>
        <w:rPr>
          <w:rFonts w:ascii="Candara" w:eastAsia="Candara" w:hAnsi="Candara" w:cs="Candara"/>
          <w:b/>
          <w:spacing w:val="1"/>
          <w:sz w:val="22"/>
          <w:szCs w:val="22"/>
        </w:rPr>
        <w:t>nd</w:t>
      </w:r>
      <w:r>
        <w:rPr>
          <w:rFonts w:ascii="Candara" w:eastAsia="Candara" w:hAnsi="Candara" w:cs="Candara"/>
          <w:b/>
          <w:spacing w:val="-1"/>
          <w:sz w:val="22"/>
          <w:szCs w:val="22"/>
        </w:rPr>
        <w:t>o</w:t>
      </w:r>
      <w:r>
        <w:rPr>
          <w:rFonts w:ascii="Candara" w:eastAsia="Candara" w:hAnsi="Candara" w:cs="Candara"/>
          <w:b/>
          <w:spacing w:val="-3"/>
          <w:sz w:val="22"/>
          <w:szCs w:val="22"/>
        </w:rPr>
        <w:t>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8</w:t>
      </w:r>
      <w:r>
        <w:rPr>
          <w:rFonts w:ascii="Candara" w:eastAsia="Candara" w:hAnsi="Candara" w:cs="Candara"/>
          <w:b/>
          <w:sz w:val="22"/>
          <w:szCs w:val="22"/>
        </w:rPr>
        <w:t>.1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w:t>
      </w:r>
      <w:r>
        <w:rPr>
          <w:rFonts w:ascii="Candara" w:eastAsia="Candara" w:hAnsi="Candara" w:cs="Candara"/>
          <w:spacing w:val="1"/>
          <w:sz w:val="22"/>
          <w:szCs w:val="22"/>
        </w:rPr>
        <w:t>d</w:t>
      </w:r>
      <w:r>
        <w:rPr>
          <w:rFonts w:ascii="Candara" w:eastAsia="Candara" w:hAnsi="Candara" w:cs="Candara"/>
          <w:sz w:val="22"/>
          <w:szCs w:val="22"/>
        </w:rPr>
        <w:t>e</w:t>
      </w:r>
      <w:r>
        <w:rPr>
          <w:rFonts w:ascii="Candara" w:eastAsia="Candara" w:hAnsi="Candara" w:cs="Candara"/>
          <w:spacing w:val="-1"/>
          <w:sz w:val="22"/>
          <w:szCs w:val="22"/>
        </w:rPr>
        <w:t>v</w:t>
      </w:r>
      <w:r>
        <w:rPr>
          <w:rFonts w:ascii="Candara" w:eastAsia="Candara" w:hAnsi="Candara" w:cs="Candara"/>
          <w:sz w:val="22"/>
          <w:szCs w:val="22"/>
        </w:rPr>
        <w:t>el</w:t>
      </w:r>
      <w:r>
        <w:rPr>
          <w:rFonts w:ascii="Candara" w:eastAsia="Candara" w:hAnsi="Candara" w:cs="Candara"/>
          <w:spacing w:val="-2"/>
          <w:sz w:val="22"/>
          <w:szCs w:val="22"/>
        </w:rPr>
        <w:t>o</w:t>
      </w:r>
      <w:r>
        <w:rPr>
          <w:rFonts w:ascii="Candara" w:eastAsia="Candara" w:hAnsi="Candara" w:cs="Candara"/>
          <w:sz w:val="22"/>
          <w:szCs w:val="22"/>
        </w:rPr>
        <w:t>p</w:t>
      </w:r>
      <w:r>
        <w:rPr>
          <w:rFonts w:ascii="Candara" w:eastAsia="Candara" w:hAnsi="Candara" w:cs="Candara"/>
          <w:spacing w:val="-1"/>
          <w:sz w:val="22"/>
          <w:szCs w:val="22"/>
        </w:rPr>
        <w:t>m</w:t>
      </w:r>
      <w:r>
        <w:rPr>
          <w:rFonts w:ascii="Candara" w:eastAsia="Candara" w:hAnsi="Candara" w:cs="Candara"/>
          <w:sz w:val="22"/>
          <w:szCs w:val="22"/>
        </w:rPr>
        <w:t xml:space="preserve">ent </w:t>
      </w:r>
      <w:r>
        <w:rPr>
          <w:rFonts w:ascii="Candara" w:eastAsia="Candara" w:hAnsi="Candara" w:cs="Candara"/>
          <w:spacing w:val="-1"/>
          <w:sz w:val="22"/>
          <w:szCs w:val="22"/>
        </w:rPr>
        <w:t>u</w:t>
      </w:r>
      <w:r>
        <w:rPr>
          <w:rFonts w:ascii="Candara" w:eastAsia="Candara" w:hAnsi="Candara" w:cs="Candara"/>
          <w:sz w:val="22"/>
          <w:szCs w:val="22"/>
        </w:rPr>
        <w:t>n</w:t>
      </w:r>
      <w:r>
        <w:rPr>
          <w:rFonts w:ascii="Candara" w:eastAsia="Candara" w:hAnsi="Candara" w:cs="Candara"/>
          <w:spacing w:val="1"/>
          <w:sz w:val="22"/>
          <w:szCs w:val="22"/>
        </w:rPr>
        <w:t>d</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3"/>
          <w:sz w:val="22"/>
          <w:szCs w:val="22"/>
        </w:rPr>
        <w:t>u</w:t>
      </w:r>
      <w:r>
        <w:rPr>
          <w:rFonts w:ascii="Candara" w:eastAsia="Candara" w:hAnsi="Candara" w:cs="Candara"/>
          <w:sz w:val="22"/>
          <w:szCs w:val="22"/>
        </w:rPr>
        <w:t>njab</w:t>
      </w:r>
    </w:p>
    <w:p w:rsidR="00C421D3" w:rsidRPr="00C421D3" w:rsidRDefault="00C421D3" w:rsidP="00C421D3">
      <w:pPr>
        <w:spacing w:line="260" w:lineRule="exact"/>
        <w:ind w:left="820"/>
        <w:rPr>
          <w:rFonts w:ascii="Candara" w:eastAsia="Candara" w:hAnsi="Candara" w:cs="Candara"/>
          <w:position w:val="1"/>
          <w:sz w:val="22"/>
          <w:szCs w:val="22"/>
        </w:rPr>
      </w:pPr>
      <w:r>
        <w:rPr>
          <w:rFonts w:ascii="Candara" w:eastAsia="Candara" w:hAnsi="Candara" w:cs="Candara"/>
          <w:spacing w:val="1"/>
          <w:position w:val="1"/>
          <w:sz w:val="22"/>
          <w:szCs w:val="22"/>
        </w:rPr>
        <w:t>Y</w:t>
      </w:r>
      <w:r>
        <w:rPr>
          <w:rFonts w:ascii="Candara" w:eastAsia="Candara" w:hAnsi="Candara" w:cs="Candara"/>
          <w:spacing w:val="-1"/>
          <w:position w:val="1"/>
          <w:sz w:val="22"/>
          <w:szCs w:val="22"/>
        </w:rPr>
        <w:t>ou</w:t>
      </w:r>
      <w:r>
        <w:rPr>
          <w:rFonts w:ascii="Candara" w:eastAsia="Candara" w:hAnsi="Candara" w:cs="Candara"/>
          <w:position w:val="1"/>
          <w:sz w:val="22"/>
          <w:szCs w:val="22"/>
        </w:rPr>
        <w:t>th</w:t>
      </w:r>
      <w:r>
        <w:rPr>
          <w:rFonts w:ascii="Candara" w:eastAsia="Candara" w:hAnsi="Candara" w:cs="Candara"/>
          <w:spacing w:val="1"/>
          <w:position w:val="1"/>
          <w:sz w:val="22"/>
          <w:szCs w:val="22"/>
        </w:rPr>
        <w:t xml:space="preserve"> </w:t>
      </w:r>
      <w:r>
        <w:rPr>
          <w:rFonts w:ascii="Candara" w:eastAsia="Candara" w:hAnsi="Candara" w:cs="Candara"/>
          <w:position w:val="1"/>
          <w:sz w:val="22"/>
          <w:szCs w:val="22"/>
        </w:rPr>
        <w:t>F</w:t>
      </w:r>
      <w:r>
        <w:rPr>
          <w:rFonts w:ascii="Candara" w:eastAsia="Candara" w:hAnsi="Candara" w:cs="Candara"/>
          <w:spacing w:val="-3"/>
          <w:position w:val="1"/>
          <w:sz w:val="22"/>
          <w:szCs w:val="22"/>
        </w:rPr>
        <w:t>e</w:t>
      </w:r>
      <w:r>
        <w:rPr>
          <w:rFonts w:ascii="Candara" w:eastAsia="Candara" w:hAnsi="Candara" w:cs="Candara"/>
          <w:spacing w:val="1"/>
          <w:position w:val="1"/>
          <w:sz w:val="22"/>
          <w:szCs w:val="22"/>
        </w:rPr>
        <w:t>s</w:t>
      </w:r>
      <w:r>
        <w:rPr>
          <w:rFonts w:ascii="Candara" w:eastAsia="Candara" w:hAnsi="Candara" w:cs="Candara"/>
          <w:position w:val="1"/>
          <w:sz w:val="22"/>
          <w:szCs w:val="22"/>
        </w:rPr>
        <w:t>tiv</w:t>
      </w:r>
      <w:r>
        <w:rPr>
          <w:rFonts w:ascii="Candara" w:eastAsia="Candara" w:hAnsi="Candara" w:cs="Candara"/>
          <w:spacing w:val="-1"/>
          <w:position w:val="1"/>
          <w:sz w:val="22"/>
          <w:szCs w:val="22"/>
        </w:rPr>
        <w:t>a</w:t>
      </w:r>
      <w:r>
        <w:rPr>
          <w:rFonts w:ascii="Candara" w:eastAsia="Candara" w:hAnsi="Candara" w:cs="Candara"/>
          <w:position w:val="1"/>
          <w:sz w:val="22"/>
          <w:szCs w:val="22"/>
        </w:rPr>
        <w:t xml:space="preserve">l </w:t>
      </w:r>
      <w:r>
        <w:rPr>
          <w:rFonts w:ascii="Candara" w:eastAsia="Candara" w:hAnsi="Candara" w:cs="Candara"/>
          <w:spacing w:val="-1"/>
          <w:position w:val="1"/>
          <w:sz w:val="22"/>
          <w:szCs w:val="22"/>
        </w:rPr>
        <w:t>2</w:t>
      </w:r>
      <w:r>
        <w:rPr>
          <w:rFonts w:ascii="Candara" w:eastAsia="Candara" w:hAnsi="Candara" w:cs="Candara"/>
          <w:spacing w:val="1"/>
          <w:position w:val="1"/>
          <w:sz w:val="22"/>
          <w:szCs w:val="22"/>
        </w:rPr>
        <w:t>0</w:t>
      </w:r>
      <w:r>
        <w:rPr>
          <w:rFonts w:ascii="Candara" w:eastAsia="Candara" w:hAnsi="Candara" w:cs="Candara"/>
          <w:position w:val="1"/>
          <w:sz w:val="22"/>
          <w:szCs w:val="22"/>
        </w:rPr>
        <w:t>14.</w:t>
      </w:r>
      <w:r>
        <w:rPr>
          <w:rFonts w:ascii="Candara" w:eastAsia="Candara" w:hAnsi="Candara" w:cs="Candara"/>
          <w:spacing w:val="-1"/>
          <w:position w:val="1"/>
          <w:sz w:val="22"/>
          <w:szCs w:val="22"/>
        </w:rPr>
        <w:t xml:space="preserve"> (</w:t>
      </w:r>
      <w:r>
        <w:rPr>
          <w:rFonts w:ascii="Candara" w:eastAsia="Candara" w:hAnsi="Candara" w:cs="Candara"/>
          <w:spacing w:val="3"/>
          <w:position w:val="1"/>
          <w:sz w:val="22"/>
          <w:szCs w:val="22"/>
        </w:rPr>
        <w:t>2</w:t>
      </w:r>
      <w:proofErr w:type="spellStart"/>
      <w:r>
        <w:rPr>
          <w:rFonts w:ascii="Candara" w:eastAsia="Candara" w:hAnsi="Candara" w:cs="Candara"/>
          <w:spacing w:val="-1"/>
          <w:position w:val="8"/>
          <w:sz w:val="14"/>
          <w:szCs w:val="14"/>
        </w:rPr>
        <w:t>n</w:t>
      </w:r>
      <w:r>
        <w:rPr>
          <w:rFonts w:ascii="Candara" w:eastAsia="Candara" w:hAnsi="Candara" w:cs="Candara"/>
          <w:position w:val="8"/>
          <w:sz w:val="14"/>
          <w:szCs w:val="14"/>
        </w:rPr>
        <w:t>d</w:t>
      </w:r>
      <w:proofErr w:type="spellEnd"/>
      <w:r>
        <w:rPr>
          <w:rFonts w:ascii="Candara" w:eastAsia="Candara" w:hAnsi="Candara" w:cs="Candara"/>
          <w:spacing w:val="17"/>
          <w:position w:val="8"/>
          <w:sz w:val="14"/>
          <w:szCs w:val="14"/>
        </w:rPr>
        <w:t xml:space="preserve"> </w:t>
      </w:r>
      <w:r>
        <w:rPr>
          <w:rFonts w:ascii="Candara" w:eastAsia="Candara" w:hAnsi="Candara" w:cs="Candara"/>
          <w:spacing w:val="-2"/>
          <w:position w:val="1"/>
          <w:sz w:val="22"/>
          <w:szCs w:val="22"/>
        </w:rPr>
        <w:t>P</w:t>
      </w:r>
      <w:r>
        <w:rPr>
          <w:rFonts w:ascii="Candara" w:eastAsia="Candara" w:hAnsi="Candara" w:cs="Candara"/>
          <w:spacing w:val="-1"/>
          <w:position w:val="1"/>
          <w:sz w:val="22"/>
          <w:szCs w:val="22"/>
        </w:rPr>
        <w:t>o</w:t>
      </w:r>
      <w:r>
        <w:rPr>
          <w:rFonts w:ascii="Candara" w:eastAsia="Candara" w:hAnsi="Candara" w:cs="Candara"/>
          <w:spacing w:val="1"/>
          <w:position w:val="1"/>
          <w:sz w:val="22"/>
          <w:szCs w:val="22"/>
        </w:rPr>
        <w:t>s</w:t>
      </w:r>
      <w:r>
        <w:rPr>
          <w:rFonts w:ascii="Candara" w:eastAsia="Candara" w:hAnsi="Candara" w:cs="Candara"/>
          <w:position w:val="1"/>
          <w:sz w:val="22"/>
          <w:szCs w:val="22"/>
        </w:rPr>
        <w:t>iti</w:t>
      </w:r>
      <w:r>
        <w:rPr>
          <w:rFonts w:ascii="Candara" w:eastAsia="Candara" w:hAnsi="Candara" w:cs="Candara"/>
          <w:spacing w:val="-1"/>
          <w:position w:val="1"/>
          <w:sz w:val="22"/>
          <w:szCs w:val="22"/>
        </w:rPr>
        <w:t>o</w:t>
      </w:r>
      <w:r>
        <w:rPr>
          <w:rFonts w:ascii="Candara" w:eastAsia="Candara" w:hAnsi="Candara" w:cs="Candara"/>
          <w:position w:val="1"/>
          <w:sz w:val="22"/>
          <w:szCs w:val="22"/>
        </w:rPr>
        <w:t>n)</w:t>
      </w:r>
    </w:p>
    <w:p w:rsidR="00502212" w:rsidRDefault="0062501A">
      <w:pPr>
        <w:spacing w:before="30"/>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Fe</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1"/>
          <w:sz w:val="22"/>
          <w:szCs w:val="22"/>
        </w:rPr>
        <w:t>u</w:t>
      </w:r>
      <w:r>
        <w:rPr>
          <w:rFonts w:ascii="Candara" w:eastAsia="Candara" w:hAnsi="Candara" w:cs="Candara"/>
          <w:spacing w:val="1"/>
          <w:sz w:val="22"/>
          <w:szCs w:val="22"/>
        </w:rPr>
        <w:t>r</w:t>
      </w:r>
      <w:r>
        <w:rPr>
          <w:rFonts w:ascii="Candara" w:eastAsia="Candara" w:hAnsi="Candara" w:cs="Candara"/>
          <w:sz w:val="22"/>
          <w:szCs w:val="22"/>
        </w:rPr>
        <w:t>ed on</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pacing w:val="-3"/>
          <w:sz w:val="22"/>
          <w:szCs w:val="22"/>
        </w:rPr>
        <w:t>a</w:t>
      </w:r>
      <w:r>
        <w:rPr>
          <w:rFonts w:ascii="Candara" w:eastAsia="Candara" w:hAnsi="Candara" w:cs="Candara"/>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w:t>
      </w:r>
      <w:r w:rsidR="00360775">
        <w:rPr>
          <w:rFonts w:ascii="Candara" w:eastAsia="Candara" w:hAnsi="Candara" w:cs="Candara"/>
          <w:spacing w:val="-2"/>
          <w:sz w:val="22"/>
          <w:szCs w:val="22"/>
        </w:rPr>
        <w:t xml:space="preserve"> news blog (</w:t>
      </w:r>
      <w:hyperlink r:id="rId17" w:history="1">
        <w:r w:rsidR="00360775" w:rsidRPr="00360775">
          <w:rPr>
            <w:rStyle w:val="Hyperlink"/>
            <w:rFonts w:ascii="Candara" w:eastAsia="Candara" w:hAnsi="Candara" w:cs="Candara"/>
            <w:spacing w:val="-2"/>
            <w:sz w:val="22"/>
            <w:szCs w:val="22"/>
          </w:rPr>
          <w:t>http://ww3.comsats.edu.pk/ciitblogs/BlogsDetailsOuter.aspx?ArticleId=1465</w:t>
        </w:r>
      </w:hyperlink>
      <w:r w:rsidR="00360775">
        <w:rPr>
          <w:rFonts w:ascii="Candara" w:eastAsia="Candara" w:hAnsi="Candara" w:cs="Candara"/>
          <w:spacing w:val="-2"/>
          <w:sz w:val="22"/>
          <w:szCs w:val="22"/>
        </w:rPr>
        <w: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proofErr w:type="spellStart"/>
      <w:r>
        <w:rPr>
          <w:rFonts w:ascii="Candara" w:eastAsia="Candara" w:hAnsi="Candara" w:cs="Candara"/>
          <w:b/>
          <w:spacing w:val="-1"/>
          <w:sz w:val="22"/>
          <w:szCs w:val="22"/>
        </w:rPr>
        <w:t>Wow</w:t>
      </w:r>
      <w:r>
        <w:rPr>
          <w:rFonts w:ascii="Candara" w:eastAsia="Candara" w:hAnsi="Candara" w:cs="Candara"/>
          <w:b/>
          <w:sz w:val="22"/>
          <w:szCs w:val="22"/>
        </w:rPr>
        <w:t>za</w:t>
      </w:r>
      <w:r>
        <w:rPr>
          <w:rFonts w:ascii="Candara" w:eastAsia="Candara" w:hAnsi="Candara" w:cs="Candara"/>
          <w:b/>
          <w:spacing w:val="-2"/>
          <w:sz w:val="22"/>
          <w:szCs w:val="22"/>
        </w:rPr>
        <w:t>p</w:t>
      </w:r>
      <w:r>
        <w:rPr>
          <w:rFonts w:ascii="Candara" w:eastAsia="Candara" w:hAnsi="Candara" w:cs="Candara"/>
          <w:b/>
          <w:sz w:val="22"/>
          <w:szCs w:val="22"/>
        </w:rPr>
        <w:t>p</w:t>
      </w:r>
      <w:proofErr w:type="spellEnd"/>
      <w:r>
        <w:rPr>
          <w:rFonts w:ascii="Candara" w:eastAsia="Candara" w:hAnsi="Candara" w:cs="Candara"/>
          <w:b/>
          <w:spacing w:val="-1"/>
          <w:sz w:val="22"/>
          <w:szCs w:val="22"/>
        </w:rPr>
        <w:t xml:space="preserve"> </w:t>
      </w:r>
      <w:r>
        <w:rPr>
          <w:rFonts w:ascii="Candara" w:eastAsia="Candara" w:hAnsi="Candara" w:cs="Candara"/>
          <w:b/>
          <w:sz w:val="22"/>
          <w:szCs w:val="22"/>
        </w:rPr>
        <w:t>2012 H</w:t>
      </w:r>
      <w:r>
        <w:rPr>
          <w:rFonts w:ascii="Candara" w:eastAsia="Candara" w:hAnsi="Candara" w:cs="Candara"/>
          <w:b/>
          <w:spacing w:val="-1"/>
          <w:sz w:val="22"/>
          <w:szCs w:val="22"/>
        </w:rPr>
        <w:t>a</w:t>
      </w:r>
      <w:r>
        <w:rPr>
          <w:rFonts w:ascii="Candara" w:eastAsia="Candara" w:hAnsi="Candara" w:cs="Candara"/>
          <w:b/>
          <w:sz w:val="22"/>
          <w:szCs w:val="22"/>
        </w:rPr>
        <w:t>cka</w:t>
      </w:r>
      <w:r>
        <w:rPr>
          <w:rFonts w:ascii="Candara" w:eastAsia="Candara" w:hAnsi="Candara" w:cs="Candara"/>
          <w:b/>
          <w:spacing w:val="-1"/>
          <w:sz w:val="22"/>
          <w:szCs w:val="22"/>
        </w:rPr>
        <w:t>t</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z w:val="22"/>
          <w:szCs w:val="22"/>
        </w:rPr>
        <w:t>n</w:t>
      </w:r>
      <w:r>
        <w:rPr>
          <w:rFonts w:ascii="Candara" w:eastAsia="Candara" w:hAnsi="Candara" w:cs="Candara"/>
          <w:b/>
          <w:spacing w:val="3"/>
          <w:sz w:val="22"/>
          <w:szCs w:val="22"/>
        </w:rPr>
        <w:t xml:space="preserve"> </w:t>
      </w:r>
      <w:r>
        <w:rPr>
          <w:rFonts w:ascii="Candara" w:eastAsia="Candara" w:hAnsi="Candara" w:cs="Candara"/>
          <w:sz w:val="22"/>
          <w:szCs w:val="22"/>
        </w:rPr>
        <w:t>f</w:t>
      </w:r>
      <w:r>
        <w:rPr>
          <w:rFonts w:ascii="Candara" w:eastAsia="Candara" w:hAnsi="Candara" w:cs="Candara"/>
          <w:spacing w:val="-1"/>
          <w:sz w:val="22"/>
          <w:szCs w:val="22"/>
        </w:rPr>
        <w:t>o</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W</w:t>
      </w:r>
      <w:r>
        <w:rPr>
          <w:rFonts w:ascii="Candara" w:eastAsia="Candara" w:hAnsi="Candara" w:cs="Candara"/>
          <w:sz w:val="22"/>
          <w:szCs w:val="22"/>
        </w:rPr>
        <w:t>i</w:t>
      </w:r>
      <w:r>
        <w:rPr>
          <w:rFonts w:ascii="Candara" w:eastAsia="Candara" w:hAnsi="Candara" w:cs="Candara"/>
          <w:spacing w:val="-2"/>
          <w:sz w:val="22"/>
          <w:szCs w:val="22"/>
        </w:rPr>
        <w:t>n</w:t>
      </w:r>
      <w:r>
        <w:rPr>
          <w:rFonts w:ascii="Candara" w:eastAsia="Candara" w:hAnsi="Candara" w:cs="Candara"/>
          <w:spacing w:val="1"/>
          <w:sz w:val="22"/>
          <w:szCs w:val="22"/>
        </w:rPr>
        <w:t>d</w:t>
      </w:r>
      <w:r>
        <w:rPr>
          <w:rFonts w:ascii="Candara" w:eastAsia="Candara" w:hAnsi="Candara" w:cs="Candara"/>
          <w:spacing w:val="-1"/>
          <w:sz w:val="22"/>
          <w:szCs w:val="22"/>
        </w:rPr>
        <w:t>ow</w:t>
      </w:r>
      <w:r>
        <w:rPr>
          <w:rFonts w:ascii="Candara" w:eastAsia="Candara" w:hAnsi="Candara" w:cs="Candara"/>
          <w:sz w:val="22"/>
          <w:szCs w:val="22"/>
        </w:rPr>
        <w:t>s</w:t>
      </w:r>
      <w:r>
        <w:rPr>
          <w:rFonts w:ascii="Candara" w:eastAsia="Candara" w:hAnsi="Candara" w:cs="Candara"/>
          <w:spacing w:val="1"/>
          <w:sz w:val="22"/>
          <w:szCs w:val="22"/>
        </w:rPr>
        <w:t xml:space="preserve"> </w:t>
      </w:r>
      <w:r>
        <w:rPr>
          <w:rFonts w:ascii="Candara" w:eastAsia="Candara" w:hAnsi="Candara" w:cs="Candara"/>
          <w:sz w:val="22"/>
          <w:szCs w:val="22"/>
        </w:rPr>
        <w:t>P</w:t>
      </w:r>
      <w:r>
        <w:rPr>
          <w:rFonts w:ascii="Candara" w:eastAsia="Candara" w:hAnsi="Candara" w:cs="Candara"/>
          <w:spacing w:val="1"/>
          <w:sz w:val="22"/>
          <w:szCs w:val="22"/>
        </w:rPr>
        <w:t>h</w:t>
      </w:r>
      <w:r>
        <w:rPr>
          <w:rFonts w:ascii="Candara" w:eastAsia="Candara" w:hAnsi="Candara" w:cs="Candara"/>
          <w:spacing w:val="-3"/>
          <w:sz w:val="22"/>
          <w:szCs w:val="22"/>
        </w:rPr>
        <w:t>o</w:t>
      </w:r>
      <w:r>
        <w:rPr>
          <w:rFonts w:ascii="Candara" w:eastAsia="Candara" w:hAnsi="Candara" w:cs="Candara"/>
          <w:sz w:val="22"/>
          <w:szCs w:val="22"/>
        </w:rPr>
        <w:t>ne</w:t>
      </w:r>
      <w:r>
        <w:rPr>
          <w:rFonts w:ascii="Candara" w:eastAsia="Candara" w:hAnsi="Candara" w:cs="Candara"/>
          <w:spacing w:val="2"/>
          <w:sz w:val="22"/>
          <w:szCs w:val="22"/>
        </w:rPr>
        <w:t xml:space="preserve"> </w:t>
      </w:r>
      <w:r>
        <w:rPr>
          <w:rFonts w:ascii="Candara" w:eastAsia="Candara" w:hAnsi="Candara" w:cs="Candara"/>
          <w:sz w:val="22"/>
          <w:szCs w:val="22"/>
        </w:rPr>
        <w:t>– P</w:t>
      </w:r>
      <w:r>
        <w:rPr>
          <w:rFonts w:ascii="Candara" w:eastAsia="Candara" w:hAnsi="Candara" w:cs="Candara"/>
          <w:spacing w:val="-2"/>
          <w:sz w:val="22"/>
          <w:szCs w:val="22"/>
        </w:rPr>
        <w:t>a</w:t>
      </w:r>
      <w:r>
        <w:rPr>
          <w:rFonts w:ascii="Candara" w:eastAsia="Candara" w:hAnsi="Candara" w:cs="Candara"/>
          <w:sz w:val="22"/>
          <w:szCs w:val="22"/>
        </w:rPr>
        <w:t>ki</w:t>
      </w:r>
      <w:r>
        <w:rPr>
          <w:rFonts w:ascii="Candara" w:eastAsia="Candara" w:hAnsi="Candara" w:cs="Candara"/>
          <w:spacing w:val="1"/>
          <w:sz w:val="22"/>
          <w:szCs w:val="22"/>
        </w:rPr>
        <w:t>s</w:t>
      </w:r>
      <w:r>
        <w:rPr>
          <w:rFonts w:ascii="Candara" w:eastAsia="Candara" w:hAnsi="Candara" w:cs="Candara"/>
          <w:sz w:val="22"/>
          <w:szCs w:val="22"/>
        </w:rPr>
        <w:t>t</w:t>
      </w:r>
      <w:r>
        <w:rPr>
          <w:rFonts w:ascii="Candara" w:eastAsia="Candara" w:hAnsi="Candara" w:cs="Candara"/>
          <w:spacing w:val="-3"/>
          <w:sz w:val="22"/>
          <w:szCs w:val="22"/>
        </w:rPr>
        <w:t>a</w:t>
      </w:r>
      <w:r>
        <w:rPr>
          <w:rFonts w:ascii="Candara" w:eastAsia="Candara" w:hAnsi="Candara" w:cs="Candara"/>
          <w:sz w:val="22"/>
          <w:szCs w:val="22"/>
        </w:rPr>
        <w:t>n.</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t O</w:t>
      </w:r>
      <w:r>
        <w:rPr>
          <w:rFonts w:ascii="Candara" w:eastAsia="Candara" w:hAnsi="Candara" w:cs="Candara"/>
          <w:b/>
          <w:spacing w:val="-1"/>
          <w:sz w:val="22"/>
          <w:szCs w:val="22"/>
        </w:rPr>
        <w:t>ff</w:t>
      </w:r>
      <w:r>
        <w:rPr>
          <w:rFonts w:ascii="Candara" w:eastAsia="Candara" w:hAnsi="Candara" w:cs="Candara"/>
          <w:b/>
          <w:sz w:val="22"/>
          <w:szCs w:val="22"/>
        </w:rPr>
        <w:t xml:space="preserve">ice 365 </w:t>
      </w:r>
      <w:r>
        <w:rPr>
          <w:rFonts w:ascii="Candara" w:eastAsia="Candara" w:hAnsi="Candara" w:cs="Candara"/>
          <w:spacing w:val="1"/>
          <w:sz w:val="22"/>
          <w:szCs w:val="22"/>
        </w:rPr>
        <w:t>W</w:t>
      </w:r>
      <w:r>
        <w:rPr>
          <w:rFonts w:ascii="Candara" w:eastAsia="Candara" w:hAnsi="Candara" w:cs="Candara"/>
          <w:spacing w:val="-3"/>
          <w:sz w:val="22"/>
          <w:szCs w:val="22"/>
        </w:rPr>
        <w:t>o</w:t>
      </w:r>
      <w:r>
        <w:rPr>
          <w:rFonts w:ascii="Candara" w:eastAsia="Candara" w:hAnsi="Candara" w:cs="Candara"/>
          <w:spacing w:val="1"/>
          <w:sz w:val="22"/>
          <w:szCs w:val="22"/>
        </w:rPr>
        <w:t>r</w:t>
      </w:r>
      <w:r>
        <w:rPr>
          <w:rFonts w:ascii="Candara" w:eastAsia="Candara" w:hAnsi="Candara" w:cs="Candara"/>
          <w:sz w:val="22"/>
          <w:szCs w:val="22"/>
        </w:rPr>
        <w:t>k</w:t>
      </w:r>
      <w:r>
        <w:rPr>
          <w:rFonts w:ascii="Candara" w:eastAsia="Candara" w:hAnsi="Candara" w:cs="Candara"/>
          <w:spacing w:val="-1"/>
          <w:sz w:val="22"/>
          <w:szCs w:val="22"/>
        </w:rPr>
        <w:t>s</w:t>
      </w:r>
      <w:r>
        <w:rPr>
          <w:rFonts w:ascii="Candara" w:eastAsia="Candara" w:hAnsi="Candara" w:cs="Candara"/>
          <w:sz w:val="22"/>
          <w:szCs w:val="22"/>
        </w:rPr>
        <w:t>hop.</w:t>
      </w:r>
    </w:p>
    <w:p w:rsidR="00502212" w:rsidRDefault="0062501A">
      <w:pPr>
        <w:spacing w:before="31"/>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P</w:t>
      </w:r>
      <w:r>
        <w:rPr>
          <w:rFonts w:ascii="Candara" w:eastAsia="Candara" w:hAnsi="Candara" w:cs="Candara"/>
          <w:b/>
          <w:spacing w:val="1"/>
          <w:sz w:val="22"/>
          <w:szCs w:val="22"/>
        </w:rPr>
        <w:t>h</w:t>
      </w:r>
      <w:r>
        <w:rPr>
          <w:rFonts w:ascii="Candara" w:eastAsia="Candara" w:hAnsi="Candara" w:cs="Candara"/>
          <w:b/>
          <w:spacing w:val="-3"/>
          <w:sz w:val="22"/>
          <w:szCs w:val="22"/>
        </w:rPr>
        <w:t>o</w:t>
      </w:r>
      <w:r>
        <w:rPr>
          <w:rFonts w:ascii="Candara" w:eastAsia="Candara" w:hAnsi="Candara" w:cs="Candara"/>
          <w:b/>
          <w:spacing w:val="1"/>
          <w:sz w:val="22"/>
          <w:szCs w:val="22"/>
        </w:rPr>
        <w:t>n</w:t>
      </w:r>
      <w:r>
        <w:rPr>
          <w:rFonts w:ascii="Candara" w:eastAsia="Candara" w:hAnsi="Candara" w:cs="Candara"/>
          <w:b/>
          <w:sz w:val="22"/>
          <w:szCs w:val="22"/>
        </w:rPr>
        <w:t>e A</w:t>
      </w:r>
      <w:r>
        <w:rPr>
          <w:rFonts w:ascii="Candara" w:eastAsia="Candara" w:hAnsi="Candara" w:cs="Candara"/>
          <w:b/>
          <w:spacing w:val="-1"/>
          <w:sz w:val="22"/>
          <w:szCs w:val="22"/>
        </w:rPr>
        <w:t>p</w:t>
      </w:r>
      <w:r>
        <w:rPr>
          <w:rFonts w:ascii="Candara" w:eastAsia="Candara" w:hAnsi="Candara" w:cs="Candara"/>
          <w:b/>
          <w:sz w:val="22"/>
          <w:szCs w:val="22"/>
        </w:rPr>
        <w:t>p</w:t>
      </w:r>
      <w:r>
        <w:rPr>
          <w:rFonts w:ascii="Candara" w:eastAsia="Candara" w:hAnsi="Candara" w:cs="Candara"/>
          <w:b/>
          <w:spacing w:val="-1"/>
          <w:sz w:val="22"/>
          <w:szCs w:val="22"/>
        </w:rPr>
        <w:t xml:space="preserve"> D</w:t>
      </w:r>
      <w:r>
        <w:rPr>
          <w:rFonts w:ascii="Candara" w:eastAsia="Candara" w:hAnsi="Candara" w:cs="Candara"/>
          <w:b/>
          <w:sz w:val="22"/>
          <w:szCs w:val="22"/>
        </w:rPr>
        <w:t>evel</w:t>
      </w:r>
      <w:r>
        <w:rPr>
          <w:rFonts w:ascii="Candara" w:eastAsia="Candara" w:hAnsi="Candara" w:cs="Candara"/>
          <w:b/>
          <w:spacing w:val="-1"/>
          <w:sz w:val="22"/>
          <w:szCs w:val="22"/>
        </w:rPr>
        <w:t>o</w:t>
      </w:r>
      <w:r>
        <w:rPr>
          <w:rFonts w:ascii="Candara" w:eastAsia="Candara" w:hAnsi="Candara" w:cs="Candara"/>
          <w:b/>
          <w:spacing w:val="-4"/>
          <w:sz w:val="22"/>
          <w:szCs w:val="22"/>
        </w:rPr>
        <w:t>p</w:t>
      </w:r>
      <w:r>
        <w:rPr>
          <w:rFonts w:ascii="Candara" w:eastAsia="Candara" w:hAnsi="Candara" w:cs="Candara"/>
          <w:b/>
          <w:spacing w:val="1"/>
          <w:sz w:val="22"/>
          <w:szCs w:val="22"/>
        </w:rPr>
        <w:t>m</w:t>
      </w:r>
      <w:r>
        <w:rPr>
          <w:rFonts w:ascii="Candara" w:eastAsia="Candara" w:hAnsi="Candara" w:cs="Candara"/>
          <w:b/>
          <w:sz w:val="22"/>
          <w:szCs w:val="22"/>
        </w:rPr>
        <w:t>en</w:t>
      </w:r>
      <w:r>
        <w:rPr>
          <w:rFonts w:ascii="Candara" w:eastAsia="Candara" w:hAnsi="Candara" w:cs="Candara"/>
          <w:b/>
          <w:spacing w:val="1"/>
          <w:sz w:val="22"/>
          <w:szCs w:val="22"/>
        </w:rPr>
        <w:t>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pacing w:val="-2"/>
          <w:sz w:val="22"/>
          <w:szCs w:val="22"/>
        </w:rPr>
        <w:t>i</w:t>
      </w:r>
      <w:r>
        <w:rPr>
          <w:rFonts w:ascii="Candara" w:eastAsia="Candara" w:hAnsi="Candara" w:cs="Candara"/>
          <w:sz w:val="22"/>
          <w:szCs w:val="22"/>
        </w:rPr>
        <w:t>ty Isla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Pa</w:t>
      </w:r>
      <w:r>
        <w:rPr>
          <w:rFonts w:ascii="Candara" w:eastAsia="Candara" w:hAnsi="Candara" w:cs="Candara"/>
          <w:spacing w:val="1"/>
          <w:sz w:val="22"/>
          <w:szCs w:val="22"/>
        </w:rPr>
        <w:t>r</w:t>
      </w:r>
      <w:r>
        <w:rPr>
          <w:rFonts w:ascii="Candara" w:eastAsia="Candara" w:hAnsi="Candara" w:cs="Candara"/>
          <w:sz w:val="22"/>
          <w:szCs w:val="22"/>
        </w:rPr>
        <w:t>t</w:t>
      </w:r>
      <w:r>
        <w:rPr>
          <w:rFonts w:ascii="Candara" w:eastAsia="Candara" w:hAnsi="Candara" w:cs="Candara"/>
          <w:spacing w:val="-3"/>
          <w:sz w:val="22"/>
          <w:szCs w:val="22"/>
        </w:rPr>
        <w:t>i</w:t>
      </w:r>
      <w:r>
        <w:rPr>
          <w:rFonts w:ascii="Candara" w:eastAsia="Candara" w:hAnsi="Candara" w:cs="Candara"/>
          <w:spacing w:val="1"/>
          <w:sz w:val="22"/>
          <w:szCs w:val="22"/>
        </w:rPr>
        <w:t>c</w:t>
      </w:r>
      <w:r>
        <w:rPr>
          <w:rFonts w:ascii="Candara" w:eastAsia="Candara" w:hAnsi="Candara" w:cs="Candara"/>
          <w:sz w:val="22"/>
          <w:szCs w:val="22"/>
        </w:rPr>
        <w:t>ip</w:t>
      </w:r>
      <w:r>
        <w:rPr>
          <w:rFonts w:ascii="Candara" w:eastAsia="Candara" w:hAnsi="Candara" w:cs="Candara"/>
          <w:spacing w:val="-1"/>
          <w:sz w:val="22"/>
          <w:szCs w:val="22"/>
        </w:rPr>
        <w:t>a</w:t>
      </w:r>
      <w:r>
        <w:rPr>
          <w:rFonts w:ascii="Candara" w:eastAsia="Candara" w:hAnsi="Candara" w:cs="Candara"/>
          <w:sz w:val="22"/>
          <w:szCs w:val="22"/>
        </w:rPr>
        <w:t>nt</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spacing w:val="-1"/>
          <w:sz w:val="22"/>
          <w:szCs w:val="22"/>
        </w:rPr>
        <w:t>Goo</w:t>
      </w:r>
      <w:r>
        <w:rPr>
          <w:rFonts w:ascii="Candara" w:eastAsia="Candara" w:hAnsi="Candara" w:cs="Candara"/>
          <w:spacing w:val="1"/>
          <w:sz w:val="22"/>
          <w:szCs w:val="22"/>
        </w:rPr>
        <w:t>g</w:t>
      </w:r>
      <w:r>
        <w:rPr>
          <w:rFonts w:ascii="Candara" w:eastAsia="Candara" w:hAnsi="Candara" w:cs="Candara"/>
          <w:sz w:val="22"/>
          <w:szCs w:val="22"/>
        </w:rPr>
        <w:t>le</w:t>
      </w:r>
      <w:r>
        <w:rPr>
          <w:rFonts w:ascii="Candara" w:eastAsia="Candara" w:hAnsi="Candara" w:cs="Candara"/>
          <w:spacing w:val="-3"/>
          <w:sz w:val="22"/>
          <w:szCs w:val="22"/>
        </w:rPr>
        <w:t xml:space="preserve"> </w:t>
      </w:r>
      <w:proofErr w:type="spellStart"/>
      <w:r>
        <w:rPr>
          <w:rFonts w:ascii="Candara" w:eastAsia="Candara" w:hAnsi="Candara" w:cs="Candara"/>
          <w:sz w:val="22"/>
          <w:szCs w:val="22"/>
        </w:rPr>
        <w:t>D</w:t>
      </w:r>
      <w:r>
        <w:rPr>
          <w:rFonts w:ascii="Candara" w:eastAsia="Candara" w:hAnsi="Candara" w:cs="Candara"/>
          <w:spacing w:val="-1"/>
          <w:sz w:val="22"/>
          <w:szCs w:val="22"/>
        </w:rPr>
        <w:t>e</w:t>
      </w:r>
      <w:r>
        <w:rPr>
          <w:rFonts w:ascii="Candara" w:eastAsia="Candara" w:hAnsi="Candara" w:cs="Candara"/>
          <w:sz w:val="22"/>
          <w:szCs w:val="22"/>
        </w:rPr>
        <w:t>vF</w:t>
      </w:r>
      <w:r>
        <w:rPr>
          <w:rFonts w:ascii="Candara" w:eastAsia="Candara" w:hAnsi="Candara" w:cs="Candara"/>
          <w:spacing w:val="-1"/>
          <w:sz w:val="22"/>
          <w:szCs w:val="22"/>
        </w:rPr>
        <w:t>e</w:t>
      </w:r>
      <w:r>
        <w:rPr>
          <w:rFonts w:ascii="Candara" w:eastAsia="Candara" w:hAnsi="Candara" w:cs="Candara"/>
          <w:spacing w:val="1"/>
          <w:sz w:val="22"/>
          <w:szCs w:val="22"/>
        </w:rPr>
        <w:t>s</w:t>
      </w:r>
      <w:r>
        <w:rPr>
          <w:rFonts w:ascii="Candara" w:eastAsia="Candara" w:hAnsi="Candara" w:cs="Candara"/>
          <w:sz w:val="22"/>
          <w:szCs w:val="22"/>
        </w:rPr>
        <w:t>t</w:t>
      </w:r>
      <w:proofErr w:type="spellEnd"/>
      <w:r>
        <w:rPr>
          <w:rFonts w:ascii="Candara" w:eastAsia="Candara" w:hAnsi="Candara" w:cs="Candara"/>
          <w:spacing w:val="-2"/>
          <w:sz w:val="22"/>
          <w:szCs w:val="22"/>
        </w:rPr>
        <w:t xml:space="preserve"> </w:t>
      </w:r>
      <w:r>
        <w:rPr>
          <w:rFonts w:ascii="Candara" w:eastAsia="Candara" w:hAnsi="Candara" w:cs="Candara"/>
          <w:spacing w:val="1"/>
          <w:sz w:val="22"/>
          <w:szCs w:val="22"/>
        </w:rPr>
        <w:t>20</w:t>
      </w:r>
      <w:r>
        <w:rPr>
          <w:rFonts w:ascii="Candara" w:eastAsia="Candara" w:hAnsi="Candara" w:cs="Candara"/>
          <w:spacing w:val="-3"/>
          <w:sz w:val="22"/>
          <w:szCs w:val="22"/>
        </w:rPr>
        <w:t>1</w:t>
      </w:r>
      <w:r>
        <w:rPr>
          <w:rFonts w:ascii="Candara" w:eastAsia="Candara" w:hAnsi="Candara" w:cs="Candara"/>
          <w:sz w:val="22"/>
          <w:szCs w:val="22"/>
        </w:rPr>
        <w:t>3</w:t>
      </w:r>
      <w:r>
        <w:rPr>
          <w:rFonts w:ascii="Candara" w:eastAsia="Candara" w:hAnsi="Candara" w:cs="Candara"/>
          <w:spacing w:val="3"/>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p</w:t>
      </w:r>
      <w:r>
        <w:rPr>
          <w:rFonts w:ascii="Candara" w:eastAsia="Candara" w:hAnsi="Candara" w:cs="Candara"/>
          <w:b/>
          <w:sz w:val="22"/>
          <w:szCs w:val="22"/>
        </w:rPr>
        <w:t xml:space="preserve">eed </w:t>
      </w:r>
      <w:r>
        <w:rPr>
          <w:rFonts w:ascii="Candara" w:eastAsia="Candara" w:hAnsi="Candara" w:cs="Candara"/>
          <w:b/>
          <w:spacing w:val="-1"/>
          <w:sz w:val="22"/>
          <w:szCs w:val="22"/>
        </w:rPr>
        <w:t>pro</w:t>
      </w:r>
      <w:r>
        <w:rPr>
          <w:rFonts w:ascii="Candara" w:eastAsia="Candara" w:hAnsi="Candara" w:cs="Candara"/>
          <w:b/>
          <w:sz w:val="22"/>
          <w:szCs w:val="22"/>
        </w:rPr>
        <w:t>g</w:t>
      </w:r>
      <w:r>
        <w:rPr>
          <w:rFonts w:ascii="Candara" w:eastAsia="Candara" w:hAnsi="Candara" w:cs="Candara"/>
          <w:b/>
          <w:spacing w:val="-1"/>
          <w:sz w:val="22"/>
          <w:szCs w:val="22"/>
        </w:rPr>
        <w:t>r</w:t>
      </w:r>
      <w:r>
        <w:rPr>
          <w:rFonts w:ascii="Candara" w:eastAsia="Candara" w:hAnsi="Candara" w:cs="Candara"/>
          <w:b/>
          <w:sz w:val="22"/>
          <w:szCs w:val="22"/>
        </w:rPr>
        <w:t>a</w:t>
      </w:r>
      <w:r>
        <w:rPr>
          <w:rFonts w:ascii="Candara" w:eastAsia="Candara" w:hAnsi="Candara" w:cs="Candara"/>
          <w:b/>
          <w:spacing w:val="-2"/>
          <w:sz w:val="22"/>
          <w:szCs w:val="22"/>
        </w:rPr>
        <w:t>m</w:t>
      </w:r>
      <w:r>
        <w:rPr>
          <w:rFonts w:ascii="Candara" w:eastAsia="Candara" w:hAnsi="Candara" w:cs="Candara"/>
          <w:b/>
          <w:spacing w:val="1"/>
          <w:sz w:val="22"/>
          <w:szCs w:val="22"/>
        </w:rPr>
        <w:t>m</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z w:val="22"/>
          <w:szCs w:val="22"/>
        </w:rPr>
        <w:t>g</w:t>
      </w:r>
      <w:r>
        <w:rPr>
          <w:rFonts w:ascii="Candara" w:eastAsia="Candara" w:hAnsi="Candara" w:cs="Candara"/>
          <w:b/>
          <w:spacing w:val="1"/>
          <w:sz w:val="22"/>
          <w:szCs w:val="22"/>
        </w:rPr>
        <w:t xml:space="preserve"> </w:t>
      </w:r>
      <w:r>
        <w:rPr>
          <w:rFonts w:ascii="Candara" w:eastAsia="Candara" w:hAnsi="Candara" w:cs="Candara"/>
          <w:b/>
          <w:sz w:val="22"/>
          <w:szCs w:val="22"/>
        </w:rPr>
        <w:t>C</w:t>
      </w:r>
      <w:r>
        <w:rPr>
          <w:rFonts w:ascii="Candara" w:eastAsia="Candara" w:hAnsi="Candara" w:cs="Candara"/>
          <w:b/>
          <w:spacing w:val="-3"/>
          <w:sz w:val="22"/>
          <w:szCs w:val="22"/>
        </w:rPr>
        <w:t>o</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e</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i</w:t>
      </w:r>
      <w:r>
        <w:rPr>
          <w:rFonts w:ascii="Candara" w:eastAsia="Candara" w:hAnsi="Candara" w:cs="Candara"/>
          <w:b/>
          <w:spacing w:val="-1"/>
          <w:sz w:val="22"/>
          <w:szCs w:val="22"/>
        </w:rPr>
        <w:t>o</w:t>
      </w:r>
      <w:r>
        <w:rPr>
          <w:rFonts w:ascii="Candara" w:eastAsia="Candara" w:hAnsi="Candara" w:cs="Candara"/>
          <w:b/>
          <w:spacing w:val="3"/>
          <w:sz w:val="22"/>
          <w:szCs w:val="22"/>
        </w:rPr>
        <w:t>n</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r>
        <w:rPr>
          <w:rFonts w:ascii="Candara" w:eastAsia="Candara" w:hAnsi="Candara" w:cs="Candara"/>
          <w:spacing w:val="-3"/>
          <w:sz w:val="22"/>
          <w:szCs w:val="22"/>
        </w:rPr>
        <w:t>L</w:t>
      </w:r>
      <w:r>
        <w:rPr>
          <w:rFonts w:ascii="Candara" w:eastAsia="Candara" w:hAnsi="Candara" w:cs="Candara"/>
          <w:spacing w:val="-2"/>
          <w:sz w:val="22"/>
          <w:szCs w:val="22"/>
        </w:rPr>
        <w:t>U</w:t>
      </w:r>
      <w:r>
        <w:rPr>
          <w:rFonts w:ascii="Candara" w:eastAsia="Candara" w:hAnsi="Candara" w:cs="Candara"/>
          <w:spacing w:val="2"/>
          <w:sz w:val="22"/>
          <w:szCs w:val="22"/>
        </w:rPr>
        <w:t>M</w:t>
      </w:r>
      <w:r>
        <w:rPr>
          <w:rFonts w:ascii="Candara" w:eastAsia="Candara" w:hAnsi="Candara" w:cs="Candara"/>
          <w:sz w:val="22"/>
          <w:szCs w:val="22"/>
        </w:rPr>
        <w:t>S.</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D</w:t>
      </w:r>
      <w:r>
        <w:rPr>
          <w:rFonts w:ascii="Candara" w:eastAsia="Candara" w:hAnsi="Candara" w:cs="Candara"/>
          <w:b/>
          <w:sz w:val="22"/>
          <w:szCs w:val="22"/>
        </w:rPr>
        <w:t>eliver</w:t>
      </w:r>
      <w:r>
        <w:rPr>
          <w:rFonts w:ascii="Candara" w:eastAsia="Candara" w:hAnsi="Candara" w:cs="Candara"/>
          <w:b/>
          <w:spacing w:val="-1"/>
          <w:sz w:val="22"/>
          <w:szCs w:val="22"/>
        </w:rPr>
        <w:t>e</w:t>
      </w:r>
      <w:r>
        <w:rPr>
          <w:rFonts w:ascii="Candara" w:eastAsia="Candara" w:hAnsi="Candara" w:cs="Candara"/>
          <w:b/>
          <w:sz w:val="22"/>
          <w:szCs w:val="22"/>
        </w:rPr>
        <w:t>d</w:t>
      </w:r>
      <w:r>
        <w:rPr>
          <w:rFonts w:ascii="Candara" w:eastAsia="Candara" w:hAnsi="Candara" w:cs="Candara"/>
          <w:b/>
          <w:spacing w:val="1"/>
          <w:sz w:val="22"/>
          <w:szCs w:val="22"/>
        </w:rPr>
        <w:t xml:space="preserve"> </w:t>
      </w:r>
      <w:r>
        <w:rPr>
          <w:rFonts w:ascii="Candara" w:eastAsia="Candara" w:hAnsi="Candara" w:cs="Candara"/>
          <w:sz w:val="22"/>
          <w:szCs w:val="22"/>
        </w:rPr>
        <w:t>S</w:t>
      </w:r>
      <w:r>
        <w:rPr>
          <w:rFonts w:ascii="Candara" w:eastAsia="Candara" w:hAnsi="Candara" w:cs="Candara"/>
          <w:spacing w:val="-3"/>
          <w:sz w:val="22"/>
          <w:szCs w:val="22"/>
        </w:rPr>
        <w:t>e</w:t>
      </w:r>
      <w:r>
        <w:rPr>
          <w:rFonts w:ascii="Candara" w:eastAsia="Candara" w:hAnsi="Candara" w:cs="Candara"/>
          <w:spacing w:val="1"/>
          <w:sz w:val="22"/>
          <w:szCs w:val="22"/>
        </w:rPr>
        <w:t>ss</w:t>
      </w:r>
      <w:r>
        <w:rPr>
          <w:rFonts w:ascii="Candara" w:eastAsia="Candara" w:hAnsi="Candara" w:cs="Candara"/>
          <w:sz w:val="22"/>
          <w:szCs w:val="22"/>
        </w:rPr>
        <w:t>i</w:t>
      </w:r>
      <w:r>
        <w:rPr>
          <w:rFonts w:ascii="Candara" w:eastAsia="Candara" w:hAnsi="Candara" w:cs="Candara"/>
          <w:spacing w:val="-3"/>
          <w:sz w:val="22"/>
          <w:szCs w:val="22"/>
        </w:rPr>
        <w:t>o</w:t>
      </w:r>
      <w:r>
        <w:rPr>
          <w:rFonts w:ascii="Candara" w:eastAsia="Candara" w:hAnsi="Candara" w:cs="Candara"/>
          <w:sz w:val="22"/>
          <w:szCs w:val="22"/>
        </w:rPr>
        <w:t>n</w:t>
      </w:r>
      <w:r>
        <w:rPr>
          <w:rFonts w:ascii="Candara" w:eastAsia="Candara" w:hAnsi="Candara" w:cs="Candara"/>
          <w:spacing w:val="1"/>
          <w:sz w:val="22"/>
          <w:szCs w:val="22"/>
        </w:rPr>
        <w:t xml:space="preserve"> </w:t>
      </w:r>
      <w:r>
        <w:rPr>
          <w:rFonts w:ascii="Candara" w:eastAsia="Candara" w:hAnsi="Candara" w:cs="Candara"/>
          <w:sz w:val="22"/>
          <w:szCs w:val="22"/>
        </w:rPr>
        <w:t>on</w:t>
      </w:r>
      <w:r>
        <w:rPr>
          <w:rFonts w:ascii="Candara" w:eastAsia="Candara" w:hAnsi="Candara" w:cs="Candara"/>
          <w:spacing w:val="1"/>
          <w:sz w:val="22"/>
          <w:szCs w:val="22"/>
        </w:rPr>
        <w:t xml:space="preserve"> </w:t>
      </w:r>
      <w:r>
        <w:rPr>
          <w:rFonts w:ascii="Candara" w:eastAsia="Candara" w:hAnsi="Candara" w:cs="Candara"/>
          <w:b/>
          <w:spacing w:val="-1"/>
          <w:sz w:val="22"/>
          <w:szCs w:val="22"/>
        </w:rPr>
        <w:t>W</w:t>
      </w:r>
      <w:r>
        <w:rPr>
          <w:rFonts w:ascii="Candara" w:eastAsia="Candara" w:hAnsi="Candara" w:cs="Candara"/>
          <w:b/>
          <w:spacing w:val="-2"/>
          <w:sz w:val="22"/>
          <w:szCs w:val="22"/>
        </w:rPr>
        <w:t>in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z w:val="22"/>
          <w:szCs w:val="22"/>
        </w:rPr>
        <w:t>S</w:t>
      </w:r>
      <w:r>
        <w:rPr>
          <w:rFonts w:ascii="Candara" w:eastAsia="Candara" w:hAnsi="Candara" w:cs="Candara"/>
          <w:b/>
          <w:spacing w:val="-1"/>
          <w:sz w:val="22"/>
          <w:szCs w:val="22"/>
        </w:rPr>
        <w:t>tor</w:t>
      </w:r>
      <w:r>
        <w:rPr>
          <w:rFonts w:ascii="Candara" w:eastAsia="Candara" w:hAnsi="Candara" w:cs="Candara"/>
          <w:b/>
          <w:sz w:val="22"/>
          <w:szCs w:val="22"/>
        </w:rPr>
        <w:t xml:space="preserve">e </w:t>
      </w:r>
      <w:r>
        <w:rPr>
          <w:rFonts w:ascii="Candara" w:eastAsia="Candara" w:hAnsi="Candara" w:cs="Candara"/>
          <w:b/>
          <w:spacing w:val="-1"/>
          <w:sz w:val="22"/>
          <w:szCs w:val="22"/>
        </w:rPr>
        <w:t>D</w:t>
      </w:r>
      <w:r>
        <w:rPr>
          <w:rFonts w:ascii="Candara" w:eastAsia="Candara" w:hAnsi="Candara" w:cs="Candara"/>
          <w:b/>
          <w:sz w:val="22"/>
          <w:szCs w:val="22"/>
        </w:rPr>
        <w:t>evel</w:t>
      </w:r>
      <w:r>
        <w:rPr>
          <w:rFonts w:ascii="Candara" w:eastAsia="Candara" w:hAnsi="Candara" w:cs="Candara"/>
          <w:b/>
          <w:spacing w:val="-1"/>
          <w:sz w:val="22"/>
          <w:szCs w:val="22"/>
        </w:rPr>
        <w:t>op</w:t>
      </w:r>
      <w:r>
        <w:rPr>
          <w:rFonts w:ascii="Candara" w:eastAsia="Candara" w:hAnsi="Candara" w:cs="Candara"/>
          <w:b/>
          <w:spacing w:val="1"/>
          <w:sz w:val="22"/>
          <w:szCs w:val="22"/>
        </w:rPr>
        <w:t>m</w:t>
      </w:r>
      <w:r>
        <w:rPr>
          <w:rFonts w:ascii="Candara" w:eastAsia="Candara" w:hAnsi="Candara" w:cs="Candara"/>
          <w:b/>
          <w:spacing w:val="-3"/>
          <w:sz w:val="22"/>
          <w:szCs w:val="22"/>
        </w:rPr>
        <w:t>e</w:t>
      </w:r>
      <w:r>
        <w:rPr>
          <w:rFonts w:ascii="Candara" w:eastAsia="Candara" w:hAnsi="Candara" w:cs="Candara"/>
          <w:b/>
          <w:spacing w:val="1"/>
          <w:sz w:val="22"/>
          <w:szCs w:val="22"/>
        </w:rPr>
        <w:t>nt</w:t>
      </w:r>
      <w:r>
        <w:rPr>
          <w:rFonts w:ascii="Candara" w:eastAsia="Candara" w:hAnsi="Candara" w:cs="Candara"/>
          <w:sz w:val="22"/>
          <w:szCs w:val="22"/>
        </w:rPr>
        <w:t xml:space="preserve">, </w:t>
      </w:r>
      <w:r>
        <w:rPr>
          <w:rFonts w:ascii="Candara" w:eastAsia="Candara" w:hAnsi="Candara" w:cs="Candara"/>
          <w:spacing w:val="-1"/>
          <w:sz w:val="22"/>
          <w:szCs w:val="22"/>
        </w:rPr>
        <w:t>a</w:t>
      </w:r>
      <w:r>
        <w:rPr>
          <w:rFonts w:ascii="Candara" w:eastAsia="Candara" w:hAnsi="Candara" w:cs="Candara"/>
          <w:sz w:val="22"/>
          <w:szCs w:val="22"/>
        </w:rPr>
        <w:t xml:space="preserve">t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z w:val="22"/>
          <w:szCs w:val="22"/>
        </w:rPr>
        <w:t>s</w:t>
      </w:r>
      <w:proofErr w:type="spellEnd"/>
      <w:r>
        <w:rPr>
          <w:rFonts w:ascii="Candara" w:eastAsia="Candara" w:hAnsi="Candara" w:cs="Candara"/>
          <w:spacing w:val="-1"/>
          <w:sz w:val="22"/>
          <w:szCs w:val="22"/>
        </w:rPr>
        <w:t xml:space="preserve"> </w:t>
      </w:r>
      <w:r>
        <w:rPr>
          <w:rFonts w:ascii="Candara" w:eastAsia="Candara" w:hAnsi="Candara" w:cs="Candara"/>
          <w:sz w:val="22"/>
          <w:szCs w:val="22"/>
        </w:rPr>
        <w:t>U</w:t>
      </w:r>
      <w:r>
        <w:rPr>
          <w:rFonts w:ascii="Candara" w:eastAsia="Candara" w:hAnsi="Candara" w:cs="Candara"/>
          <w:spacing w:val="1"/>
          <w:sz w:val="22"/>
          <w:szCs w:val="22"/>
        </w:rPr>
        <w:t>n</w:t>
      </w:r>
      <w:r>
        <w:rPr>
          <w:rFonts w:ascii="Candara" w:eastAsia="Candara" w:hAnsi="Candara" w:cs="Candara"/>
          <w:sz w:val="22"/>
          <w:szCs w:val="22"/>
        </w:rPr>
        <w:t>iv</w:t>
      </w:r>
      <w:r>
        <w:rPr>
          <w:rFonts w:ascii="Candara" w:eastAsia="Candara" w:hAnsi="Candara" w:cs="Candara"/>
          <w:spacing w:val="-1"/>
          <w:sz w:val="22"/>
          <w:szCs w:val="22"/>
        </w:rPr>
        <w:t>er</w:t>
      </w:r>
      <w:r>
        <w:rPr>
          <w:rFonts w:ascii="Candara" w:eastAsia="Candara" w:hAnsi="Candara" w:cs="Candara"/>
          <w:spacing w:val="1"/>
          <w:sz w:val="22"/>
          <w:szCs w:val="22"/>
        </w:rPr>
        <w:t>s</w:t>
      </w:r>
      <w:r>
        <w:rPr>
          <w:rFonts w:ascii="Candara" w:eastAsia="Candara" w:hAnsi="Candara" w:cs="Candara"/>
          <w:sz w:val="22"/>
          <w:szCs w:val="22"/>
        </w:rPr>
        <w:t>ity</w:t>
      </w:r>
      <w:r>
        <w:rPr>
          <w:rFonts w:ascii="Candara" w:eastAsia="Candara" w:hAnsi="Candara" w:cs="Candara"/>
          <w:spacing w:val="-1"/>
          <w:sz w:val="22"/>
          <w:szCs w:val="22"/>
        </w:rPr>
        <w:t xml:space="preserve"> I</w:t>
      </w:r>
      <w:r>
        <w:rPr>
          <w:rFonts w:ascii="Candara" w:eastAsia="Candara" w:hAnsi="Candara" w:cs="Candara"/>
          <w:spacing w:val="1"/>
          <w:sz w:val="22"/>
          <w:szCs w:val="22"/>
        </w:rPr>
        <w:t>s</w:t>
      </w:r>
      <w:r>
        <w:rPr>
          <w:rFonts w:ascii="Candara" w:eastAsia="Candara" w:hAnsi="Candara" w:cs="Candara"/>
          <w:sz w:val="22"/>
          <w:szCs w:val="22"/>
        </w:rPr>
        <w:t>l</w:t>
      </w:r>
      <w:r>
        <w:rPr>
          <w:rFonts w:ascii="Candara" w:eastAsia="Candara" w:hAnsi="Candara" w:cs="Candara"/>
          <w:spacing w:val="-3"/>
          <w:sz w:val="22"/>
          <w:szCs w:val="22"/>
        </w:rPr>
        <w:t>a</w:t>
      </w:r>
      <w:r>
        <w:rPr>
          <w:rFonts w:ascii="Candara" w:eastAsia="Candara" w:hAnsi="Candara" w:cs="Candara"/>
          <w:spacing w:val="-1"/>
          <w:sz w:val="22"/>
          <w:szCs w:val="22"/>
        </w:rPr>
        <w:t>m</w:t>
      </w:r>
      <w:r>
        <w:rPr>
          <w:rFonts w:ascii="Candara" w:eastAsia="Candara" w:hAnsi="Candara" w:cs="Candara"/>
          <w:sz w:val="22"/>
          <w:szCs w:val="22"/>
        </w:rPr>
        <w:t>a</w:t>
      </w:r>
      <w:r>
        <w:rPr>
          <w:rFonts w:ascii="Candara" w:eastAsia="Candara" w:hAnsi="Candara" w:cs="Candara"/>
          <w:spacing w:val="-1"/>
          <w:sz w:val="22"/>
          <w:szCs w:val="22"/>
        </w:rPr>
        <w:t>b</w:t>
      </w:r>
      <w:r>
        <w:rPr>
          <w:rFonts w:ascii="Candara" w:eastAsia="Candara" w:hAnsi="Candara" w:cs="Candara"/>
          <w:sz w:val="22"/>
          <w:szCs w:val="22"/>
        </w:rPr>
        <w:t>ad.</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pacing w:val="1"/>
          <w:sz w:val="22"/>
          <w:szCs w:val="22"/>
        </w:rPr>
        <w:t>n</w:t>
      </w:r>
      <w:r>
        <w:rPr>
          <w:rFonts w:ascii="Candara" w:eastAsia="Candara" w:hAnsi="Candara" w:cs="Candara"/>
          <w:sz w:val="22"/>
          <w:szCs w:val="22"/>
        </w:rPr>
        <w:t>iz</w:t>
      </w:r>
      <w:r>
        <w:rPr>
          <w:rFonts w:ascii="Candara" w:eastAsia="Candara" w:hAnsi="Candara" w:cs="Candara"/>
          <w:spacing w:val="-3"/>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 xml:space="preserve">f </w:t>
      </w:r>
      <w:r>
        <w:rPr>
          <w:rFonts w:ascii="Candara" w:eastAsia="Candara" w:hAnsi="Candara" w:cs="Candara"/>
          <w:b/>
          <w:sz w:val="22"/>
          <w:szCs w:val="22"/>
        </w:rPr>
        <w:t>J</w:t>
      </w:r>
      <w:r>
        <w:rPr>
          <w:rFonts w:ascii="Candara" w:eastAsia="Candara" w:hAnsi="Candara" w:cs="Candara"/>
          <w:b/>
          <w:spacing w:val="-2"/>
          <w:sz w:val="22"/>
          <w:szCs w:val="22"/>
        </w:rPr>
        <w:t>u</w:t>
      </w:r>
      <w:r>
        <w:rPr>
          <w:rFonts w:ascii="Candara" w:eastAsia="Candara" w:hAnsi="Candara" w:cs="Candara"/>
          <w:b/>
          <w:spacing w:val="1"/>
          <w:sz w:val="22"/>
          <w:szCs w:val="22"/>
        </w:rPr>
        <w:t>m</w:t>
      </w:r>
      <w:r>
        <w:rPr>
          <w:rFonts w:ascii="Candara" w:eastAsia="Candara" w:hAnsi="Candara" w:cs="Candara"/>
          <w:b/>
          <w:spacing w:val="-1"/>
          <w:sz w:val="22"/>
          <w:szCs w:val="22"/>
        </w:rPr>
        <w:t>p</w:t>
      </w:r>
      <w:r>
        <w:rPr>
          <w:rFonts w:ascii="Candara" w:eastAsia="Candara" w:hAnsi="Candara" w:cs="Candara"/>
          <w:b/>
          <w:sz w:val="22"/>
          <w:szCs w:val="22"/>
        </w:rPr>
        <w:t>S</w:t>
      </w:r>
      <w:r>
        <w:rPr>
          <w:rFonts w:ascii="Candara" w:eastAsia="Candara" w:hAnsi="Candara" w:cs="Candara"/>
          <w:b/>
          <w:spacing w:val="-1"/>
          <w:sz w:val="22"/>
          <w:szCs w:val="22"/>
        </w:rPr>
        <w:t>t</w:t>
      </w:r>
      <w:r>
        <w:rPr>
          <w:rFonts w:ascii="Candara" w:eastAsia="Candara" w:hAnsi="Candara" w:cs="Candara"/>
          <w:b/>
          <w:sz w:val="22"/>
          <w:szCs w:val="22"/>
        </w:rPr>
        <w:t>a</w:t>
      </w:r>
      <w:r>
        <w:rPr>
          <w:rFonts w:ascii="Candara" w:eastAsia="Candara" w:hAnsi="Candara" w:cs="Candara"/>
          <w:b/>
          <w:spacing w:val="-1"/>
          <w:sz w:val="22"/>
          <w:szCs w:val="22"/>
        </w:rPr>
        <w:t>r</w:t>
      </w:r>
      <w:r>
        <w:rPr>
          <w:rFonts w:ascii="Candara" w:eastAsia="Candara" w:hAnsi="Candara" w:cs="Candara"/>
          <w:b/>
          <w:sz w:val="22"/>
          <w:szCs w:val="22"/>
        </w:rPr>
        <w:t xml:space="preserve">t </w:t>
      </w:r>
      <w:r>
        <w:rPr>
          <w:rFonts w:ascii="Candara" w:eastAsia="Candara" w:hAnsi="Candara" w:cs="Candara"/>
          <w:b/>
          <w:spacing w:val="-2"/>
          <w:sz w:val="22"/>
          <w:szCs w:val="22"/>
        </w:rPr>
        <w:t>Y</w:t>
      </w:r>
      <w:r>
        <w:rPr>
          <w:rFonts w:ascii="Candara" w:eastAsia="Candara" w:hAnsi="Candara" w:cs="Candara"/>
          <w:b/>
          <w:spacing w:val="-1"/>
          <w:sz w:val="22"/>
          <w:szCs w:val="22"/>
        </w:rPr>
        <w:t>o</w:t>
      </w:r>
      <w:r>
        <w:rPr>
          <w:rFonts w:ascii="Candara" w:eastAsia="Candara" w:hAnsi="Candara" w:cs="Candara"/>
          <w:b/>
          <w:sz w:val="22"/>
          <w:szCs w:val="22"/>
        </w:rPr>
        <w:t>ur Ca</w:t>
      </w:r>
      <w:r>
        <w:rPr>
          <w:rFonts w:ascii="Candara" w:eastAsia="Candara" w:hAnsi="Candara" w:cs="Candara"/>
          <w:b/>
          <w:spacing w:val="-1"/>
          <w:sz w:val="22"/>
          <w:szCs w:val="22"/>
        </w:rPr>
        <w:t>r</w:t>
      </w:r>
      <w:r>
        <w:rPr>
          <w:rFonts w:ascii="Candara" w:eastAsia="Candara" w:hAnsi="Candara" w:cs="Candara"/>
          <w:b/>
          <w:sz w:val="22"/>
          <w:szCs w:val="22"/>
        </w:rPr>
        <w:t>eer</w:t>
      </w:r>
      <w:r>
        <w:rPr>
          <w:rFonts w:ascii="Candara" w:eastAsia="Candara" w:hAnsi="Candara" w:cs="Candara"/>
          <w:b/>
          <w:spacing w:val="-1"/>
          <w:sz w:val="22"/>
          <w:szCs w:val="22"/>
        </w:rPr>
        <w:t xml:space="preserve"> w</w:t>
      </w:r>
      <w:r>
        <w:rPr>
          <w:rFonts w:ascii="Candara" w:eastAsia="Candara" w:hAnsi="Candara" w:cs="Candara"/>
          <w:b/>
          <w:sz w:val="22"/>
          <w:szCs w:val="22"/>
        </w:rPr>
        <w:t>i</w:t>
      </w:r>
      <w:r>
        <w:rPr>
          <w:rFonts w:ascii="Candara" w:eastAsia="Candara" w:hAnsi="Candara" w:cs="Candara"/>
          <w:b/>
          <w:spacing w:val="-1"/>
          <w:sz w:val="22"/>
          <w:szCs w:val="22"/>
        </w:rPr>
        <w:t>t</w:t>
      </w:r>
      <w:r>
        <w:rPr>
          <w:rFonts w:ascii="Candara" w:eastAsia="Candara" w:hAnsi="Candara" w:cs="Candara"/>
          <w:b/>
          <w:sz w:val="22"/>
          <w:szCs w:val="22"/>
        </w:rPr>
        <w:t>h</w:t>
      </w:r>
      <w:r>
        <w:rPr>
          <w:rFonts w:ascii="Candara" w:eastAsia="Candara" w:hAnsi="Candara" w:cs="Candara"/>
          <w:b/>
          <w:spacing w:val="1"/>
          <w:sz w:val="22"/>
          <w:szCs w:val="22"/>
        </w:rPr>
        <w:t xml:space="preserve"> </w:t>
      </w:r>
      <w:r>
        <w:rPr>
          <w:rFonts w:ascii="Candara" w:eastAsia="Candara" w:hAnsi="Candara" w:cs="Candara"/>
          <w:b/>
          <w:spacing w:val="-1"/>
          <w:sz w:val="22"/>
          <w:szCs w:val="22"/>
        </w:rPr>
        <w:t>M</w:t>
      </w:r>
      <w:r>
        <w:rPr>
          <w:rFonts w:ascii="Candara" w:eastAsia="Candara" w:hAnsi="Candara" w:cs="Candara"/>
          <w:b/>
          <w:sz w:val="22"/>
          <w:szCs w:val="22"/>
        </w:rPr>
        <w:t>icr</w:t>
      </w:r>
      <w:r>
        <w:rPr>
          <w:rFonts w:ascii="Candara" w:eastAsia="Candara" w:hAnsi="Candara" w:cs="Candara"/>
          <w:b/>
          <w:spacing w:val="-2"/>
          <w:sz w:val="22"/>
          <w:szCs w:val="22"/>
        </w:rPr>
        <w:t>o</w:t>
      </w:r>
      <w:r>
        <w:rPr>
          <w:rFonts w:ascii="Candara" w:eastAsia="Candara" w:hAnsi="Candara" w:cs="Candara"/>
          <w:b/>
          <w:spacing w:val="1"/>
          <w:sz w:val="22"/>
          <w:szCs w:val="22"/>
        </w:rPr>
        <w:t>s</w:t>
      </w:r>
      <w:r>
        <w:rPr>
          <w:rFonts w:ascii="Candara" w:eastAsia="Candara" w:hAnsi="Candara" w:cs="Candara"/>
          <w:b/>
          <w:spacing w:val="-1"/>
          <w:sz w:val="22"/>
          <w:szCs w:val="22"/>
        </w:rPr>
        <w:t>of</w:t>
      </w:r>
      <w:r>
        <w:rPr>
          <w:rFonts w:ascii="Candara" w:eastAsia="Candara" w:hAnsi="Candara" w:cs="Candara"/>
          <w:b/>
          <w:sz w:val="22"/>
          <w:szCs w:val="22"/>
        </w:rPr>
        <w:t xml:space="preserve">t </w:t>
      </w:r>
      <w:r>
        <w:rPr>
          <w:rFonts w:ascii="Candara" w:eastAsia="Candara" w:hAnsi="Candara" w:cs="Candara"/>
          <w:b/>
          <w:spacing w:val="-1"/>
          <w:sz w:val="22"/>
          <w:szCs w:val="22"/>
        </w:rPr>
        <w:t>T</w:t>
      </w:r>
      <w:r>
        <w:rPr>
          <w:rFonts w:ascii="Candara" w:eastAsia="Candara" w:hAnsi="Candara" w:cs="Candara"/>
          <w:b/>
          <w:sz w:val="22"/>
          <w:szCs w:val="22"/>
        </w:rPr>
        <w:t>ec</w:t>
      </w:r>
      <w:r>
        <w:rPr>
          <w:rFonts w:ascii="Candara" w:eastAsia="Candara" w:hAnsi="Candara" w:cs="Candara"/>
          <w:b/>
          <w:spacing w:val="1"/>
          <w:sz w:val="22"/>
          <w:szCs w:val="22"/>
        </w:rPr>
        <w:t>hn</w:t>
      </w:r>
      <w:r>
        <w:rPr>
          <w:rFonts w:ascii="Candara" w:eastAsia="Candara" w:hAnsi="Candara" w:cs="Candara"/>
          <w:b/>
          <w:spacing w:val="-1"/>
          <w:sz w:val="22"/>
          <w:szCs w:val="22"/>
        </w:rPr>
        <w:t>o</w:t>
      </w:r>
      <w:r>
        <w:rPr>
          <w:rFonts w:ascii="Candara" w:eastAsia="Candara" w:hAnsi="Candara" w:cs="Candara"/>
          <w:b/>
          <w:sz w:val="22"/>
          <w:szCs w:val="22"/>
        </w:rPr>
        <w:t>l</w:t>
      </w:r>
      <w:r>
        <w:rPr>
          <w:rFonts w:ascii="Candara" w:eastAsia="Candara" w:hAnsi="Candara" w:cs="Candara"/>
          <w:b/>
          <w:spacing w:val="-3"/>
          <w:sz w:val="22"/>
          <w:szCs w:val="22"/>
        </w:rPr>
        <w:t>o</w:t>
      </w:r>
      <w:r>
        <w:rPr>
          <w:rFonts w:ascii="Candara" w:eastAsia="Candara" w:hAnsi="Candara" w:cs="Candara"/>
          <w:b/>
          <w:sz w:val="22"/>
          <w:szCs w:val="22"/>
        </w:rPr>
        <w:t>gi</w:t>
      </w:r>
      <w:r>
        <w:rPr>
          <w:rFonts w:ascii="Candara" w:eastAsia="Candara" w:hAnsi="Candara" w:cs="Candara"/>
          <w:b/>
          <w:spacing w:val="-2"/>
          <w:sz w:val="22"/>
          <w:szCs w:val="22"/>
        </w:rPr>
        <w:t>e</w:t>
      </w:r>
      <w:r>
        <w:rPr>
          <w:rFonts w:ascii="Candara" w:eastAsia="Candara" w:hAnsi="Candara" w:cs="Candara"/>
          <w:b/>
          <w:sz w:val="22"/>
          <w:szCs w:val="22"/>
        </w:rPr>
        <w:t>s</w:t>
      </w:r>
      <w:r>
        <w:rPr>
          <w:rFonts w:ascii="Candara" w:eastAsia="Candara" w:hAnsi="Candara" w:cs="Candara"/>
          <w:b/>
          <w:spacing w:val="4"/>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 xml:space="preserve">y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w:t>
      </w:r>
      <w:r>
        <w:rPr>
          <w:rFonts w:ascii="Candara" w:eastAsia="Candara" w:hAnsi="Candara" w:cs="Candara"/>
          <w:spacing w:val="-1"/>
          <w:sz w:val="22"/>
          <w:szCs w:val="22"/>
        </w:rPr>
        <w:t>o</w:t>
      </w:r>
      <w:r>
        <w:rPr>
          <w:rFonts w:ascii="Candara" w:eastAsia="Candara" w:hAnsi="Candara" w:cs="Candara"/>
          <w:spacing w:val="1"/>
          <w:sz w:val="22"/>
          <w:szCs w:val="22"/>
        </w:rPr>
        <w:t>s</w:t>
      </w:r>
      <w:r>
        <w:rPr>
          <w:rFonts w:ascii="Candara" w:eastAsia="Candara" w:hAnsi="Candara" w:cs="Candara"/>
          <w:spacing w:val="-1"/>
          <w:sz w:val="22"/>
          <w:szCs w:val="22"/>
        </w:rPr>
        <w:t>o</w:t>
      </w:r>
      <w:r>
        <w:rPr>
          <w:rFonts w:ascii="Candara" w:eastAsia="Candara" w:hAnsi="Candara" w:cs="Candara"/>
          <w:sz w:val="22"/>
          <w:szCs w:val="22"/>
        </w:rPr>
        <w:t>ft.</w:t>
      </w:r>
    </w:p>
    <w:p w:rsidR="00502212" w:rsidRDefault="0062501A">
      <w:pPr>
        <w:spacing w:before="29"/>
        <w:ind w:left="460"/>
        <w:rPr>
          <w:rFonts w:ascii="Candara" w:eastAsia="Candara" w:hAnsi="Candara" w:cs="Candara"/>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Mo</w:t>
      </w:r>
      <w:r>
        <w:rPr>
          <w:rFonts w:ascii="Candara" w:eastAsia="Candara" w:hAnsi="Candara" w:cs="Candara"/>
          <w:b/>
          <w:sz w:val="22"/>
          <w:szCs w:val="22"/>
        </w:rPr>
        <w:t>bi</w:t>
      </w:r>
      <w:r>
        <w:rPr>
          <w:rFonts w:ascii="Candara" w:eastAsia="Candara" w:hAnsi="Candara" w:cs="Candara"/>
          <w:b/>
          <w:spacing w:val="1"/>
          <w:sz w:val="22"/>
          <w:szCs w:val="22"/>
        </w:rPr>
        <w:t>l</w:t>
      </w:r>
      <w:r>
        <w:rPr>
          <w:rFonts w:ascii="Candara" w:eastAsia="Candara" w:hAnsi="Candara" w:cs="Candara"/>
          <w:b/>
          <w:sz w:val="22"/>
          <w:szCs w:val="22"/>
        </w:rPr>
        <w:t xml:space="preserve">e </w:t>
      </w:r>
      <w:r>
        <w:rPr>
          <w:rFonts w:ascii="Candara" w:eastAsia="Candara" w:hAnsi="Candara" w:cs="Candara"/>
          <w:b/>
          <w:spacing w:val="-1"/>
          <w:sz w:val="22"/>
          <w:szCs w:val="22"/>
        </w:rPr>
        <w:t>Mo</w:t>
      </w:r>
      <w:r>
        <w:rPr>
          <w:rFonts w:ascii="Candara" w:eastAsia="Candara" w:hAnsi="Candara" w:cs="Candara"/>
          <w:b/>
          <w:spacing w:val="-2"/>
          <w:sz w:val="22"/>
          <w:szCs w:val="22"/>
        </w:rPr>
        <w:t>n</w:t>
      </w:r>
      <w:r>
        <w:rPr>
          <w:rFonts w:ascii="Candara" w:eastAsia="Candara" w:hAnsi="Candara" w:cs="Candara"/>
          <w:b/>
          <w:spacing w:val="1"/>
          <w:sz w:val="22"/>
          <w:szCs w:val="22"/>
        </w:rPr>
        <w:t>d</w:t>
      </w:r>
      <w:r>
        <w:rPr>
          <w:rFonts w:ascii="Candara" w:eastAsia="Candara" w:hAnsi="Candara" w:cs="Candara"/>
          <w:b/>
          <w:sz w:val="22"/>
          <w:szCs w:val="22"/>
        </w:rPr>
        <w:t xml:space="preserve">ay </w:t>
      </w:r>
      <w:r>
        <w:rPr>
          <w:rFonts w:ascii="Candara" w:eastAsia="Candara" w:hAnsi="Candara" w:cs="Candara"/>
          <w:b/>
          <w:spacing w:val="-2"/>
          <w:sz w:val="22"/>
          <w:szCs w:val="22"/>
        </w:rPr>
        <w:t>(</w:t>
      </w:r>
      <w:r>
        <w:rPr>
          <w:rFonts w:ascii="Candara" w:eastAsia="Candara" w:hAnsi="Candara" w:cs="Candara"/>
          <w:b/>
          <w:sz w:val="22"/>
          <w:szCs w:val="22"/>
        </w:rPr>
        <w:t>Fu</w:t>
      </w:r>
      <w:r>
        <w:rPr>
          <w:rFonts w:ascii="Candara" w:eastAsia="Candara" w:hAnsi="Candara" w:cs="Candara"/>
          <w:b/>
          <w:spacing w:val="-1"/>
          <w:sz w:val="22"/>
          <w:szCs w:val="22"/>
        </w:rPr>
        <w:t>t</w:t>
      </w:r>
      <w:r>
        <w:rPr>
          <w:rFonts w:ascii="Candara" w:eastAsia="Candara" w:hAnsi="Candara" w:cs="Candara"/>
          <w:b/>
          <w:sz w:val="22"/>
          <w:szCs w:val="22"/>
        </w:rPr>
        <w:t xml:space="preserve">ure </w:t>
      </w:r>
      <w:r>
        <w:rPr>
          <w:rFonts w:ascii="Candara" w:eastAsia="Candara" w:hAnsi="Candara" w:cs="Candara"/>
          <w:b/>
          <w:spacing w:val="-1"/>
          <w:sz w:val="22"/>
          <w:szCs w:val="22"/>
        </w:rPr>
        <w:t>o</w:t>
      </w:r>
      <w:r>
        <w:rPr>
          <w:rFonts w:ascii="Candara" w:eastAsia="Candara" w:hAnsi="Candara" w:cs="Candara"/>
          <w:b/>
          <w:sz w:val="22"/>
          <w:szCs w:val="22"/>
        </w:rPr>
        <w:t xml:space="preserve">f </w:t>
      </w:r>
      <w:r>
        <w:rPr>
          <w:rFonts w:ascii="Candara" w:eastAsia="Candara" w:hAnsi="Candara" w:cs="Candara"/>
          <w:b/>
          <w:spacing w:val="-1"/>
          <w:sz w:val="22"/>
          <w:szCs w:val="22"/>
        </w:rPr>
        <w:t>W</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1"/>
          <w:sz w:val="22"/>
          <w:szCs w:val="22"/>
        </w:rPr>
        <w:t>d</w:t>
      </w:r>
      <w:r>
        <w:rPr>
          <w:rFonts w:ascii="Candara" w:eastAsia="Candara" w:hAnsi="Candara" w:cs="Candara"/>
          <w:b/>
          <w:spacing w:val="-1"/>
          <w:sz w:val="22"/>
          <w:szCs w:val="22"/>
        </w:rPr>
        <w:t>ow</w:t>
      </w:r>
      <w:r>
        <w:rPr>
          <w:rFonts w:ascii="Candara" w:eastAsia="Candara" w:hAnsi="Candara" w:cs="Candara"/>
          <w:b/>
          <w:sz w:val="22"/>
          <w:szCs w:val="22"/>
        </w:rPr>
        <w:t>s</w:t>
      </w:r>
      <w:r>
        <w:rPr>
          <w:rFonts w:ascii="Candara" w:eastAsia="Candara" w:hAnsi="Candara" w:cs="Candara"/>
          <w:b/>
          <w:spacing w:val="1"/>
          <w:sz w:val="22"/>
          <w:szCs w:val="22"/>
        </w:rPr>
        <w:t xml:space="preserve"> </w:t>
      </w:r>
      <w:r>
        <w:rPr>
          <w:rFonts w:ascii="Candara" w:eastAsia="Candara" w:hAnsi="Candara" w:cs="Candara"/>
          <w:b/>
          <w:spacing w:val="-3"/>
          <w:sz w:val="22"/>
          <w:szCs w:val="22"/>
        </w:rPr>
        <w:t>P</w:t>
      </w:r>
      <w:r>
        <w:rPr>
          <w:rFonts w:ascii="Candara" w:eastAsia="Candara" w:hAnsi="Candara" w:cs="Candara"/>
          <w:b/>
          <w:spacing w:val="1"/>
          <w:sz w:val="22"/>
          <w:szCs w:val="22"/>
        </w:rPr>
        <w:t>h</w:t>
      </w:r>
      <w:r>
        <w:rPr>
          <w:rFonts w:ascii="Candara" w:eastAsia="Candara" w:hAnsi="Candara" w:cs="Candara"/>
          <w:b/>
          <w:spacing w:val="-1"/>
          <w:sz w:val="22"/>
          <w:szCs w:val="22"/>
        </w:rPr>
        <w:t>o</w:t>
      </w:r>
      <w:r>
        <w:rPr>
          <w:rFonts w:ascii="Candara" w:eastAsia="Candara" w:hAnsi="Candara" w:cs="Candara"/>
          <w:b/>
          <w:spacing w:val="1"/>
          <w:sz w:val="22"/>
          <w:szCs w:val="22"/>
        </w:rPr>
        <w:t>n</w:t>
      </w:r>
      <w:r>
        <w:rPr>
          <w:rFonts w:ascii="Candara" w:eastAsia="Candara" w:hAnsi="Candara" w:cs="Candara"/>
          <w:b/>
          <w:sz w:val="22"/>
          <w:szCs w:val="22"/>
        </w:rPr>
        <w:t>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C</w:t>
      </w:r>
      <w:r>
        <w:rPr>
          <w:rFonts w:ascii="Candara" w:eastAsia="Candara" w:hAnsi="Candara" w:cs="Candara"/>
          <w:spacing w:val="-1"/>
          <w:sz w:val="22"/>
          <w:szCs w:val="22"/>
        </w:rPr>
        <w:t>om</w:t>
      </w:r>
      <w:r>
        <w:rPr>
          <w:rFonts w:ascii="Candara" w:eastAsia="Candara" w:hAnsi="Candara" w:cs="Candara"/>
          <w:spacing w:val="1"/>
          <w:sz w:val="22"/>
          <w:szCs w:val="22"/>
        </w:rPr>
        <w:t>s</w:t>
      </w:r>
      <w:r>
        <w:rPr>
          <w:rFonts w:ascii="Candara" w:eastAsia="Candara" w:hAnsi="Candara" w:cs="Candara"/>
          <w:sz w:val="22"/>
          <w:szCs w:val="22"/>
        </w:rPr>
        <w:t>a</w:t>
      </w:r>
      <w:r>
        <w:rPr>
          <w:rFonts w:ascii="Candara" w:eastAsia="Candara" w:hAnsi="Candara" w:cs="Candara"/>
          <w:spacing w:val="-3"/>
          <w:sz w:val="22"/>
          <w:szCs w:val="22"/>
        </w:rPr>
        <w:t>t</w:t>
      </w:r>
      <w:r>
        <w:rPr>
          <w:rFonts w:ascii="Candara" w:eastAsia="Candara" w:hAnsi="Candara" w:cs="Candara"/>
          <w:spacing w:val="1"/>
          <w:sz w:val="22"/>
          <w:szCs w:val="22"/>
        </w:rPr>
        <w:t>s</w:t>
      </w:r>
      <w:proofErr w:type="spellEnd"/>
      <w:r>
        <w:rPr>
          <w:rFonts w:ascii="Candara" w:eastAsia="Candara" w:hAnsi="Candara" w:cs="Candara"/>
          <w:sz w:val="22"/>
          <w:szCs w:val="22"/>
        </w:rPr>
        <w:t xml:space="preserve">, </w:t>
      </w:r>
      <w:r>
        <w:rPr>
          <w:rFonts w:ascii="Candara" w:eastAsia="Candara" w:hAnsi="Candara" w:cs="Candara"/>
          <w:spacing w:val="-1"/>
          <w:sz w:val="22"/>
          <w:szCs w:val="22"/>
        </w:rPr>
        <w:t>b</w:t>
      </w:r>
      <w:r>
        <w:rPr>
          <w:rFonts w:ascii="Candara" w:eastAsia="Candara" w:hAnsi="Candara" w:cs="Candara"/>
          <w:sz w:val="22"/>
          <w:szCs w:val="22"/>
        </w:rPr>
        <w:t>y</w:t>
      </w:r>
      <w:r>
        <w:rPr>
          <w:rFonts w:ascii="Candara" w:eastAsia="Candara" w:hAnsi="Candara" w:cs="Candara"/>
          <w:spacing w:val="-1"/>
          <w:sz w:val="22"/>
          <w:szCs w:val="22"/>
        </w:rPr>
        <w:t xml:space="preserve"> </w:t>
      </w:r>
      <w:r>
        <w:rPr>
          <w:rFonts w:ascii="Candara" w:eastAsia="Candara" w:hAnsi="Candara" w:cs="Candara"/>
          <w:spacing w:val="1"/>
          <w:sz w:val="22"/>
          <w:szCs w:val="22"/>
        </w:rPr>
        <w:t>M</w:t>
      </w:r>
      <w:r>
        <w:rPr>
          <w:rFonts w:ascii="Candara" w:eastAsia="Candara" w:hAnsi="Candara" w:cs="Candara"/>
          <w:spacing w:val="-2"/>
          <w:sz w:val="22"/>
          <w:szCs w:val="22"/>
        </w:rPr>
        <w:t>i</w:t>
      </w:r>
      <w:r>
        <w:rPr>
          <w:rFonts w:ascii="Candara" w:eastAsia="Candara" w:hAnsi="Candara" w:cs="Candara"/>
          <w:spacing w:val="1"/>
          <w:sz w:val="22"/>
          <w:szCs w:val="22"/>
        </w:rPr>
        <w:t>c</w:t>
      </w:r>
      <w:r>
        <w:rPr>
          <w:rFonts w:ascii="Candara" w:eastAsia="Candara" w:hAnsi="Candara" w:cs="Candara"/>
          <w:spacing w:val="-1"/>
          <w:sz w:val="22"/>
          <w:szCs w:val="22"/>
        </w:rPr>
        <w:t>ro</w:t>
      </w:r>
      <w:r>
        <w:rPr>
          <w:rFonts w:ascii="Candara" w:eastAsia="Candara" w:hAnsi="Candara" w:cs="Candara"/>
          <w:spacing w:val="1"/>
          <w:sz w:val="22"/>
          <w:szCs w:val="22"/>
        </w:rPr>
        <w:t>s</w:t>
      </w:r>
      <w:r>
        <w:rPr>
          <w:rFonts w:ascii="Candara" w:eastAsia="Candara" w:hAnsi="Candara" w:cs="Candara"/>
          <w:spacing w:val="-1"/>
          <w:sz w:val="22"/>
          <w:szCs w:val="22"/>
        </w:rPr>
        <w:t>o</w:t>
      </w:r>
      <w:r w:rsidR="00E51D8B">
        <w:rPr>
          <w:rFonts w:ascii="Candara" w:eastAsia="Candara" w:hAnsi="Candara" w:cs="Candara"/>
          <w:sz w:val="22"/>
          <w:szCs w:val="22"/>
        </w:rPr>
        <w:t>f</w:t>
      </w:r>
      <w:r w:rsidR="003C1FCB">
        <w:rPr>
          <w:rFonts w:ascii="Candara" w:eastAsia="Candara" w:hAnsi="Candara" w:cs="Candara"/>
          <w:sz w:val="22"/>
          <w:szCs w:val="22"/>
        </w:rPr>
        <w:t>t</w:t>
      </w:r>
    </w:p>
    <w:p w:rsidR="00D85516" w:rsidRDefault="00D85516" w:rsidP="00D85516">
      <w:pPr>
        <w:spacing w:before="29"/>
        <w:ind w:left="460"/>
        <w:rPr>
          <w:rFonts w:ascii="Candara" w:eastAsia="Candara" w:hAnsi="Candara" w:cs="Candara"/>
          <w:sz w:val="22"/>
          <w:szCs w:val="22"/>
        </w:rPr>
        <w:sectPr w:rsidR="00D85516">
          <w:pgSz w:w="12240" w:h="15840"/>
          <w:pgMar w:top="660" w:right="1440" w:bottom="280" w:left="1160" w:header="720" w:footer="720" w:gutter="0"/>
          <w:cols w:space="720"/>
        </w:sect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sz w:val="22"/>
          <w:szCs w:val="22"/>
        </w:rPr>
        <w:t>O</w:t>
      </w:r>
      <w:r>
        <w:rPr>
          <w:rFonts w:ascii="Candara" w:eastAsia="Candara" w:hAnsi="Candara" w:cs="Candara"/>
          <w:spacing w:val="1"/>
          <w:sz w:val="22"/>
          <w:szCs w:val="22"/>
        </w:rPr>
        <w:t>rg</w:t>
      </w:r>
      <w:r>
        <w:rPr>
          <w:rFonts w:ascii="Candara" w:eastAsia="Candara" w:hAnsi="Candara" w:cs="Candara"/>
          <w:spacing w:val="-3"/>
          <w:sz w:val="22"/>
          <w:szCs w:val="22"/>
        </w:rPr>
        <w:t>a</w:t>
      </w:r>
      <w:r>
        <w:rPr>
          <w:rFonts w:ascii="Candara" w:eastAsia="Candara" w:hAnsi="Candara" w:cs="Candara"/>
          <w:sz w:val="22"/>
          <w:szCs w:val="22"/>
        </w:rPr>
        <w:t>niz</w:t>
      </w:r>
      <w:r>
        <w:rPr>
          <w:rFonts w:ascii="Candara" w:eastAsia="Candara" w:hAnsi="Candara" w:cs="Candara"/>
          <w:spacing w:val="-2"/>
          <w:sz w:val="22"/>
          <w:szCs w:val="22"/>
        </w:rPr>
        <w:t>e</w:t>
      </w:r>
      <w:r>
        <w:rPr>
          <w:rFonts w:ascii="Candara" w:eastAsia="Candara" w:hAnsi="Candara" w:cs="Candara"/>
          <w:sz w:val="22"/>
          <w:szCs w:val="22"/>
        </w:rPr>
        <w:t>r</w:t>
      </w:r>
      <w:r>
        <w:rPr>
          <w:rFonts w:ascii="Candara" w:eastAsia="Candara" w:hAnsi="Candara" w:cs="Candara"/>
          <w:spacing w:val="1"/>
          <w:sz w:val="22"/>
          <w:szCs w:val="22"/>
        </w:rPr>
        <w:t xml:space="preserve"> </w:t>
      </w:r>
      <w:r>
        <w:rPr>
          <w:rFonts w:ascii="Candara" w:eastAsia="Candara" w:hAnsi="Candara" w:cs="Candara"/>
          <w:spacing w:val="-1"/>
          <w:sz w:val="22"/>
          <w:szCs w:val="22"/>
        </w:rPr>
        <w:t>o</w:t>
      </w:r>
      <w:r>
        <w:rPr>
          <w:rFonts w:ascii="Candara" w:eastAsia="Candara" w:hAnsi="Candara" w:cs="Candara"/>
          <w:sz w:val="22"/>
          <w:szCs w:val="22"/>
        </w:rPr>
        <w:t>f</w:t>
      </w:r>
      <w:r>
        <w:rPr>
          <w:rFonts w:ascii="Candara" w:eastAsia="Candara" w:hAnsi="Candara" w:cs="Candara"/>
          <w:spacing w:val="1"/>
          <w:sz w:val="22"/>
          <w:szCs w:val="22"/>
        </w:rPr>
        <w:t xml:space="preserve"> </w:t>
      </w:r>
      <w:r>
        <w:rPr>
          <w:rFonts w:ascii="Candara" w:eastAsia="Candara" w:hAnsi="Candara" w:cs="Candara"/>
          <w:b/>
          <w:spacing w:val="-1"/>
          <w:sz w:val="22"/>
          <w:szCs w:val="22"/>
        </w:rPr>
        <w:t>“Hour of Code”</w:t>
      </w:r>
      <w:r>
        <w:rPr>
          <w:rFonts w:ascii="Candara" w:eastAsia="Candara" w:hAnsi="Candara" w:cs="Candara"/>
          <w:b/>
          <w:spacing w:val="2"/>
          <w:sz w:val="22"/>
          <w:szCs w:val="22"/>
        </w:rPr>
        <w:t xml:space="preserve"> </w:t>
      </w:r>
      <w:r>
        <w:rPr>
          <w:rFonts w:ascii="Candara" w:eastAsia="Candara" w:hAnsi="Candara" w:cs="Candara"/>
          <w:sz w:val="22"/>
          <w:szCs w:val="22"/>
        </w:rPr>
        <w:t>at</w:t>
      </w:r>
      <w:r>
        <w:rPr>
          <w:rFonts w:ascii="Candara" w:eastAsia="Candara" w:hAnsi="Candara" w:cs="Candara"/>
          <w:spacing w:val="-2"/>
          <w:sz w:val="22"/>
          <w:szCs w:val="22"/>
        </w:rPr>
        <w:t xml:space="preserve"> </w:t>
      </w:r>
      <w:proofErr w:type="spellStart"/>
      <w:r>
        <w:rPr>
          <w:rFonts w:ascii="Candara" w:eastAsia="Candara" w:hAnsi="Candara" w:cs="Candara"/>
          <w:spacing w:val="1"/>
          <w:sz w:val="22"/>
          <w:szCs w:val="22"/>
        </w:rPr>
        <w:t>PakTurk</w:t>
      </w:r>
      <w:proofErr w:type="spellEnd"/>
      <w:r>
        <w:rPr>
          <w:rFonts w:ascii="Candara" w:eastAsia="Candara" w:hAnsi="Candara" w:cs="Candara"/>
          <w:spacing w:val="1"/>
          <w:sz w:val="22"/>
          <w:szCs w:val="22"/>
        </w:rPr>
        <w:t xml:space="preserve"> and Educators</w:t>
      </w:r>
      <w:r w:rsidR="007773A8">
        <w:rPr>
          <w:rFonts w:ascii="Candara" w:eastAsia="Candara" w:hAnsi="Candara" w:cs="Candara"/>
          <w:spacing w:val="1"/>
          <w:sz w:val="22"/>
          <w:szCs w:val="22"/>
        </w:rPr>
        <w:t xml:space="preserve"> - Islamabad</w:t>
      </w:r>
    </w:p>
    <w:p w:rsidR="007773A8" w:rsidRDefault="007773A8" w:rsidP="007773A8">
      <w:pPr>
        <w:spacing w:before="2" w:line="220" w:lineRule="exact"/>
        <w:rPr>
          <w:sz w:val="22"/>
          <w:szCs w:val="22"/>
        </w:rPr>
      </w:pPr>
    </w:p>
    <w:p w:rsidR="007773A8" w:rsidRDefault="007773A8" w:rsidP="007773A8">
      <w:pPr>
        <w:spacing w:before="2" w:line="220" w:lineRule="exact"/>
        <w:rPr>
          <w:sz w:val="22"/>
          <w:szCs w:val="22"/>
        </w:rPr>
      </w:pPr>
    </w:p>
    <w:p w:rsidR="00481A81" w:rsidRDefault="00481A81" w:rsidP="007773A8">
      <w:pPr>
        <w:spacing w:before="2" w:line="220" w:lineRule="exact"/>
        <w:rPr>
          <w:sz w:val="22"/>
          <w:szCs w:val="22"/>
        </w:rPr>
      </w:pPr>
    </w:p>
    <w:p w:rsidR="00481A81" w:rsidRDefault="00481A81" w:rsidP="007773A8">
      <w:pPr>
        <w:spacing w:before="2" w:line="220" w:lineRule="exact"/>
        <w:rPr>
          <w:sz w:val="22"/>
          <w:szCs w:val="22"/>
        </w:rPr>
      </w:pPr>
    </w:p>
    <w:p w:rsidR="007773A8" w:rsidRDefault="007773A8" w:rsidP="007773A8">
      <w:pPr>
        <w:spacing w:before="10"/>
        <w:ind w:left="100"/>
        <w:rPr>
          <w:rFonts w:ascii="Candara" w:eastAsia="Candara" w:hAnsi="Candara" w:cs="Candara"/>
          <w:sz w:val="22"/>
          <w:szCs w:val="22"/>
        </w:rPr>
      </w:pPr>
      <w:r>
        <w:rPr>
          <w:rFonts w:ascii="Candara" w:eastAsia="Candara" w:hAnsi="Candara" w:cs="Candara"/>
          <w:b/>
          <w:i/>
          <w:sz w:val="22"/>
          <w:szCs w:val="22"/>
        </w:rPr>
        <w:t>P</w:t>
      </w:r>
      <w:r>
        <w:rPr>
          <w:rFonts w:ascii="Candara" w:eastAsia="Candara" w:hAnsi="Candara" w:cs="Candara"/>
          <w:b/>
          <w:i/>
          <w:spacing w:val="1"/>
          <w:sz w:val="22"/>
          <w:szCs w:val="22"/>
        </w:rPr>
        <w:t>u</w:t>
      </w:r>
      <w:r>
        <w:rPr>
          <w:rFonts w:ascii="Candara" w:eastAsia="Candara" w:hAnsi="Candara" w:cs="Candara"/>
          <w:b/>
          <w:i/>
          <w:sz w:val="22"/>
          <w:szCs w:val="22"/>
        </w:rPr>
        <w:t>b</w:t>
      </w:r>
      <w:r>
        <w:rPr>
          <w:rFonts w:ascii="Candara" w:eastAsia="Candara" w:hAnsi="Candara" w:cs="Candara"/>
          <w:b/>
          <w:i/>
          <w:spacing w:val="-1"/>
          <w:sz w:val="22"/>
          <w:szCs w:val="22"/>
        </w:rPr>
        <w:t>l</w:t>
      </w:r>
      <w:r>
        <w:rPr>
          <w:rFonts w:ascii="Candara" w:eastAsia="Candara" w:hAnsi="Candara" w:cs="Candara"/>
          <w:b/>
          <w:i/>
          <w:sz w:val="22"/>
          <w:szCs w:val="22"/>
        </w:rPr>
        <w:t>ic Pr</w:t>
      </w:r>
      <w:r>
        <w:rPr>
          <w:rFonts w:ascii="Candara" w:eastAsia="Candara" w:hAnsi="Candara" w:cs="Candara"/>
          <w:b/>
          <w:i/>
          <w:spacing w:val="-1"/>
          <w:sz w:val="22"/>
          <w:szCs w:val="22"/>
        </w:rPr>
        <w:t>o</w:t>
      </w:r>
      <w:r>
        <w:rPr>
          <w:rFonts w:ascii="Candara" w:eastAsia="Candara" w:hAnsi="Candara" w:cs="Candara"/>
          <w:b/>
          <w:i/>
          <w:sz w:val="22"/>
          <w:szCs w:val="22"/>
        </w:rPr>
        <w:t>fil</w:t>
      </w:r>
      <w:r>
        <w:rPr>
          <w:rFonts w:ascii="Candara" w:eastAsia="Candara" w:hAnsi="Candara" w:cs="Candara"/>
          <w:b/>
          <w:i/>
          <w:spacing w:val="-2"/>
          <w:sz w:val="22"/>
          <w:szCs w:val="22"/>
        </w:rPr>
        <w:t>e</w:t>
      </w:r>
      <w:r>
        <w:rPr>
          <w:rFonts w:ascii="Candara" w:eastAsia="Candara" w:hAnsi="Candara" w:cs="Candara"/>
          <w:b/>
          <w:i/>
          <w:spacing w:val="-1"/>
          <w:sz w:val="22"/>
          <w:szCs w:val="22"/>
        </w:rPr>
        <w:t>s</w:t>
      </w:r>
      <w:r>
        <w:rPr>
          <w:rFonts w:ascii="Candara" w:eastAsia="Candara" w:hAnsi="Candara" w:cs="Candara"/>
          <w:b/>
          <w:i/>
          <w:sz w:val="22"/>
          <w:szCs w:val="22"/>
        </w:rPr>
        <w:t>:</w:t>
      </w:r>
    </w:p>
    <w:p w:rsidR="007773A8" w:rsidRDefault="007773A8" w:rsidP="007773A8">
      <w:pPr>
        <w:spacing w:before="9" w:line="260" w:lineRule="exact"/>
        <w:rPr>
          <w:sz w:val="26"/>
          <w:szCs w:val="26"/>
        </w:rPr>
      </w:pPr>
    </w:p>
    <w:p w:rsidR="007773A8" w:rsidRDefault="007773A8" w:rsidP="007773A8">
      <w:pPr>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F</w:t>
      </w:r>
      <w:r>
        <w:rPr>
          <w:rFonts w:ascii="Candara" w:eastAsia="Candara" w:hAnsi="Candara" w:cs="Candara"/>
          <w:b/>
          <w:spacing w:val="-1"/>
          <w:sz w:val="22"/>
          <w:szCs w:val="22"/>
        </w:rPr>
        <w:t>a</w:t>
      </w:r>
      <w:r>
        <w:rPr>
          <w:rFonts w:ascii="Candara" w:eastAsia="Candara" w:hAnsi="Candara" w:cs="Candara"/>
          <w:b/>
          <w:sz w:val="22"/>
          <w:szCs w:val="22"/>
        </w:rPr>
        <w:t>ceb</w:t>
      </w:r>
      <w:r>
        <w:rPr>
          <w:rFonts w:ascii="Candara" w:eastAsia="Candara" w:hAnsi="Candara" w:cs="Candara"/>
          <w:b/>
          <w:spacing w:val="-1"/>
          <w:sz w:val="22"/>
          <w:szCs w:val="22"/>
        </w:rPr>
        <w:t>oo</w:t>
      </w:r>
      <w:r>
        <w:rPr>
          <w:rFonts w:ascii="Candara" w:eastAsia="Candara" w:hAnsi="Candara" w:cs="Candara"/>
          <w:b/>
          <w:sz w:val="22"/>
          <w:szCs w:val="22"/>
        </w:rPr>
        <w:t>k</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18">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w.f</w:t>
        </w:r>
        <w:r>
          <w:rPr>
            <w:rFonts w:ascii="Calibri" w:eastAsia="Calibri" w:hAnsi="Calibri" w:cs="Calibri"/>
            <w:color w:val="0000FF"/>
            <w:spacing w:val="-3"/>
            <w:sz w:val="22"/>
            <w:szCs w:val="22"/>
            <w:u w:val="single" w:color="0000FF"/>
          </w:rPr>
          <w:t>a</w:t>
        </w:r>
        <w:r>
          <w:rPr>
            <w:rFonts w:ascii="Calibri" w:eastAsia="Calibri" w:hAnsi="Calibri" w:cs="Calibri"/>
            <w:color w:val="0000FF"/>
            <w:sz w:val="22"/>
            <w:szCs w:val="22"/>
            <w:u w:val="single" w:color="0000FF"/>
          </w:rPr>
          <w:t>ceb</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o</w:t>
        </w:r>
        <w:r>
          <w:rPr>
            <w:rFonts w:ascii="Calibri" w:eastAsia="Calibri" w:hAnsi="Calibri" w:cs="Calibri"/>
            <w:color w:val="0000FF"/>
            <w:sz w:val="22"/>
            <w:szCs w:val="22"/>
            <w:u w:val="single" w:color="0000FF"/>
          </w:rPr>
          <w:t>k.</w:t>
        </w:r>
        <w:r>
          <w:rPr>
            <w:rFonts w:ascii="Calibri" w:eastAsia="Calibri" w:hAnsi="Calibri" w:cs="Calibri"/>
            <w:color w:val="0000FF"/>
            <w:spacing w:val="-2"/>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sz w:val="22"/>
          <w:szCs w:val="22"/>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Tw</w:t>
      </w:r>
      <w:r>
        <w:rPr>
          <w:rFonts w:ascii="Candara" w:eastAsia="Candara" w:hAnsi="Candara" w:cs="Candara"/>
          <w:b/>
          <w:sz w:val="22"/>
          <w:szCs w:val="22"/>
        </w:rPr>
        <w:t>i</w:t>
      </w:r>
      <w:r>
        <w:rPr>
          <w:rFonts w:ascii="Candara" w:eastAsia="Candara" w:hAnsi="Candara" w:cs="Candara"/>
          <w:b/>
          <w:spacing w:val="-1"/>
          <w:sz w:val="22"/>
          <w:szCs w:val="22"/>
        </w:rPr>
        <w:t>tt</w:t>
      </w:r>
      <w:r>
        <w:rPr>
          <w:rFonts w:ascii="Candara" w:eastAsia="Candara" w:hAnsi="Candara" w:cs="Candara"/>
          <w:b/>
          <w:sz w:val="22"/>
          <w:szCs w:val="22"/>
        </w:rPr>
        <w:t>er</w:t>
      </w:r>
      <w:r>
        <w:rPr>
          <w:rFonts w:ascii="Candara" w:eastAsia="Candara" w:hAnsi="Candara" w:cs="Candara"/>
          <w:b/>
          <w:spacing w:val="-1"/>
          <w:sz w:val="22"/>
          <w:szCs w:val="22"/>
        </w:rPr>
        <w:t xml:space="preserve"> </w:t>
      </w:r>
      <w:r>
        <w:rPr>
          <w:rFonts w:ascii="Candara" w:eastAsia="Candara" w:hAnsi="Candara" w:cs="Candara"/>
          <w:sz w:val="22"/>
          <w:szCs w:val="22"/>
        </w:rPr>
        <w:t xml:space="preserve">– </w:t>
      </w:r>
      <w:hyperlink r:id="rId19">
        <w:r>
          <w:rPr>
            <w:rFonts w:ascii="Calibri" w:eastAsia="Calibri" w:hAnsi="Calibri" w:cs="Calibri"/>
            <w:color w:val="0000FF"/>
            <w:spacing w:val="-1"/>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w.t</w:t>
        </w:r>
        <w:r>
          <w:rPr>
            <w:rFonts w:ascii="Calibri" w:eastAsia="Calibri" w:hAnsi="Calibri" w:cs="Calibri"/>
            <w:color w:val="0000FF"/>
            <w:spacing w:val="1"/>
            <w:sz w:val="22"/>
            <w:szCs w:val="22"/>
            <w:u w:val="single" w:color="0000FF"/>
          </w:rPr>
          <w:t>w</w:t>
        </w:r>
        <w:r>
          <w:rPr>
            <w:rFonts w:ascii="Calibri" w:eastAsia="Calibri" w:hAnsi="Calibri" w:cs="Calibri"/>
            <w:color w:val="0000FF"/>
            <w:spacing w:val="-3"/>
            <w:sz w:val="22"/>
            <w:szCs w:val="22"/>
            <w:u w:val="single" w:color="0000FF"/>
          </w:rPr>
          <w:t>i</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e</w:t>
        </w:r>
        <w:r>
          <w:rPr>
            <w:rFonts w:ascii="Calibri" w:eastAsia="Calibri" w:hAnsi="Calibri" w:cs="Calibri"/>
            <w:color w:val="0000FF"/>
            <w:sz w:val="22"/>
            <w:szCs w:val="22"/>
            <w:u w:val="single" w:color="0000FF"/>
          </w:rPr>
          <w:t>r</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3"/>
            <w:sz w:val="22"/>
            <w:szCs w:val="22"/>
            <w:u w:val="single" w:color="0000FF"/>
          </w:rPr>
          <w:t>b</w:t>
        </w:r>
        <w:r>
          <w:rPr>
            <w:rFonts w:ascii="Calibri" w:eastAsia="Calibri" w:hAnsi="Calibri" w:cs="Calibri"/>
            <w:color w:val="0000FF"/>
            <w:spacing w:val="1"/>
            <w:sz w:val="22"/>
            <w:szCs w:val="22"/>
            <w:u w:val="single" w:color="0000FF"/>
          </w:rPr>
          <w:t>3</w:t>
        </w:r>
        <w:r>
          <w:rPr>
            <w:rFonts w:ascii="Calibri" w:eastAsia="Calibri" w:hAnsi="Calibri" w:cs="Calibri"/>
            <w:color w:val="0000FF"/>
            <w:spacing w:val="-2"/>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L</w:t>
      </w:r>
      <w:r>
        <w:rPr>
          <w:rFonts w:ascii="Candara" w:eastAsia="Candara" w:hAnsi="Candara" w:cs="Candara"/>
          <w:b/>
          <w:sz w:val="22"/>
          <w:szCs w:val="22"/>
        </w:rPr>
        <w:t>i</w:t>
      </w:r>
      <w:r>
        <w:rPr>
          <w:rFonts w:ascii="Candara" w:eastAsia="Candara" w:hAnsi="Candara" w:cs="Candara"/>
          <w:b/>
          <w:spacing w:val="1"/>
          <w:sz w:val="22"/>
          <w:szCs w:val="22"/>
        </w:rPr>
        <w:t>n</w:t>
      </w:r>
      <w:r>
        <w:rPr>
          <w:rFonts w:ascii="Candara" w:eastAsia="Candara" w:hAnsi="Candara" w:cs="Candara"/>
          <w:b/>
          <w:spacing w:val="-2"/>
          <w:sz w:val="22"/>
          <w:szCs w:val="22"/>
        </w:rPr>
        <w:t>k</w:t>
      </w:r>
      <w:r>
        <w:rPr>
          <w:rFonts w:ascii="Candara" w:eastAsia="Candara" w:hAnsi="Candara" w:cs="Candara"/>
          <w:b/>
          <w:sz w:val="22"/>
          <w:szCs w:val="22"/>
        </w:rPr>
        <w:t>e</w:t>
      </w:r>
      <w:r>
        <w:rPr>
          <w:rFonts w:ascii="Candara" w:eastAsia="Candara" w:hAnsi="Candara" w:cs="Candara"/>
          <w:b/>
          <w:spacing w:val="-2"/>
          <w:sz w:val="22"/>
          <w:szCs w:val="22"/>
        </w:rPr>
        <w:t>d</w:t>
      </w:r>
      <w:r>
        <w:rPr>
          <w:rFonts w:ascii="Candara" w:eastAsia="Candara" w:hAnsi="Candara" w:cs="Candara"/>
          <w:b/>
          <w:spacing w:val="1"/>
          <w:sz w:val="22"/>
          <w:szCs w:val="22"/>
        </w:rPr>
        <w:t>I</w:t>
      </w:r>
      <w:r>
        <w:rPr>
          <w:rFonts w:ascii="Candara" w:eastAsia="Candara" w:hAnsi="Candara" w:cs="Candara"/>
          <w:b/>
          <w:spacing w:val="2"/>
          <w:sz w:val="22"/>
          <w:szCs w:val="22"/>
        </w:rPr>
        <w:t>n</w:t>
      </w:r>
      <w:r>
        <w:rPr>
          <w:rFonts w:ascii="Candara" w:eastAsia="Candara" w:hAnsi="Candara" w:cs="Candara"/>
          <w:sz w:val="22"/>
          <w:szCs w:val="22"/>
        </w:rPr>
        <w:t xml:space="preserve">– </w:t>
      </w:r>
      <w:hyperlink r:id="rId20">
        <w:r>
          <w:rPr>
            <w:rFonts w:ascii="Calibri" w:eastAsia="Calibri" w:hAnsi="Calibri" w:cs="Calibri"/>
            <w:color w:val="0000FF"/>
            <w:spacing w:val="-3"/>
            <w:sz w:val="22"/>
            <w:szCs w:val="22"/>
            <w:u w:val="single" w:color="0000FF"/>
          </w:rPr>
          <w:t>h</w:t>
        </w:r>
        <w:r>
          <w:rPr>
            <w:rFonts w:ascii="Calibri" w:eastAsia="Calibri" w:hAnsi="Calibri" w:cs="Calibri"/>
            <w:color w:val="0000FF"/>
            <w:sz w:val="22"/>
            <w:szCs w:val="22"/>
            <w:u w:val="single" w:color="0000FF"/>
          </w:rPr>
          <w:t>t</w:t>
        </w:r>
        <w:r>
          <w:rPr>
            <w:rFonts w:ascii="Calibri" w:eastAsia="Calibri" w:hAnsi="Calibri" w:cs="Calibri"/>
            <w:color w:val="0000FF"/>
            <w:spacing w:val="1"/>
            <w:sz w:val="22"/>
            <w:szCs w:val="22"/>
            <w:u w:val="single" w:color="0000FF"/>
          </w:rPr>
          <w:t>t</w:t>
        </w:r>
        <w:r>
          <w:rPr>
            <w:rFonts w:ascii="Calibri" w:eastAsia="Calibri" w:hAnsi="Calibri" w:cs="Calibri"/>
            <w:color w:val="0000FF"/>
            <w:spacing w:val="-1"/>
            <w:sz w:val="22"/>
            <w:szCs w:val="22"/>
            <w:u w:val="single" w:color="0000FF"/>
          </w:rPr>
          <w:t>p:</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w</w:t>
        </w:r>
        <w:r>
          <w:rPr>
            <w:rFonts w:ascii="Calibri" w:eastAsia="Calibri" w:hAnsi="Calibri" w:cs="Calibri"/>
            <w:color w:val="0000FF"/>
            <w:spacing w:val="-1"/>
            <w:sz w:val="22"/>
            <w:szCs w:val="22"/>
            <w:u w:val="single" w:color="0000FF"/>
          </w:rPr>
          <w:t>w</w:t>
        </w:r>
        <w:r>
          <w:rPr>
            <w:rFonts w:ascii="Calibri" w:eastAsia="Calibri" w:hAnsi="Calibri" w:cs="Calibri"/>
            <w:color w:val="0000FF"/>
            <w:sz w:val="22"/>
            <w:szCs w:val="22"/>
            <w:u w:val="single" w:color="0000FF"/>
          </w:rPr>
          <w:t>w.l</w:t>
        </w:r>
        <w:r>
          <w:rPr>
            <w:rFonts w:ascii="Calibri" w:eastAsia="Calibri" w:hAnsi="Calibri" w:cs="Calibri"/>
            <w:color w:val="0000FF"/>
            <w:spacing w:val="-1"/>
            <w:sz w:val="22"/>
            <w:szCs w:val="22"/>
            <w:u w:val="single" w:color="0000FF"/>
          </w:rPr>
          <w:t>in</w:t>
        </w:r>
        <w:r>
          <w:rPr>
            <w:rFonts w:ascii="Calibri" w:eastAsia="Calibri" w:hAnsi="Calibri" w:cs="Calibri"/>
            <w:color w:val="0000FF"/>
            <w:spacing w:val="-2"/>
            <w:sz w:val="22"/>
            <w:szCs w:val="22"/>
            <w:u w:val="single" w:color="0000FF"/>
          </w:rPr>
          <w:t>k</w:t>
        </w:r>
        <w:r>
          <w:rPr>
            <w:rFonts w:ascii="Calibri" w:eastAsia="Calibri" w:hAnsi="Calibri" w:cs="Calibri"/>
            <w:color w:val="0000FF"/>
            <w:sz w:val="22"/>
            <w:szCs w:val="22"/>
            <w:u w:val="single" w:color="0000FF"/>
          </w:rPr>
          <w:t>ed</w:t>
        </w:r>
        <w:r>
          <w:rPr>
            <w:rFonts w:ascii="Calibri" w:eastAsia="Calibri" w:hAnsi="Calibri" w:cs="Calibri"/>
            <w:color w:val="0000FF"/>
            <w:spacing w:val="-1"/>
            <w:sz w:val="22"/>
            <w:szCs w:val="22"/>
            <w:u w:val="single" w:color="0000FF"/>
          </w:rPr>
          <w:t>in</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w:t>
        </w:r>
        <w:r>
          <w:rPr>
            <w:rFonts w:ascii="Calibri" w:eastAsia="Calibri" w:hAnsi="Calibri" w:cs="Calibri"/>
            <w:color w:val="0000FF"/>
            <w:spacing w:val="1"/>
            <w:sz w:val="22"/>
            <w:szCs w:val="22"/>
            <w:u w:val="single" w:color="0000FF"/>
          </w:rPr>
          <w:t>m/</w:t>
        </w:r>
        <w:r>
          <w:rPr>
            <w:rFonts w:ascii="Calibri" w:eastAsia="Calibri" w:hAnsi="Calibri" w:cs="Calibri"/>
            <w:color w:val="0000FF"/>
            <w:sz w:val="22"/>
            <w:szCs w:val="22"/>
            <w:u w:val="single" w:color="0000FF"/>
          </w:rPr>
          <w:t>i</w:t>
        </w:r>
        <w:r>
          <w:rPr>
            <w:rFonts w:ascii="Calibri" w:eastAsia="Calibri" w:hAnsi="Calibri" w:cs="Calibri"/>
            <w:color w:val="0000FF"/>
            <w:spacing w:val="-4"/>
            <w:sz w:val="22"/>
            <w:szCs w:val="22"/>
            <w:u w:val="single" w:color="0000FF"/>
          </w:rPr>
          <w:t>n</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khat</w:t>
        </w:r>
        <w:r>
          <w:rPr>
            <w:rFonts w:ascii="Calibri" w:eastAsia="Calibri" w:hAnsi="Calibri" w:cs="Calibri"/>
            <w:color w:val="0000FF"/>
            <w:spacing w:val="-2"/>
            <w:sz w:val="22"/>
            <w:szCs w:val="22"/>
            <w:u w:val="single" w:color="0000FF"/>
          </w:rPr>
          <w:t>e</w:t>
        </w:r>
        <w:r>
          <w:rPr>
            <w:rFonts w:ascii="Calibri" w:eastAsia="Calibri" w:hAnsi="Calibri" w:cs="Calibri"/>
            <w:color w:val="0000FF"/>
            <w:sz w:val="22"/>
            <w:szCs w:val="22"/>
            <w:u w:val="single" w:color="0000FF"/>
          </w:rPr>
          <w:t>eb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Instagram</w:t>
      </w:r>
      <w:r>
        <w:rPr>
          <w:rFonts w:ascii="Candara" w:eastAsia="Candara" w:hAnsi="Candara" w:cs="Candara"/>
          <w:sz w:val="22"/>
          <w:szCs w:val="22"/>
        </w:rPr>
        <w:t xml:space="preserve">– </w:t>
      </w:r>
      <w:hyperlink r:id="rId21"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w.instagram.c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Default="007773A8" w:rsidP="007773A8">
      <w:pPr>
        <w:spacing w:before="24"/>
        <w:ind w:left="460"/>
        <w:rPr>
          <w:rStyle w:val="Hyperlink"/>
          <w:rFonts w:ascii="Calibri" w:eastAsia="Calibri" w:hAnsi="Calibri" w:cs="Calibri"/>
          <w:sz w:val="22"/>
          <w:szCs w:val="22"/>
          <w:u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GitHub</w:t>
      </w:r>
      <w:r>
        <w:rPr>
          <w:rFonts w:ascii="Candara" w:eastAsia="Candara" w:hAnsi="Candara" w:cs="Candara"/>
          <w:sz w:val="22"/>
          <w:szCs w:val="22"/>
        </w:rPr>
        <w:t xml:space="preserve">– </w:t>
      </w:r>
      <w:hyperlink r:id="rId22"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w.github.c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7773A8" w:rsidRPr="007773A8" w:rsidRDefault="007773A8" w:rsidP="007773A8">
      <w:pPr>
        <w:spacing w:before="24"/>
        <w:ind w:left="460"/>
        <w:rPr>
          <w:rFonts w:ascii="Calibri" w:eastAsia="Calibri" w:hAnsi="Calibri" w:cs="Calibri"/>
          <w:color w:val="0000FF"/>
          <w:spacing w:val="-3"/>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pacing w:val="1"/>
          <w:sz w:val="22"/>
          <w:szCs w:val="22"/>
        </w:rPr>
        <w:t>Pinterest</w:t>
      </w:r>
      <w:r>
        <w:rPr>
          <w:rFonts w:ascii="Candara" w:eastAsia="Candara" w:hAnsi="Candara" w:cs="Candara"/>
          <w:sz w:val="22"/>
          <w:szCs w:val="22"/>
        </w:rPr>
        <w:t xml:space="preserve">– </w:t>
      </w:r>
      <w:hyperlink r:id="rId23" w:history="1">
        <w:r w:rsidRPr="005627F6">
          <w:rPr>
            <w:rStyle w:val="Hyperlink"/>
            <w:rFonts w:ascii="Calibri" w:eastAsia="Calibri" w:hAnsi="Calibri" w:cs="Calibri"/>
            <w:spacing w:val="-3"/>
            <w:sz w:val="22"/>
            <w:szCs w:val="22"/>
            <w:u w:color="0000FF"/>
          </w:rPr>
          <w:t>h</w:t>
        </w:r>
        <w:r w:rsidRPr="005627F6">
          <w:rPr>
            <w:rStyle w:val="Hyperlink"/>
            <w:rFonts w:ascii="Calibri" w:eastAsia="Calibri" w:hAnsi="Calibri" w:cs="Calibri"/>
            <w:sz w:val="22"/>
            <w:szCs w:val="22"/>
            <w:u w:color="0000FF"/>
          </w:rPr>
          <w:t>t</w:t>
        </w:r>
        <w:r w:rsidRPr="005627F6">
          <w:rPr>
            <w:rStyle w:val="Hyperlink"/>
            <w:rFonts w:ascii="Calibri" w:eastAsia="Calibri" w:hAnsi="Calibri" w:cs="Calibri"/>
            <w:spacing w:val="1"/>
            <w:sz w:val="22"/>
            <w:szCs w:val="22"/>
            <w:u w:color="0000FF"/>
          </w:rPr>
          <w:t>t</w:t>
        </w:r>
        <w:r w:rsidRPr="005627F6">
          <w:rPr>
            <w:rStyle w:val="Hyperlink"/>
            <w:rFonts w:ascii="Calibri" w:eastAsia="Calibri" w:hAnsi="Calibri" w:cs="Calibri"/>
            <w:spacing w:val="-1"/>
            <w:sz w:val="22"/>
            <w:szCs w:val="22"/>
            <w:u w:color="0000FF"/>
          </w:rPr>
          <w:t>p:</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pacing w:val="-1"/>
            <w:sz w:val="22"/>
            <w:szCs w:val="22"/>
            <w:u w:color="0000FF"/>
          </w:rPr>
          <w:t>/</w:t>
        </w:r>
        <w:r w:rsidRPr="005627F6">
          <w:rPr>
            <w:rStyle w:val="Hyperlink"/>
            <w:rFonts w:ascii="Calibri" w:eastAsia="Calibri" w:hAnsi="Calibri" w:cs="Calibri"/>
            <w:sz w:val="22"/>
            <w:szCs w:val="22"/>
            <w:u w:color="0000FF"/>
          </w:rPr>
          <w:t>w</w:t>
        </w:r>
        <w:r w:rsidRPr="005627F6">
          <w:rPr>
            <w:rStyle w:val="Hyperlink"/>
            <w:rFonts w:ascii="Calibri" w:eastAsia="Calibri" w:hAnsi="Calibri" w:cs="Calibri"/>
            <w:spacing w:val="-1"/>
            <w:sz w:val="22"/>
            <w:szCs w:val="22"/>
            <w:u w:color="0000FF"/>
          </w:rPr>
          <w:t>w</w:t>
        </w:r>
        <w:r w:rsidRPr="005627F6">
          <w:rPr>
            <w:rStyle w:val="Hyperlink"/>
            <w:rFonts w:ascii="Calibri" w:eastAsia="Calibri" w:hAnsi="Calibri" w:cs="Calibri"/>
            <w:sz w:val="22"/>
            <w:szCs w:val="22"/>
            <w:u w:color="0000FF"/>
          </w:rPr>
          <w:t>w.pinterest.c</w:t>
        </w:r>
        <w:r w:rsidRPr="005627F6">
          <w:rPr>
            <w:rStyle w:val="Hyperlink"/>
            <w:rFonts w:ascii="Calibri" w:eastAsia="Calibri" w:hAnsi="Calibri" w:cs="Calibri"/>
            <w:spacing w:val="-1"/>
            <w:sz w:val="22"/>
            <w:szCs w:val="22"/>
            <w:u w:color="0000FF"/>
          </w:rPr>
          <w:t>o</w:t>
        </w:r>
        <w:r w:rsidRPr="005627F6">
          <w:rPr>
            <w:rStyle w:val="Hyperlink"/>
            <w:rFonts w:ascii="Calibri" w:eastAsia="Calibri" w:hAnsi="Calibri" w:cs="Calibri"/>
            <w:spacing w:val="1"/>
            <w:sz w:val="22"/>
            <w:szCs w:val="22"/>
            <w:u w:color="0000FF"/>
          </w:rPr>
          <w:t>m/</w:t>
        </w:r>
        <w:r w:rsidRPr="005627F6">
          <w:rPr>
            <w:rStyle w:val="Hyperlink"/>
            <w:rFonts w:ascii="Calibri" w:eastAsia="Calibri" w:hAnsi="Calibri" w:cs="Calibri"/>
            <w:sz w:val="22"/>
            <w:szCs w:val="22"/>
            <w:u w:color="0000FF"/>
          </w:rPr>
          <w:t xml:space="preserve"> khat</w:t>
        </w:r>
        <w:r w:rsidRPr="005627F6">
          <w:rPr>
            <w:rStyle w:val="Hyperlink"/>
            <w:rFonts w:ascii="Calibri" w:eastAsia="Calibri" w:hAnsi="Calibri" w:cs="Calibri"/>
            <w:spacing w:val="-2"/>
            <w:sz w:val="22"/>
            <w:szCs w:val="22"/>
            <w:u w:color="0000FF"/>
          </w:rPr>
          <w:t>e</w:t>
        </w:r>
        <w:r w:rsidRPr="005627F6">
          <w:rPr>
            <w:rStyle w:val="Hyperlink"/>
            <w:rFonts w:ascii="Calibri" w:eastAsia="Calibri" w:hAnsi="Calibri" w:cs="Calibri"/>
            <w:sz w:val="22"/>
            <w:szCs w:val="22"/>
            <w:u w:color="0000FF"/>
          </w:rPr>
          <w:t>eb</w:t>
        </w:r>
        <w:r w:rsidRPr="005627F6">
          <w:rPr>
            <w:rStyle w:val="Hyperlink"/>
            <w:rFonts w:ascii="Calibri" w:eastAsia="Calibri" w:hAnsi="Calibri" w:cs="Calibri"/>
            <w:spacing w:val="-2"/>
            <w:sz w:val="22"/>
            <w:szCs w:val="22"/>
            <w:u w:color="0000FF"/>
          </w:rPr>
          <w:t>3</w:t>
        </w:r>
        <w:r w:rsidRPr="005627F6">
          <w:rPr>
            <w:rStyle w:val="Hyperlink"/>
            <w:rFonts w:ascii="Calibri" w:eastAsia="Calibri" w:hAnsi="Calibri" w:cs="Calibri"/>
            <w:spacing w:val="1"/>
            <w:sz w:val="22"/>
            <w:szCs w:val="22"/>
            <w:u w:color="0000FF"/>
          </w:rPr>
          <w:t>2</w:t>
        </w:r>
        <w:r w:rsidRPr="005627F6">
          <w:rPr>
            <w:rStyle w:val="Hyperlink"/>
            <w:rFonts w:ascii="Calibri" w:eastAsia="Calibri" w:hAnsi="Calibri" w:cs="Calibri"/>
            <w:sz w:val="22"/>
            <w:szCs w:val="22"/>
            <w:u w:color="0000FF"/>
          </w:rPr>
          <w:t>1</w:t>
        </w:r>
      </w:hyperlink>
    </w:p>
    <w:p w:rsidR="00502212" w:rsidRDefault="007773A8" w:rsidP="00B34377">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Pr>
          <w:rFonts w:ascii="Candara" w:eastAsia="Candara" w:hAnsi="Candara" w:cs="Candara"/>
          <w:b/>
          <w:sz w:val="22"/>
          <w:szCs w:val="22"/>
        </w:rPr>
        <w:t>G</w:t>
      </w:r>
      <w:r>
        <w:rPr>
          <w:rFonts w:ascii="Candara" w:eastAsia="Candara" w:hAnsi="Candara" w:cs="Candara"/>
          <w:b/>
          <w:spacing w:val="-1"/>
          <w:sz w:val="22"/>
          <w:szCs w:val="22"/>
        </w:rPr>
        <w:t>oo</w:t>
      </w:r>
      <w:r>
        <w:rPr>
          <w:rFonts w:ascii="Candara" w:eastAsia="Candara" w:hAnsi="Candara" w:cs="Candara"/>
          <w:b/>
          <w:sz w:val="22"/>
          <w:szCs w:val="22"/>
        </w:rPr>
        <w:t>gle P</w:t>
      </w:r>
      <w:r>
        <w:rPr>
          <w:rFonts w:ascii="Candara" w:eastAsia="Candara" w:hAnsi="Candara" w:cs="Candara"/>
          <w:b/>
          <w:spacing w:val="-2"/>
          <w:sz w:val="22"/>
          <w:szCs w:val="22"/>
        </w:rPr>
        <w:t>l</w:t>
      </w:r>
      <w:r>
        <w:rPr>
          <w:rFonts w:ascii="Candara" w:eastAsia="Candara" w:hAnsi="Candara" w:cs="Candara"/>
          <w:b/>
          <w:sz w:val="22"/>
          <w:szCs w:val="22"/>
        </w:rPr>
        <w:t>us</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4">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p</w:t>
        </w:r>
        <w:r>
          <w:rPr>
            <w:rFonts w:ascii="Calibri" w:eastAsia="Calibri" w:hAnsi="Calibri" w:cs="Calibri"/>
            <w:color w:val="0000FF"/>
            <w:sz w:val="22"/>
            <w:szCs w:val="22"/>
            <w:u w:val="single" w:color="0000FF"/>
          </w:rPr>
          <w:t>l</w:t>
        </w:r>
        <w:r>
          <w:rPr>
            <w:rFonts w:ascii="Calibri" w:eastAsia="Calibri" w:hAnsi="Calibri" w:cs="Calibri"/>
            <w:color w:val="0000FF"/>
            <w:spacing w:val="-1"/>
            <w:sz w:val="22"/>
            <w:szCs w:val="22"/>
            <w:u w:val="single" w:color="0000FF"/>
          </w:rPr>
          <w:t>u</w:t>
        </w:r>
        <w:r>
          <w:rPr>
            <w:rFonts w:ascii="Calibri" w:eastAsia="Calibri" w:hAnsi="Calibri" w:cs="Calibri"/>
            <w:color w:val="0000FF"/>
            <w:sz w:val="22"/>
            <w:szCs w:val="22"/>
            <w:u w:val="single" w:color="0000FF"/>
          </w:rPr>
          <w:t>s.</w:t>
        </w:r>
        <w:r>
          <w:rPr>
            <w:rFonts w:ascii="Calibri" w:eastAsia="Calibri" w:hAnsi="Calibri" w:cs="Calibri"/>
            <w:color w:val="0000FF"/>
            <w:spacing w:val="-4"/>
            <w:sz w:val="22"/>
            <w:szCs w:val="22"/>
            <w:u w:val="single" w:color="0000FF"/>
          </w:rPr>
          <w:t>g</w:t>
        </w:r>
        <w:r>
          <w:rPr>
            <w:rFonts w:ascii="Calibri" w:eastAsia="Calibri" w:hAnsi="Calibri" w:cs="Calibri"/>
            <w:color w:val="0000FF"/>
            <w:spacing w:val="1"/>
            <w:sz w:val="22"/>
            <w:szCs w:val="22"/>
            <w:u w:val="single" w:color="0000FF"/>
          </w:rPr>
          <w:t>oo</w:t>
        </w:r>
        <w:r>
          <w:rPr>
            <w:rFonts w:ascii="Calibri" w:eastAsia="Calibri" w:hAnsi="Calibri" w:cs="Calibri"/>
            <w:color w:val="0000FF"/>
            <w:spacing w:val="-1"/>
            <w:sz w:val="22"/>
            <w:szCs w:val="22"/>
            <w:u w:val="single" w:color="0000FF"/>
          </w:rPr>
          <w:t>g</w:t>
        </w:r>
        <w:r>
          <w:rPr>
            <w:rFonts w:ascii="Calibri" w:eastAsia="Calibri" w:hAnsi="Calibri" w:cs="Calibri"/>
            <w:color w:val="0000FF"/>
            <w:spacing w:val="-3"/>
            <w:sz w:val="22"/>
            <w:szCs w:val="22"/>
            <w:u w:val="single" w:color="0000FF"/>
          </w:rPr>
          <w:t>l</w:t>
        </w:r>
        <w:r>
          <w:rPr>
            <w:rFonts w:ascii="Calibri" w:eastAsia="Calibri" w:hAnsi="Calibri" w:cs="Calibri"/>
            <w:color w:val="0000FF"/>
            <w:sz w:val="22"/>
            <w:szCs w:val="22"/>
            <w:u w:val="single" w:color="0000FF"/>
          </w:rPr>
          <w:t>e.c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4E1E18">
      <w:pPr>
        <w:spacing w:before="24"/>
        <w:ind w:left="460"/>
        <w:rPr>
          <w:rFonts w:ascii="Calibri" w:eastAsia="Calibri" w:hAnsi="Calibri" w:cs="Calibri"/>
          <w:color w:val="0000FF"/>
          <w:sz w:val="22"/>
          <w:szCs w:val="22"/>
          <w:u w:val="single" w:color="0000FF"/>
        </w:rPr>
      </w:pPr>
      <w:r>
        <w:rPr>
          <w:rFonts w:ascii="Symbol" w:eastAsia="Symbol" w:hAnsi="Symbol" w:cs="Symbol"/>
          <w:sz w:val="22"/>
          <w:szCs w:val="22"/>
        </w:rPr>
        <w:t></w:t>
      </w:r>
      <w:r>
        <w:rPr>
          <w:sz w:val="22"/>
          <w:szCs w:val="22"/>
        </w:rPr>
        <w:t xml:space="preserve">   </w:t>
      </w:r>
      <w:r>
        <w:rPr>
          <w:spacing w:val="38"/>
          <w:sz w:val="22"/>
          <w:szCs w:val="22"/>
        </w:rPr>
        <w:t xml:space="preserve"> </w:t>
      </w:r>
      <w:r w:rsidR="00E93CA7">
        <w:rPr>
          <w:rFonts w:ascii="Candara" w:eastAsia="Candara" w:hAnsi="Candara" w:cs="Candara"/>
          <w:b/>
          <w:sz w:val="22"/>
          <w:szCs w:val="22"/>
        </w:rPr>
        <w:t>Medium</w:t>
      </w:r>
      <w:r>
        <w:rPr>
          <w:rFonts w:ascii="Candara" w:eastAsia="Candara" w:hAnsi="Candara" w:cs="Candara"/>
          <w:b/>
          <w:spacing w:val="3"/>
          <w:sz w:val="22"/>
          <w:szCs w:val="22"/>
        </w:rPr>
        <w:t xml:space="preserve"> </w:t>
      </w:r>
      <w:r>
        <w:rPr>
          <w:rFonts w:ascii="Candara" w:eastAsia="Candara" w:hAnsi="Candara" w:cs="Candara"/>
          <w:sz w:val="22"/>
          <w:szCs w:val="22"/>
        </w:rPr>
        <w:t xml:space="preserve">- </w:t>
      </w:r>
      <w:hyperlink r:id="rId25">
        <w:r>
          <w:rPr>
            <w:rFonts w:ascii="Calibri" w:eastAsia="Calibri" w:hAnsi="Calibri" w:cs="Calibri"/>
            <w:color w:val="0000FF"/>
            <w:spacing w:val="-1"/>
            <w:sz w:val="22"/>
            <w:szCs w:val="22"/>
            <w:u w:val="single" w:color="0000FF"/>
          </w:rPr>
          <w:t>h</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tp</w:t>
        </w:r>
        <w:r>
          <w:rPr>
            <w:rFonts w:ascii="Calibri" w:eastAsia="Calibri" w:hAnsi="Calibri" w:cs="Calibri"/>
            <w:color w:val="0000FF"/>
            <w:spacing w:val="-2"/>
            <w:sz w:val="22"/>
            <w:szCs w:val="22"/>
            <w:u w:val="single" w:color="0000FF"/>
          </w:rPr>
          <w:t>:</w:t>
        </w:r>
        <w:r>
          <w:rPr>
            <w:rFonts w:ascii="Calibri" w:eastAsia="Calibri" w:hAnsi="Calibri" w:cs="Calibri"/>
            <w:color w:val="0000FF"/>
            <w:spacing w:val="1"/>
            <w:sz w:val="22"/>
            <w:szCs w:val="22"/>
            <w:u w:val="single" w:color="0000FF"/>
          </w:rPr>
          <w:t>//</w:t>
        </w:r>
        <w:r>
          <w:rPr>
            <w:rFonts w:ascii="Calibri" w:eastAsia="Calibri" w:hAnsi="Calibri" w:cs="Calibri"/>
            <w:color w:val="0000FF"/>
            <w:spacing w:val="-1"/>
            <w:sz w:val="22"/>
            <w:szCs w:val="22"/>
            <w:u w:val="single" w:color="0000FF"/>
          </w:rPr>
          <w:t>www.medium</w:t>
        </w:r>
        <w:r>
          <w:rPr>
            <w:rFonts w:ascii="Calibri" w:eastAsia="Calibri" w:hAnsi="Calibri" w:cs="Calibri"/>
            <w:color w:val="0000FF"/>
            <w:sz w:val="22"/>
            <w:szCs w:val="22"/>
            <w:u w:val="single" w:color="0000FF"/>
          </w:rPr>
          <w:t>.c</w:t>
        </w:r>
        <w:r>
          <w:rPr>
            <w:rFonts w:ascii="Calibri" w:eastAsia="Calibri" w:hAnsi="Calibri" w:cs="Calibri"/>
            <w:color w:val="0000FF"/>
            <w:spacing w:val="-1"/>
            <w:sz w:val="22"/>
            <w:szCs w:val="22"/>
            <w:u w:val="single" w:color="0000FF"/>
          </w:rPr>
          <w:t>om</w:t>
        </w:r>
        <w:r>
          <w:rPr>
            <w:rFonts w:ascii="Calibri" w:eastAsia="Calibri" w:hAnsi="Calibri" w:cs="Calibri"/>
            <w:color w:val="0000FF"/>
            <w:spacing w:val="1"/>
            <w:sz w:val="22"/>
            <w:szCs w:val="22"/>
            <w:u w:val="single" w:color="0000FF"/>
          </w:rPr>
          <w:t>/@</w:t>
        </w:r>
        <w:r>
          <w:rPr>
            <w:rFonts w:ascii="Calibri" w:eastAsia="Calibri" w:hAnsi="Calibri" w:cs="Calibri"/>
            <w:color w:val="0000FF"/>
            <w:sz w:val="22"/>
            <w:szCs w:val="22"/>
            <w:u w:val="single" w:color="0000FF"/>
          </w:rPr>
          <w:t>kha</w:t>
        </w:r>
        <w:r>
          <w:rPr>
            <w:rFonts w:ascii="Calibri" w:eastAsia="Calibri" w:hAnsi="Calibri" w:cs="Calibri"/>
            <w:color w:val="0000FF"/>
            <w:spacing w:val="-2"/>
            <w:sz w:val="22"/>
            <w:szCs w:val="22"/>
            <w:u w:val="single" w:color="0000FF"/>
          </w:rPr>
          <w:t>t</w:t>
        </w:r>
        <w:r>
          <w:rPr>
            <w:rFonts w:ascii="Calibri" w:eastAsia="Calibri" w:hAnsi="Calibri" w:cs="Calibri"/>
            <w:color w:val="0000FF"/>
            <w:sz w:val="22"/>
            <w:szCs w:val="22"/>
            <w:u w:val="single" w:color="0000FF"/>
          </w:rPr>
          <w:t>e</w:t>
        </w:r>
        <w:r>
          <w:rPr>
            <w:rFonts w:ascii="Calibri" w:eastAsia="Calibri" w:hAnsi="Calibri" w:cs="Calibri"/>
            <w:color w:val="0000FF"/>
            <w:spacing w:val="1"/>
            <w:sz w:val="22"/>
            <w:szCs w:val="22"/>
            <w:u w:val="single" w:color="0000FF"/>
          </w:rPr>
          <w:t>e</w:t>
        </w:r>
        <w:r>
          <w:rPr>
            <w:rFonts w:ascii="Calibri" w:eastAsia="Calibri" w:hAnsi="Calibri" w:cs="Calibri"/>
            <w:color w:val="0000FF"/>
            <w:spacing w:val="-1"/>
            <w:sz w:val="22"/>
            <w:szCs w:val="22"/>
            <w:u w:val="single" w:color="0000FF"/>
          </w:rPr>
          <w:t>b</w:t>
        </w:r>
        <w:r>
          <w:rPr>
            <w:rFonts w:ascii="Calibri" w:eastAsia="Calibri" w:hAnsi="Calibri" w:cs="Calibri"/>
            <w:color w:val="0000FF"/>
            <w:spacing w:val="-2"/>
            <w:sz w:val="22"/>
            <w:szCs w:val="22"/>
            <w:u w:val="single" w:color="0000FF"/>
          </w:rPr>
          <w:t>3</w:t>
        </w:r>
        <w:r>
          <w:rPr>
            <w:rFonts w:ascii="Calibri" w:eastAsia="Calibri" w:hAnsi="Calibri" w:cs="Calibri"/>
            <w:color w:val="0000FF"/>
            <w:spacing w:val="1"/>
            <w:sz w:val="22"/>
            <w:szCs w:val="22"/>
            <w:u w:val="single" w:color="0000FF"/>
          </w:rPr>
          <w:t>2</w:t>
        </w:r>
        <w:r>
          <w:rPr>
            <w:rFonts w:ascii="Calibri" w:eastAsia="Calibri" w:hAnsi="Calibri" w:cs="Calibri"/>
            <w:color w:val="0000FF"/>
            <w:sz w:val="22"/>
            <w:szCs w:val="22"/>
            <w:u w:val="single" w:color="0000FF"/>
          </w:rPr>
          <w:t>1</w:t>
        </w:r>
      </w:hyperlink>
    </w:p>
    <w:p w:rsidR="004E1E18" w:rsidRDefault="004E1E18" w:rsidP="00B34377">
      <w:pPr>
        <w:spacing w:before="24"/>
        <w:ind w:left="460"/>
      </w:pPr>
    </w:p>
    <w:sectPr w:rsidR="004E1E18">
      <w:pgSz w:w="12240" w:h="15840"/>
      <w:pgMar w:top="1480" w:right="17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C2BBE"/>
    <w:multiLevelType w:val="multilevel"/>
    <w:tmpl w:val="A84844B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2C41AA0"/>
    <w:multiLevelType w:val="hybridMultilevel"/>
    <w:tmpl w:val="27487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F232F"/>
    <w:multiLevelType w:val="hybridMultilevel"/>
    <w:tmpl w:val="FA36715C"/>
    <w:lvl w:ilvl="0" w:tplc="04090001">
      <w:start w:val="1"/>
      <w:numFmt w:val="bullet"/>
      <w:lvlText w:val=""/>
      <w:lvlJc w:val="left"/>
      <w:pPr>
        <w:ind w:left="1720" w:hanging="360"/>
      </w:pPr>
      <w:rPr>
        <w:rFonts w:ascii="Symbol" w:hAnsi="Symbol" w:hint="default"/>
      </w:rPr>
    </w:lvl>
    <w:lvl w:ilvl="1" w:tplc="04090003" w:tentative="1">
      <w:start w:val="1"/>
      <w:numFmt w:val="bullet"/>
      <w:lvlText w:val="o"/>
      <w:lvlJc w:val="left"/>
      <w:pPr>
        <w:ind w:left="2440" w:hanging="360"/>
      </w:pPr>
      <w:rPr>
        <w:rFonts w:ascii="Courier New" w:hAnsi="Courier New" w:cs="Courier New"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cs="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cs="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3" w15:restartNumberingAfterBreak="0">
    <w:nsid w:val="52B94584"/>
    <w:multiLevelType w:val="hybridMultilevel"/>
    <w:tmpl w:val="488CA0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DC60CB"/>
    <w:multiLevelType w:val="hybridMultilevel"/>
    <w:tmpl w:val="51406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C07E38"/>
    <w:multiLevelType w:val="hybridMultilevel"/>
    <w:tmpl w:val="12021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02212"/>
    <w:rsid w:val="0001404D"/>
    <w:rsid w:val="00015EEA"/>
    <w:rsid w:val="00102CD3"/>
    <w:rsid w:val="001977C2"/>
    <w:rsid w:val="001D151C"/>
    <w:rsid w:val="001F5C30"/>
    <w:rsid w:val="002103AB"/>
    <w:rsid w:val="00213E83"/>
    <w:rsid w:val="002F4E45"/>
    <w:rsid w:val="00310709"/>
    <w:rsid w:val="00360775"/>
    <w:rsid w:val="003C1FCB"/>
    <w:rsid w:val="00481A81"/>
    <w:rsid w:val="004E1E18"/>
    <w:rsid w:val="00502212"/>
    <w:rsid w:val="0062501A"/>
    <w:rsid w:val="00685076"/>
    <w:rsid w:val="007773A8"/>
    <w:rsid w:val="00864FB7"/>
    <w:rsid w:val="00900B5B"/>
    <w:rsid w:val="00972EE0"/>
    <w:rsid w:val="00980FF1"/>
    <w:rsid w:val="009C2547"/>
    <w:rsid w:val="00A43FF4"/>
    <w:rsid w:val="00AC4E56"/>
    <w:rsid w:val="00B34377"/>
    <w:rsid w:val="00BE19B3"/>
    <w:rsid w:val="00C3162E"/>
    <w:rsid w:val="00C421D3"/>
    <w:rsid w:val="00CF65D9"/>
    <w:rsid w:val="00D3442E"/>
    <w:rsid w:val="00D44BFA"/>
    <w:rsid w:val="00D7065B"/>
    <w:rsid w:val="00D85516"/>
    <w:rsid w:val="00E373EA"/>
    <w:rsid w:val="00E51D8B"/>
    <w:rsid w:val="00E93CA7"/>
    <w:rsid w:val="00F1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93D136F"/>
  <w15:docId w15:val="{4EEAA0D5-E2C1-4015-B30C-7FF620DE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102CD3"/>
    <w:pPr>
      <w:ind w:left="720"/>
      <w:contextualSpacing/>
    </w:pPr>
  </w:style>
  <w:style w:type="table" w:styleId="TableGrid">
    <w:name w:val="Table Grid"/>
    <w:basedOn w:val="TableNormal"/>
    <w:uiPriority w:val="39"/>
    <w:rsid w:val="00102CD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73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khateeb321/Compiler-Construction" TargetMode="External"/><Relationship Id="rId18" Type="http://schemas.openxmlformats.org/officeDocument/2006/relationships/hyperlink" Target="http://www.facebook.com/khateeb32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stagram.com/khateeb321" TargetMode="External"/><Relationship Id="rId7" Type="http://schemas.openxmlformats.org/officeDocument/2006/relationships/hyperlink" Target="mailto:khateeb321@hotmail.com" TargetMode="External"/><Relationship Id="rId12" Type="http://schemas.openxmlformats.org/officeDocument/2006/relationships/hyperlink" Target="https://github.com/khateeb321" TargetMode="External"/><Relationship Id="rId17" Type="http://schemas.openxmlformats.org/officeDocument/2006/relationships/hyperlink" Target="http://ww3.comsats.edu.pk/ciitblogs/BlogsDetailsOuter.aspx?ArticleId=1465" TargetMode="External"/><Relationship Id="rId25" Type="http://schemas.openxmlformats.org/officeDocument/2006/relationships/hyperlink" Target="http://plus.google.com/khateeb321" TargetMode="External"/><Relationship Id="rId2" Type="http://schemas.openxmlformats.org/officeDocument/2006/relationships/numbering" Target="numbering.xml"/><Relationship Id="rId16" Type="http://schemas.openxmlformats.org/officeDocument/2006/relationships/hyperlink" Target="http://social.technet.microsoft.com/wiki/contents/articles/33821.azure-application-insights-integrate-application-insights-to-wordpress-site.aspx" TargetMode="External"/><Relationship Id="rId20" Type="http://schemas.openxmlformats.org/officeDocument/2006/relationships/hyperlink" Target="http://www.linkedin.com/in/khateeb321" TargetMode="External"/><Relationship Id="rId1" Type="http://schemas.openxmlformats.org/officeDocument/2006/relationships/customXml" Target="../customXml/item1.xml"/><Relationship Id="rId6" Type="http://schemas.openxmlformats.org/officeDocument/2006/relationships/hyperlink" Target="mailto:khateeb321@gmail.com" TargetMode="External"/><Relationship Id="rId11" Type="http://schemas.openxmlformats.org/officeDocument/2006/relationships/hyperlink" Target="https://www.microsoft.com/en-us/store/apps/fb-buddy/9wzdncrdrb05" TargetMode="External"/><Relationship Id="rId24" Type="http://schemas.openxmlformats.org/officeDocument/2006/relationships/hyperlink" Target="http://plus.google.com/khateeb321" TargetMode="External"/><Relationship Id="rId5" Type="http://schemas.openxmlformats.org/officeDocument/2006/relationships/webSettings" Target="webSettings.xml"/><Relationship Id="rId15" Type="http://schemas.openxmlformats.org/officeDocument/2006/relationships/hyperlink" Target="http://edutv.hec.gov.pk/shows-programs/recorded-videos/online-training-session-on-wordpress-and-android-integration-with-application-i.html" TargetMode="External"/><Relationship Id="rId23" Type="http://schemas.openxmlformats.org/officeDocument/2006/relationships/hyperlink" Target="http://www.pinterest.com/%20khateeb321" TargetMode="External"/><Relationship Id="rId10" Type="http://schemas.openxmlformats.org/officeDocument/2006/relationships/hyperlink" Target="https://github.com/khateeb321/ContactsApp" TargetMode="External"/><Relationship Id="rId19" Type="http://schemas.openxmlformats.org/officeDocument/2006/relationships/hyperlink" Target="http://www.twitter.com/khateeb321" TargetMode="External"/><Relationship Id="rId4" Type="http://schemas.openxmlformats.org/officeDocument/2006/relationships/settings" Target="settings.xml"/><Relationship Id="rId9" Type="http://schemas.openxmlformats.org/officeDocument/2006/relationships/hyperlink" Target="https://github.com/khateeb321/BlindNavigation" TargetMode="External"/><Relationship Id="rId14" Type="http://schemas.openxmlformats.org/officeDocument/2006/relationships/hyperlink" Target="https://github.com/khateeb321/ChatBot" TargetMode="External"/><Relationship Id="rId22" Type="http://schemas.openxmlformats.org/officeDocument/2006/relationships/hyperlink" Target="http://www.github.com/khateeb3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6485B-1345-42B0-BF3E-10D26D2A3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5</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Khateeb</cp:lastModifiedBy>
  <cp:revision>43</cp:revision>
  <dcterms:created xsi:type="dcterms:W3CDTF">2015-05-02T10:47:00Z</dcterms:created>
  <dcterms:modified xsi:type="dcterms:W3CDTF">2016-06-04T07:58:00Z</dcterms:modified>
</cp:coreProperties>
</file>